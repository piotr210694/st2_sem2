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5892">
      <w:pPr>
        <w:pStyle w:val="Nagwek2"/>
      </w:pPr>
      <w:r>
        <w:t>Rola stylów</w:t>
      </w:r>
    </w:p>
    <w:p w:rsidR="00000000" w:rsidRDefault="004A5892">
      <w:pPr>
        <w:pStyle w:val="Tekstpodstawowy"/>
      </w:pPr>
      <w:r>
        <w:t>Do dokumentów XML można dołączyć arkusz stylów, który pozwoli wyświetlić zawartość pliku w sposób czytelny dla użytkownika, a nie w postaci dość zawiłego drzewa danych ze znacznikami.</w:t>
      </w:r>
    </w:p>
    <w:p w:rsidR="00000000" w:rsidRDefault="004A5892">
      <w:pPr>
        <w:pStyle w:val="Tekstpodstawowy"/>
      </w:pPr>
      <w:r>
        <w:t>Style CSS stosowane w dokumentach XML są tymi samymi stylami</w:t>
      </w:r>
      <w:r>
        <w:t xml:space="preserve">, jakie znamy już z HTML, zatem ich idea i konstrukcja jest w znacznej mierze znana każdemu chyba webmasterowi. </w:t>
      </w:r>
    </w:p>
    <w:p w:rsidR="00000000" w:rsidRDefault="004A5892">
      <w:pPr>
        <w:pStyle w:val="Tekstpodstawowy"/>
      </w:pPr>
      <w:r>
        <w:t xml:space="preserve">Dokument XML można formatować zarówno za pomocą kaskadowych arkuszy stylów CSS, o czym mówimy niżej, jak i nowocześniejszego języka </w:t>
      </w:r>
      <w:r>
        <w:rPr>
          <w:i/>
        </w:rPr>
        <w:t xml:space="preserve">eXtensible </w:t>
      </w:r>
      <w:r>
        <w:rPr>
          <w:i/>
        </w:rPr>
        <w:t>Stylesheet Language</w:t>
      </w:r>
      <w:r>
        <w:t>, o czym powiemy później.</w:t>
      </w:r>
    </w:p>
    <w:p w:rsidR="00000000" w:rsidRDefault="004A5892">
      <w:pPr>
        <w:pStyle w:val="Nagwek2"/>
      </w:pPr>
      <w:r>
        <w:t>Budowa stylu w pigułce</w:t>
      </w:r>
    </w:p>
    <w:p w:rsidR="00000000" w:rsidRDefault="004A5892">
      <w:pPr>
        <w:pStyle w:val="Tekstpodstawowy"/>
      </w:pPr>
      <w:r>
        <w:t>Dla formalności przypomnijmy ogólną zasadę budowy stylu.</w:t>
      </w:r>
    </w:p>
    <w:p w:rsidR="00000000" w:rsidRDefault="004A5892">
      <w:pPr>
        <w:pStyle w:val="Tekstpodstawowy"/>
      </w:pPr>
      <w:r>
        <w:t xml:space="preserve">Ogólne polecenie stylu ma postać </w:t>
      </w:r>
      <w:r>
        <w:rPr>
          <w:rStyle w:val="Tekstrdowy"/>
        </w:rPr>
        <w:t>selektor { cecha: wartość }</w:t>
      </w:r>
      <w:r>
        <w:t xml:space="preserve"> (w jęz. angielskim </w:t>
      </w:r>
      <w:r>
        <w:rPr>
          <w:rStyle w:val="Tekstrdowy"/>
        </w:rPr>
        <w:t>selector { property: value }</w:t>
      </w:r>
      <w:r>
        <w:t xml:space="preserve">). </w:t>
      </w:r>
    </w:p>
    <w:p w:rsidR="00000000" w:rsidRDefault="004A5892">
      <w:pPr>
        <w:pStyle w:val="Tekstpodstawowy"/>
        <w:numPr>
          <w:ilvl w:val="0"/>
          <w:numId w:val="2"/>
        </w:numPr>
        <w:tabs>
          <w:tab w:val="left" w:pos="707"/>
        </w:tabs>
        <w:spacing w:after="0"/>
      </w:pPr>
      <w:r>
        <w:t xml:space="preserve">Selektorem jest po </w:t>
      </w:r>
      <w:r>
        <w:t xml:space="preserve">prostu polecenie języka, np. P, LI, TD, BODY itd. </w:t>
      </w:r>
    </w:p>
    <w:p w:rsidR="00000000" w:rsidRDefault="004A5892">
      <w:pPr>
        <w:pStyle w:val="Tekstpodstawowy"/>
        <w:numPr>
          <w:ilvl w:val="0"/>
          <w:numId w:val="2"/>
        </w:numPr>
        <w:tabs>
          <w:tab w:val="left" w:pos="707"/>
        </w:tabs>
        <w:spacing w:after="0"/>
      </w:pPr>
      <w:r>
        <w:t xml:space="preserve">Cechą jest pewna własność danego znacznika, np. wielkość i styl czcionki dla akapitu. </w:t>
      </w:r>
    </w:p>
    <w:p w:rsidR="00000000" w:rsidRDefault="004A5892">
      <w:pPr>
        <w:pStyle w:val="Tekstpodstawowy"/>
        <w:numPr>
          <w:ilvl w:val="0"/>
          <w:numId w:val="2"/>
        </w:numPr>
        <w:tabs>
          <w:tab w:val="left" w:pos="707"/>
        </w:tabs>
      </w:pPr>
      <w:r>
        <w:t xml:space="preserve">Wartość konkretyzuje cechę, np. 12pt czy bold dla czcionki. </w:t>
      </w:r>
    </w:p>
    <w:p w:rsidR="00000000" w:rsidRDefault="004A5892">
      <w:pPr>
        <w:pStyle w:val="Tekstpodstawowy"/>
      </w:pPr>
      <w:r>
        <w:t>Zawartość nawiasów klamrowych, czyli cechę i wartość, okr</w:t>
      </w:r>
      <w:r>
        <w:t>eślamy także mianem deklaracji stylu.</w:t>
      </w:r>
    </w:p>
    <w:p w:rsidR="00000000" w:rsidRDefault="004A5892">
      <w:pPr>
        <w:pStyle w:val="Tekstpodstawowy"/>
      </w:pPr>
      <w:r>
        <w:t>Przykład:</w:t>
      </w:r>
    </w:p>
    <w:p w:rsidR="00000000" w:rsidRDefault="004A5892">
      <w:pPr>
        <w:pStyle w:val="Tekstwstpniesformatowany"/>
        <w:spacing w:after="283"/>
      </w:pPr>
      <w:r>
        <w:t>P {font-family: Times}</w:t>
      </w:r>
    </w:p>
    <w:p w:rsidR="00000000" w:rsidRDefault="004A5892">
      <w:pPr>
        <w:pStyle w:val="Tekstpodstawowy"/>
        <w:rPr>
          <w:rFonts w:ascii="Times" w:hAnsi="Times" w:cs="Times"/>
        </w:rPr>
      </w:pPr>
      <w:r>
        <w:t>Selektorem jest P, cechą - rodzina czcionek, wartością - Times.</w:t>
      </w:r>
    </w:p>
    <w:p w:rsidR="00000000" w:rsidRDefault="004A5892">
      <w:pPr>
        <w:pStyle w:val="Tekstpodstawowy"/>
      </w:pPr>
      <w:r>
        <w:rPr>
          <w:rFonts w:ascii="Times" w:hAnsi="Times" w:cs="Times"/>
        </w:rPr>
        <w:t>To jest akapit napisany czcionką Times</w:t>
      </w:r>
    </w:p>
    <w:p w:rsidR="00000000" w:rsidRDefault="004A5892">
      <w:pPr>
        <w:pStyle w:val="Nagwek2"/>
      </w:pPr>
      <w:r>
        <w:t>Dołączanie stylów</w:t>
      </w:r>
    </w:p>
    <w:p w:rsidR="00000000" w:rsidRDefault="004A5892">
      <w:pPr>
        <w:pStyle w:val="Tekstpodstawowy"/>
      </w:pPr>
      <w:r>
        <w:t>Arkusze stylów można dołączać do dokumentu XML (podobnie zresztą</w:t>
      </w:r>
      <w:r>
        <w:t xml:space="preserve"> jak i w HTML) w samym dokumencie lub utworzyć oddzielny plik ze stylami i podpiąć go w odpowiedni sposób do XML. Zalecany jest właśnie ten drugi sposób, a odpowiedni kod wygląda następująco:</w:t>
      </w:r>
    </w:p>
    <w:p w:rsidR="00000000" w:rsidRDefault="004A5892">
      <w:pPr>
        <w:pStyle w:val="Tekstwstpniesformatowany"/>
      </w:pPr>
      <w:r>
        <w:t>&lt;?xml version="1.0" encoding="iso-8859-2" standalone="yes" ?&gt;</w:t>
      </w:r>
    </w:p>
    <w:p w:rsidR="00000000" w:rsidRDefault="004A5892">
      <w:pPr>
        <w:pStyle w:val="Tekstwstpniesformatowany"/>
        <w:spacing w:after="283"/>
      </w:pPr>
      <w:r>
        <w:t>&lt;?</w:t>
      </w:r>
      <w:r>
        <w:t>xml-stylesheet type="text/css" href="style.css" ?&gt;</w:t>
      </w:r>
    </w:p>
    <w:p w:rsidR="00000000" w:rsidRDefault="004A5892">
      <w:pPr>
        <w:pStyle w:val="Tekstpodstawowy"/>
      </w:pPr>
      <w:r>
        <w:t>Powinniśmy po prostu utworzyć tekstowy plik zawierający deklaracje stylów, zapisać go z rozszerzeniem .css, a następnie połączyć go za pomocą podanego polecenia z dokumentem XML.</w:t>
      </w:r>
    </w:p>
    <w:p w:rsidR="00000000" w:rsidRDefault="004A5892">
      <w:pPr>
        <w:pStyle w:val="Tekstpodstawowy"/>
      </w:pPr>
      <w:r>
        <w:t>Przypomnijmy ponownie zawa</w:t>
      </w:r>
      <w:r>
        <w:t>rtość przykładowego pliku ze stylami:</w:t>
      </w:r>
    </w:p>
    <w:p w:rsidR="00000000" w:rsidRDefault="004A5892">
      <w:pPr>
        <w:pStyle w:val="Tekstwstpniesformatowany"/>
      </w:pPr>
      <w:r>
        <w:t>zwierzaki {</w:t>
      </w:r>
    </w:p>
    <w:p w:rsidR="00000000" w:rsidRDefault="004A5892">
      <w:pPr>
        <w:pStyle w:val="Tekstwstpniesformatowany"/>
      </w:pPr>
      <w:r>
        <w:t xml:space="preserve">        font-family: Verdana, Arial</w:t>
      </w:r>
    </w:p>
    <w:p w:rsidR="00000000" w:rsidRDefault="004A5892">
      <w:pPr>
        <w:pStyle w:val="Tekstwstpniesformatowany"/>
      </w:pPr>
      <w:r>
        <w:t xml:space="preserve">        }</w:t>
      </w:r>
    </w:p>
    <w:p w:rsidR="00000000" w:rsidRDefault="004A5892">
      <w:pPr>
        <w:pStyle w:val="Tekstwstpniesformatowany"/>
      </w:pPr>
      <w:r>
        <w:t>pies {</w:t>
      </w:r>
    </w:p>
    <w:p w:rsidR="00000000" w:rsidRDefault="004A5892">
      <w:pPr>
        <w:pStyle w:val="Tekstwstpniesformatowany"/>
      </w:pPr>
      <w:r>
        <w:t xml:space="preserve">        display: block;</w:t>
      </w:r>
    </w:p>
    <w:p w:rsidR="00000000" w:rsidRDefault="004A5892">
      <w:pPr>
        <w:pStyle w:val="Tekstwstpniesformatowany"/>
      </w:pPr>
      <w:r>
        <w:t xml:space="preserve">        font-size: 14pt;</w:t>
      </w:r>
    </w:p>
    <w:p w:rsidR="00000000" w:rsidRDefault="004A5892">
      <w:pPr>
        <w:pStyle w:val="Tekstwstpniesformatowany"/>
      </w:pPr>
      <w:r>
        <w:t xml:space="preserve">        font-weight: bold;</w:t>
      </w:r>
    </w:p>
    <w:p w:rsidR="00000000" w:rsidRDefault="004A5892">
      <w:pPr>
        <w:pStyle w:val="Tekstwstpniesformatowany"/>
      </w:pPr>
      <w:r>
        <w:t xml:space="preserve">        padding: 10px;</w:t>
      </w:r>
    </w:p>
    <w:p w:rsidR="00000000" w:rsidRDefault="004A5892">
      <w:pPr>
        <w:pStyle w:val="Tekstwstpniesformatowany"/>
      </w:pPr>
      <w:r>
        <w:t xml:space="preserve">        background-color: #FFCC00;</w:t>
      </w:r>
    </w:p>
    <w:p w:rsidR="00000000" w:rsidRDefault="004A5892">
      <w:pPr>
        <w:pStyle w:val="Tekstwstpniesformatowany"/>
      </w:pPr>
      <w:r>
        <w:t xml:space="preserve">        }</w:t>
      </w:r>
    </w:p>
    <w:p w:rsidR="00000000" w:rsidRDefault="004A5892">
      <w:pPr>
        <w:pStyle w:val="Tekstwstpniesformatowany"/>
      </w:pPr>
      <w:r>
        <w:t>kot {</w:t>
      </w:r>
    </w:p>
    <w:p w:rsidR="00000000" w:rsidRDefault="004A5892">
      <w:pPr>
        <w:pStyle w:val="Tekstwstpniesformatowany"/>
      </w:pPr>
      <w:r>
        <w:t xml:space="preserve">   </w:t>
      </w:r>
      <w:r>
        <w:t xml:space="preserve">     display: block;</w:t>
      </w:r>
    </w:p>
    <w:p w:rsidR="00000000" w:rsidRDefault="004A5892">
      <w:pPr>
        <w:pStyle w:val="Tekstwstpniesformatowany"/>
      </w:pPr>
      <w:r>
        <w:t xml:space="preserve">        font-size: 14pt;</w:t>
      </w:r>
    </w:p>
    <w:p w:rsidR="00000000" w:rsidRDefault="004A5892">
      <w:pPr>
        <w:pStyle w:val="Tekstwstpniesformatowany"/>
      </w:pPr>
      <w:r>
        <w:lastRenderedPageBreak/>
        <w:t xml:space="preserve">        font-weight: bold;</w:t>
      </w:r>
    </w:p>
    <w:p w:rsidR="00000000" w:rsidRDefault="004A5892">
      <w:pPr>
        <w:pStyle w:val="Tekstwstpniesformatowany"/>
      </w:pPr>
      <w:r>
        <w:t xml:space="preserve">        padding: 10px;</w:t>
      </w:r>
    </w:p>
    <w:p w:rsidR="00000000" w:rsidRDefault="004A5892">
      <w:pPr>
        <w:pStyle w:val="Tekstwstpniesformatowany"/>
      </w:pPr>
      <w:r>
        <w:t xml:space="preserve">        background-color: #66FF00;</w:t>
      </w:r>
    </w:p>
    <w:p w:rsidR="00000000" w:rsidRDefault="004A5892">
      <w:pPr>
        <w:pStyle w:val="Tekstwstpniesformatowany"/>
      </w:pPr>
      <w:r>
        <w:t xml:space="preserve">        }</w:t>
      </w:r>
    </w:p>
    <w:p w:rsidR="00000000" w:rsidRDefault="004A5892">
      <w:pPr>
        <w:pStyle w:val="Tekstwstpniesformatowany"/>
      </w:pPr>
      <w:r>
        <w:t>królik {</w:t>
      </w:r>
    </w:p>
    <w:p w:rsidR="00000000" w:rsidRDefault="004A5892">
      <w:pPr>
        <w:pStyle w:val="Tekstwstpniesformatowany"/>
      </w:pPr>
      <w:r>
        <w:t xml:space="preserve">        display: block;</w:t>
      </w:r>
    </w:p>
    <w:p w:rsidR="00000000" w:rsidRDefault="004A5892">
      <w:pPr>
        <w:pStyle w:val="Tekstwstpniesformatowany"/>
      </w:pPr>
      <w:r>
        <w:t xml:space="preserve">        font-size: 14pt;</w:t>
      </w:r>
    </w:p>
    <w:p w:rsidR="00000000" w:rsidRDefault="004A5892">
      <w:pPr>
        <w:pStyle w:val="Tekstwstpniesformatowany"/>
      </w:pPr>
      <w:r>
        <w:t xml:space="preserve">        font-weight: bold;</w:t>
      </w:r>
    </w:p>
    <w:p w:rsidR="00000000" w:rsidRDefault="004A5892">
      <w:pPr>
        <w:pStyle w:val="Tekstwstpniesformatowany"/>
      </w:pPr>
      <w:r>
        <w:t xml:space="preserve">        padding: 10px;</w:t>
      </w:r>
    </w:p>
    <w:p w:rsidR="00000000" w:rsidRDefault="004A5892">
      <w:pPr>
        <w:pStyle w:val="Tekstwstpniesformatowany"/>
      </w:pPr>
      <w:r>
        <w:t xml:space="preserve">       </w:t>
      </w:r>
      <w:r>
        <w:t xml:space="preserve"> background-color: #CCFFFF;</w:t>
      </w:r>
    </w:p>
    <w:p w:rsidR="00000000" w:rsidRDefault="004A5892">
      <w:pPr>
        <w:pStyle w:val="Tekstwstpniesformatowany"/>
        <w:spacing w:after="283"/>
      </w:pPr>
      <w:r>
        <w:t xml:space="preserve">        }</w:t>
      </w:r>
    </w:p>
    <w:p w:rsidR="00000000" w:rsidRDefault="004A5892">
      <w:pPr>
        <w:pStyle w:val="Tekstpodstawowy"/>
      </w:pPr>
      <w:r>
        <w:t>I pokażmy teraz rezultat połączenia pliku stylów z dokumentem XML:</w:t>
      </w:r>
    </w:p>
    <w:p w:rsidR="00000000" w:rsidRDefault="004A5892">
      <w:pPr>
        <w:pStyle w:val="Tekstpodstawowy"/>
      </w:pPr>
      <w:hyperlink r:id="rId5" w:history="1">
        <w:r>
          <w:rPr>
            <w:rStyle w:val="Hipercze"/>
          </w:rPr>
          <w:t>css001.xml</w:t>
        </w:r>
      </w:hyperlink>
    </w:p>
    <w:p w:rsidR="00000000" w:rsidRDefault="004A5892">
      <w:pPr>
        <w:pStyle w:val="Nagwek2"/>
      </w:pPr>
      <w:r>
        <w:t>Polecenie display</w:t>
      </w:r>
    </w:p>
    <w:p w:rsidR="00000000" w:rsidRDefault="004A5892">
      <w:pPr>
        <w:pStyle w:val="Tekstpodstawowy"/>
      </w:pPr>
      <w:r>
        <w:t xml:space="preserve">W specyfikacji stylów CSS jest polecenie </w:t>
      </w:r>
      <w:r>
        <w:rPr>
          <w:rStyle w:val="Tekstrdowy"/>
        </w:rPr>
        <w:t>display</w:t>
      </w:r>
      <w:r>
        <w:t>, które</w:t>
      </w:r>
      <w:r>
        <w:t xml:space="preserve"> jest bardzo rzadko stosowane w dokumentach HTML, a za to odgrywa istotną rolę w XML. W połączeniu z wartościami </w:t>
      </w:r>
      <w:r>
        <w:rPr>
          <w:rStyle w:val="Tekstrdowy"/>
        </w:rPr>
        <w:t>block</w:t>
      </w:r>
      <w:r>
        <w:t xml:space="preserve">, </w:t>
      </w:r>
      <w:r>
        <w:rPr>
          <w:rStyle w:val="Tekstrdowy"/>
        </w:rPr>
        <w:t>inline</w:t>
      </w:r>
      <w:r>
        <w:t xml:space="preserve"> lub </w:t>
      </w:r>
      <w:r>
        <w:rPr>
          <w:rStyle w:val="Tekstrdowy"/>
        </w:rPr>
        <w:t>none</w:t>
      </w:r>
      <w:r>
        <w:t xml:space="preserve"> umożliwia uporządkowane wyświetlanie informacji, ważne dla informacji o charakterze bazodanowym, jak to ma zwykle miejsc</w:t>
      </w:r>
      <w:r>
        <w:t>e w dokumentach XML.</w:t>
      </w:r>
    </w:p>
    <w:p w:rsidR="00000000" w:rsidRDefault="004A5892">
      <w:pPr>
        <w:pStyle w:val="Tekstpodstawowy"/>
      </w:pPr>
      <w:r>
        <w:t xml:space="preserve">Polecenie </w:t>
      </w:r>
      <w:r>
        <w:rPr>
          <w:rStyle w:val="Tekstrdowy"/>
        </w:rPr>
        <w:t>display:block</w:t>
      </w:r>
      <w:r>
        <w:t xml:space="preserve"> powoduje, że opatrzony nim element jest wyświetlany jako osobny blok. W języku HTML odpowiednikiem takiego blokowego elementu jest chociażby śródtytuł lub akapit.</w:t>
      </w:r>
    </w:p>
    <w:p w:rsidR="00000000" w:rsidRDefault="004A5892">
      <w:pPr>
        <w:pStyle w:val="Tekstpodstawowy"/>
      </w:pPr>
      <w:r>
        <w:t xml:space="preserve">Polecenie </w:t>
      </w:r>
      <w:r>
        <w:rPr>
          <w:rStyle w:val="Tekstrdowy"/>
        </w:rPr>
        <w:t>display:inline</w:t>
      </w:r>
      <w:r>
        <w:t xml:space="preserve"> powoduje, że opatrzony </w:t>
      </w:r>
      <w:r>
        <w:t xml:space="preserve">nim element jest wyświetlany jako ciąg dalszy (obok) poprzedniego elementu. Poleceniem tym można np. wymusić wyświetlanie jakiejś treści obok śródtytułu, mimo że ma on charakter blokowy. Podkreślmy od razu, że domyślną wartością jest właśnie </w:t>
      </w:r>
      <w:r>
        <w:rPr>
          <w:rStyle w:val="Tekstrdowy"/>
        </w:rPr>
        <w:t>inline</w:t>
      </w:r>
      <w:r>
        <w:t>.</w:t>
      </w:r>
    </w:p>
    <w:p w:rsidR="00000000" w:rsidRDefault="004A5892">
      <w:pPr>
        <w:pStyle w:val="Tekstwstpniesformatowany"/>
      </w:pPr>
      <w:r>
        <w:t>&lt;h1 st</w:t>
      </w:r>
      <w:r>
        <w:t>yle="display:inline"&gt;To jest tytuł&lt;/h1&gt;</w:t>
      </w:r>
    </w:p>
    <w:p w:rsidR="00000000" w:rsidRDefault="004A5892">
      <w:pPr>
        <w:pStyle w:val="Tekstwstpniesformatowany"/>
        <w:spacing w:after="283"/>
      </w:pPr>
      <w:r>
        <w:t>&lt;p style="display:inline"&gt;Akapit obok&lt;/p&gt;</w:t>
      </w:r>
    </w:p>
    <w:p w:rsidR="00000000" w:rsidRDefault="004A5892">
      <w:pPr>
        <w:pStyle w:val="Nagwek1"/>
      </w:pPr>
      <w:r>
        <w:t>To jest tytułAkapit obok</w:t>
      </w:r>
    </w:p>
    <w:p w:rsidR="00000000" w:rsidRDefault="004A5892">
      <w:pPr>
        <w:pStyle w:val="Tekstpodstawowy"/>
      </w:pPr>
      <w:r>
        <w:t>Właśnie te polecenia są powszechnie stosowane do układania danych w dokumencie XML. W zacytowanym wyżej arkuszu stylów style dla poszczególnych zwier</w:t>
      </w:r>
      <w:r>
        <w:t xml:space="preserve">ząt (pies, kot, królik)) zawierały </w:t>
      </w:r>
      <w:r>
        <w:rPr>
          <w:rStyle w:val="Tekstrdowy"/>
        </w:rPr>
        <w:t>display:block</w:t>
      </w:r>
      <w:r>
        <w:t>, wskutek czego nazwy zwierząt były wyświetlane jedna pod drugą, a nie obok siebie.</w:t>
      </w:r>
    </w:p>
    <w:p w:rsidR="00000000" w:rsidRDefault="004A5892">
      <w:pPr>
        <w:pStyle w:val="Tekstpodstawowy"/>
      </w:pPr>
      <w:r>
        <w:t xml:space="preserve">Gdybyśmy zamiast kodu </w:t>
      </w:r>
      <w:r>
        <w:rPr>
          <w:rStyle w:val="Tekstrdowy"/>
        </w:rPr>
        <w:t>block</w:t>
      </w:r>
      <w:r>
        <w:t xml:space="preserve"> użyli </w:t>
      </w:r>
      <w:r>
        <w:rPr>
          <w:rStyle w:val="Tekstrdowy"/>
        </w:rPr>
        <w:t>inline</w:t>
      </w:r>
      <w:r>
        <w:t>, dokument XML zostałby wyświetlony następująco:</w:t>
      </w:r>
    </w:p>
    <w:p w:rsidR="00000000" w:rsidRDefault="004A5892">
      <w:pPr>
        <w:pStyle w:val="Tekstpodstawowy"/>
      </w:pPr>
      <w:hyperlink r:id="rId6" w:history="1">
        <w:r>
          <w:rPr>
            <w:rStyle w:val="Hipercze"/>
          </w:rPr>
          <w:t>css002.xml</w:t>
        </w:r>
      </w:hyperlink>
    </w:p>
    <w:p w:rsidR="00000000" w:rsidRDefault="004A5892">
      <w:pPr>
        <w:pStyle w:val="Tekstpodstawowy"/>
      </w:pPr>
      <w:r>
        <w:t xml:space="preserve">Gdyby zaś przy jednej z pozycji, np. królik, pojawił się style </w:t>
      </w:r>
      <w:r>
        <w:rPr>
          <w:rStyle w:val="Tekstrdowy"/>
        </w:rPr>
        <w:t>display:none</w:t>
      </w:r>
      <w:r>
        <w:t>, punkt ten zniknąłby z wykazu:</w:t>
      </w:r>
    </w:p>
    <w:p w:rsidR="00000000" w:rsidRDefault="004A5892">
      <w:pPr>
        <w:pStyle w:val="Tekstpodstawowy"/>
      </w:pPr>
      <w:hyperlink r:id="rId7" w:history="1">
        <w:r>
          <w:rPr>
            <w:rStyle w:val="Hipercze"/>
          </w:rPr>
          <w:t>css003.xml</w:t>
        </w:r>
      </w:hyperlink>
    </w:p>
    <w:p w:rsidR="00000000" w:rsidRDefault="004A5892">
      <w:pPr>
        <w:pStyle w:val="Tekstpodstawowy"/>
      </w:pPr>
      <w:r>
        <w:t>Przyjmijmy następującą posta</w:t>
      </w:r>
      <w:r>
        <w:t>ć arkusza stylów:</w:t>
      </w:r>
    </w:p>
    <w:p w:rsidR="00000000" w:rsidRDefault="004A5892">
      <w:pPr>
        <w:pStyle w:val="Tekstwstpniesformatowany"/>
      </w:pPr>
      <w:r>
        <w:t>państwo</w:t>
      </w:r>
    </w:p>
    <w:p w:rsidR="00000000" w:rsidRDefault="004A5892">
      <w:pPr>
        <w:pStyle w:val="Tekstwstpniesformatowany"/>
      </w:pPr>
      <w:r>
        <w:t xml:space="preserve">        {</w:t>
      </w:r>
      <w:r>
        <w:rPr>
          <w:b/>
          <w:color w:val="FF0000"/>
        </w:rPr>
        <w:t>display:block;</w:t>
      </w:r>
    </w:p>
    <w:p w:rsidR="00000000" w:rsidRDefault="004A5892">
      <w:pPr>
        <w:pStyle w:val="Tekstwstpniesformatowany"/>
      </w:pPr>
      <w:r>
        <w:t xml:space="preserve">        margin-top:20px;</w:t>
      </w:r>
    </w:p>
    <w:p w:rsidR="00000000" w:rsidRDefault="004A5892">
      <w:pPr>
        <w:pStyle w:val="Tekstwstpniesformatowany"/>
      </w:pPr>
      <w:r>
        <w:t xml:space="preserve">        margin-left:20px;</w:t>
      </w:r>
    </w:p>
    <w:p w:rsidR="00000000" w:rsidRDefault="004A5892">
      <w:pPr>
        <w:pStyle w:val="Tekstwstpniesformatowany"/>
      </w:pPr>
      <w:r>
        <w:t xml:space="preserve">        font-size:18px;</w:t>
      </w:r>
    </w:p>
    <w:p w:rsidR="00000000" w:rsidRDefault="004A5892">
      <w:pPr>
        <w:pStyle w:val="Tekstwstpniesformatowany"/>
      </w:pPr>
      <w:r>
        <w:lastRenderedPageBreak/>
        <w:t xml:space="preserve">        }</w:t>
      </w:r>
    </w:p>
    <w:p w:rsidR="00000000" w:rsidRDefault="004A5892">
      <w:pPr>
        <w:pStyle w:val="Tekstwstpniesformatowany"/>
      </w:pPr>
      <w:r>
        <w:t>nazwa</w:t>
      </w:r>
    </w:p>
    <w:p w:rsidR="00000000" w:rsidRDefault="004A5892">
      <w:pPr>
        <w:pStyle w:val="Tekstwstpniesformatowany"/>
      </w:pPr>
      <w:r>
        <w:t xml:space="preserve">        {</w:t>
      </w:r>
      <w:r>
        <w:rPr>
          <w:b/>
          <w:color w:val="FF0000"/>
        </w:rPr>
        <w:t>display:inline;</w:t>
      </w:r>
    </w:p>
    <w:p w:rsidR="00000000" w:rsidRDefault="004A5892">
      <w:pPr>
        <w:pStyle w:val="Tekstwstpniesformatowany"/>
      </w:pPr>
      <w:r>
        <w:t xml:space="preserve">        color:red;</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pPr>
      <w:r>
        <w:t>stolica</w:t>
      </w:r>
    </w:p>
    <w:p w:rsidR="00000000" w:rsidRDefault="004A5892">
      <w:pPr>
        <w:pStyle w:val="Tekstwstpniesformatowany"/>
      </w:pPr>
      <w:r>
        <w:t xml:space="preserve">        {</w:t>
      </w:r>
      <w:r>
        <w:rPr>
          <w:b/>
          <w:color w:val="FF0000"/>
        </w:rPr>
        <w:t>display:inline;</w:t>
      </w:r>
    </w:p>
    <w:p w:rsidR="00000000" w:rsidRDefault="004A5892">
      <w:pPr>
        <w:pStyle w:val="Tekstwstpniesformatowany"/>
      </w:pPr>
      <w:r>
        <w:t xml:space="preserve">  </w:t>
      </w:r>
      <w:r>
        <w:t xml:space="preserve">      font-style:italic;</w:t>
      </w:r>
    </w:p>
    <w:p w:rsidR="00000000" w:rsidRDefault="004A5892">
      <w:pPr>
        <w:pStyle w:val="Tekstwstpniesformatowany"/>
      </w:pPr>
      <w:r>
        <w:t xml:space="preserve">        }</w:t>
      </w:r>
    </w:p>
    <w:p w:rsidR="00000000" w:rsidRDefault="004A5892">
      <w:pPr>
        <w:pStyle w:val="Tekstwstpniesformatowany"/>
      </w:pPr>
      <w:r>
        <w:t>powierzchnia</w:t>
      </w:r>
    </w:p>
    <w:p w:rsidR="00000000" w:rsidRDefault="004A5892">
      <w:pPr>
        <w:pStyle w:val="Tekstwstpniesformatowany"/>
      </w:pPr>
      <w:r>
        <w:t xml:space="preserve">        {</w:t>
      </w:r>
      <w:r>
        <w:rPr>
          <w:b/>
          <w:color w:val="FF0000"/>
        </w:rPr>
        <w:t>display:inline;</w:t>
      </w:r>
    </w:p>
    <w:p w:rsidR="00000000" w:rsidRDefault="004A5892">
      <w:pPr>
        <w:pStyle w:val="Tekstwstpniesformatowany"/>
      </w:pPr>
      <w:r>
        <w:t xml:space="preserve">        font-style:italic;</w:t>
      </w:r>
    </w:p>
    <w:p w:rsidR="00000000" w:rsidRDefault="004A5892">
      <w:pPr>
        <w:pStyle w:val="Tekstwstpniesformatowany"/>
      </w:pPr>
      <w:r>
        <w:t xml:space="preserve">        }</w:t>
      </w:r>
    </w:p>
    <w:p w:rsidR="00000000" w:rsidRDefault="004A5892">
      <w:pPr>
        <w:pStyle w:val="Tekstwstpniesformatowany"/>
      </w:pPr>
      <w:r>
        <w:t>ludność</w:t>
      </w:r>
    </w:p>
    <w:p w:rsidR="00000000" w:rsidRDefault="004A5892">
      <w:pPr>
        <w:pStyle w:val="Tekstwstpniesformatowany"/>
      </w:pPr>
      <w:r>
        <w:t xml:space="preserve">        {</w:t>
      </w:r>
      <w:r>
        <w:rPr>
          <w:b/>
          <w:color w:val="FF0000"/>
        </w:rPr>
        <w:t>display:inline;</w:t>
      </w:r>
    </w:p>
    <w:p w:rsidR="00000000" w:rsidRDefault="004A5892">
      <w:pPr>
        <w:pStyle w:val="Tekstwstpniesformatowany"/>
      </w:pPr>
      <w:r>
        <w:t xml:space="preserve">        font-style:italic;</w:t>
      </w:r>
    </w:p>
    <w:p w:rsidR="00000000" w:rsidRDefault="004A5892">
      <w:pPr>
        <w:pStyle w:val="Tekstwstpniesformatowany"/>
        <w:spacing w:after="283"/>
      </w:pPr>
      <w:r>
        <w:t xml:space="preserve">        }</w:t>
      </w:r>
    </w:p>
    <w:p w:rsidR="00000000" w:rsidRDefault="004A5892">
      <w:pPr>
        <w:pStyle w:val="Tekstpodstawowy"/>
      </w:pPr>
      <w:r>
        <w:t>Zauważ, że postać blokową ma każda grupa informacji dotycząca państwa, ale j</w:t>
      </w:r>
      <w:r>
        <w:t xml:space="preserve">uż w jej ramach poszczególne dane są wyświetlane z parametrem </w:t>
      </w:r>
      <w:r>
        <w:rPr>
          <w:rStyle w:val="Tekstrdowy"/>
        </w:rPr>
        <w:t>inline</w:t>
      </w:r>
    </w:p>
    <w:p w:rsidR="00000000" w:rsidRDefault="004A5892">
      <w:pPr>
        <w:pStyle w:val="Tekstpodstawowy"/>
      </w:pPr>
      <w:r>
        <w:t>Dokument ilustrujący państwa wyglądałby wówczas następująco:</w:t>
      </w:r>
    </w:p>
    <w:p w:rsidR="00000000" w:rsidRDefault="004A5892">
      <w:pPr>
        <w:pStyle w:val="Tekstpodstawowy"/>
      </w:pPr>
      <w:hyperlink r:id="rId8" w:history="1">
        <w:r>
          <w:rPr>
            <w:rStyle w:val="Hipercze"/>
          </w:rPr>
          <w:t>css004.xml</w:t>
        </w:r>
      </w:hyperlink>
    </w:p>
    <w:p w:rsidR="00000000" w:rsidRDefault="004A5892">
      <w:pPr>
        <w:pStyle w:val="Tekstpodstawowy"/>
      </w:pPr>
      <w:r>
        <w:t>Gdyby wszystkie szczegółowe informacje były opat</w:t>
      </w:r>
      <w:r>
        <w:t xml:space="preserve">rzone parametrem </w:t>
      </w:r>
      <w:r>
        <w:rPr>
          <w:rStyle w:val="Tekstrdowy"/>
        </w:rPr>
        <w:t>block</w:t>
      </w:r>
      <w:r>
        <w:t>:</w:t>
      </w:r>
    </w:p>
    <w:p w:rsidR="00000000" w:rsidRDefault="004A5892">
      <w:pPr>
        <w:pStyle w:val="Tekstwstpniesformatowany"/>
      </w:pPr>
      <w:r>
        <w:t>państwo</w:t>
      </w:r>
    </w:p>
    <w:p w:rsidR="00000000" w:rsidRDefault="004A5892">
      <w:pPr>
        <w:pStyle w:val="Tekstwstpniesformatowany"/>
      </w:pPr>
      <w:r>
        <w:t xml:space="preserve">        {</w:t>
      </w:r>
      <w:r>
        <w:rPr>
          <w:b/>
          <w:color w:val="FF0000"/>
        </w:rPr>
        <w:t>display:block;</w:t>
      </w:r>
    </w:p>
    <w:p w:rsidR="00000000" w:rsidRDefault="004A5892">
      <w:pPr>
        <w:pStyle w:val="Tekstwstpniesformatowany"/>
      </w:pPr>
      <w:r>
        <w:t xml:space="preserve">        margin-top:20px;</w:t>
      </w:r>
    </w:p>
    <w:p w:rsidR="00000000" w:rsidRDefault="004A5892">
      <w:pPr>
        <w:pStyle w:val="Tekstwstpniesformatowany"/>
      </w:pPr>
      <w:r>
        <w:t xml:space="preserve">        margin-left:20px;</w:t>
      </w:r>
    </w:p>
    <w:p w:rsidR="00000000" w:rsidRDefault="004A5892">
      <w:pPr>
        <w:pStyle w:val="Tekstwstpniesformatowany"/>
      </w:pPr>
      <w:r>
        <w:t xml:space="preserve">        font-size:18px;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r>
        <w:rPr>
          <w:b/>
          <w:color w:val="FF0000"/>
        </w:rPr>
        <w:t>display:block;</w:t>
      </w:r>
    </w:p>
    <w:p w:rsidR="00000000" w:rsidRDefault="004A5892">
      <w:pPr>
        <w:pStyle w:val="Tekstwstpniesformatowany"/>
      </w:pPr>
      <w:r>
        <w:t xml:space="preserve">        color:red;</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pPr>
      <w:r>
        <w:t>stolica</w:t>
      </w:r>
    </w:p>
    <w:p w:rsidR="00000000" w:rsidRDefault="004A5892">
      <w:pPr>
        <w:pStyle w:val="Tekstwstpniesformatowany"/>
      </w:pPr>
      <w:r>
        <w:t xml:space="preserve">        {</w:t>
      </w:r>
      <w:r>
        <w:rPr>
          <w:b/>
          <w:color w:val="FF0000"/>
        </w:rPr>
        <w:t>display:block</w:t>
      </w:r>
      <w:r>
        <w:rPr>
          <w:b/>
          <w:color w:val="FF0000"/>
        </w:rPr>
        <w:t>;</w:t>
      </w:r>
    </w:p>
    <w:p w:rsidR="00000000" w:rsidRDefault="004A5892">
      <w:pPr>
        <w:pStyle w:val="Tekstwstpniesformatowany"/>
      </w:pPr>
      <w:r>
        <w:t xml:space="preserve">        font-style:italic;</w:t>
      </w:r>
    </w:p>
    <w:p w:rsidR="00000000" w:rsidRDefault="004A5892">
      <w:pPr>
        <w:pStyle w:val="Tekstwstpniesformatowany"/>
      </w:pPr>
      <w:r>
        <w:t xml:space="preserve">        }</w:t>
      </w:r>
    </w:p>
    <w:p w:rsidR="00000000" w:rsidRDefault="004A5892">
      <w:pPr>
        <w:pStyle w:val="Tekstwstpniesformatowany"/>
      </w:pPr>
      <w:r>
        <w:t>powierzchnia</w:t>
      </w:r>
    </w:p>
    <w:p w:rsidR="00000000" w:rsidRDefault="004A5892">
      <w:pPr>
        <w:pStyle w:val="Tekstwstpniesformatowany"/>
      </w:pPr>
      <w:r>
        <w:t xml:space="preserve">        {</w:t>
      </w:r>
      <w:r>
        <w:rPr>
          <w:b/>
          <w:color w:val="FF0000"/>
        </w:rPr>
        <w:t>display:block;</w:t>
      </w:r>
    </w:p>
    <w:p w:rsidR="00000000" w:rsidRDefault="004A5892">
      <w:pPr>
        <w:pStyle w:val="Tekstwstpniesformatowany"/>
      </w:pPr>
      <w:r>
        <w:t xml:space="preserve">        font-style:italic;</w:t>
      </w:r>
    </w:p>
    <w:p w:rsidR="00000000" w:rsidRDefault="004A5892">
      <w:pPr>
        <w:pStyle w:val="Tekstwstpniesformatowany"/>
      </w:pPr>
      <w:r>
        <w:t xml:space="preserve">        }</w:t>
      </w:r>
    </w:p>
    <w:p w:rsidR="00000000" w:rsidRDefault="004A5892">
      <w:pPr>
        <w:pStyle w:val="Tekstwstpniesformatowany"/>
      </w:pPr>
      <w:r>
        <w:t>ludność</w:t>
      </w:r>
    </w:p>
    <w:p w:rsidR="00000000" w:rsidRDefault="004A5892">
      <w:pPr>
        <w:pStyle w:val="Tekstwstpniesformatowany"/>
      </w:pPr>
      <w:r>
        <w:t xml:space="preserve">        {</w:t>
      </w:r>
      <w:r>
        <w:rPr>
          <w:b/>
          <w:color w:val="FF0000"/>
        </w:rPr>
        <w:t>display:block;</w:t>
      </w:r>
    </w:p>
    <w:p w:rsidR="00000000" w:rsidRDefault="004A5892">
      <w:pPr>
        <w:pStyle w:val="Tekstwstpniesformatowany"/>
      </w:pPr>
      <w:r>
        <w:t xml:space="preserve">        font-style:italic;</w:t>
      </w:r>
    </w:p>
    <w:p w:rsidR="00000000" w:rsidRDefault="004A5892">
      <w:pPr>
        <w:pStyle w:val="Tekstwstpniesformatowany"/>
        <w:spacing w:after="283"/>
      </w:pPr>
      <w:r>
        <w:t xml:space="preserve">        }</w:t>
      </w:r>
    </w:p>
    <w:p w:rsidR="00000000" w:rsidRDefault="004A5892">
      <w:pPr>
        <w:pStyle w:val="Tekstpodstawowy"/>
      </w:pPr>
      <w:r>
        <w:t>dokument ilustrujący państwa wyglądałby tak:</w:t>
      </w:r>
    </w:p>
    <w:p w:rsidR="00000000" w:rsidRDefault="004A5892">
      <w:pPr>
        <w:pStyle w:val="Tekstpodstawowy"/>
      </w:pPr>
      <w:hyperlink r:id="rId9" w:history="1">
        <w:r>
          <w:rPr>
            <w:rStyle w:val="Hipercze"/>
          </w:rPr>
          <w:t>css005.xml</w:t>
        </w:r>
      </w:hyperlink>
    </w:p>
    <w:p w:rsidR="00000000" w:rsidRDefault="004A5892">
      <w:pPr>
        <w:pStyle w:val="Nagwek2"/>
      </w:pPr>
      <w:r>
        <w:t>Polecenie position</w:t>
      </w:r>
    </w:p>
    <w:p w:rsidR="00000000" w:rsidRDefault="004A5892">
      <w:pPr>
        <w:pStyle w:val="Tekstpodstawowy"/>
      </w:pPr>
      <w:r>
        <w:t xml:space="preserve">Za pomocą stylów możemy pozycjonować wyświetlane elementy. W podanym wyżej arkuszu stylów mamy przykład pozycjonowania elementu </w:t>
      </w:r>
      <w:r>
        <w:rPr>
          <w:b/>
        </w:rPr>
        <w:t>państwo</w:t>
      </w:r>
      <w:r>
        <w:t xml:space="preserve"> (i, automatycznie, wszystkich elementów potomnych) z</w:t>
      </w:r>
      <w:r>
        <w:t xml:space="preserve">a pomocą </w:t>
      </w:r>
      <w:r>
        <w:rPr>
          <w:rStyle w:val="Tekstrdowy"/>
        </w:rPr>
        <w:t>margin-top</w:t>
      </w:r>
      <w:r>
        <w:t xml:space="preserve"> i </w:t>
      </w:r>
      <w:r>
        <w:rPr>
          <w:rStyle w:val="Tekstrdowy"/>
        </w:rPr>
        <w:t>margin-left</w:t>
      </w:r>
      <w:r>
        <w:t>, które spowodowały przesunięcie o 20 pikseli w dół i w prawo.</w:t>
      </w:r>
    </w:p>
    <w:p w:rsidR="00000000" w:rsidRDefault="004A5892">
      <w:pPr>
        <w:pStyle w:val="Tekstpodstawowy"/>
      </w:pPr>
      <w:r>
        <w:lastRenderedPageBreak/>
        <w:t xml:space="preserve">Polecenie </w:t>
      </w:r>
      <w:r>
        <w:rPr>
          <w:rStyle w:val="Tekstrdowy"/>
        </w:rPr>
        <w:t>position:relative</w:t>
      </w:r>
      <w:r>
        <w:t xml:space="preserve"> pozwala przesunąć o daną odległość od domyślnego lewego (left), prawego (right), górnego (top) lub dolnego (bottom) położenia.</w:t>
      </w:r>
    </w:p>
    <w:p w:rsidR="00000000" w:rsidRDefault="004A5892">
      <w:pPr>
        <w:pStyle w:val="Tekstwstpniesformatowany"/>
      </w:pPr>
      <w:r>
        <w:t>państ</w:t>
      </w:r>
      <w:r>
        <w:t>wo</w:t>
      </w:r>
    </w:p>
    <w:p w:rsidR="00000000" w:rsidRDefault="004A5892">
      <w:pPr>
        <w:pStyle w:val="Tekstwstpniesformatowany"/>
      </w:pPr>
      <w:r>
        <w:t xml:space="preserve">        {display:block;</w:t>
      </w:r>
    </w:p>
    <w:p w:rsidR="00000000" w:rsidRDefault="004A5892">
      <w:pPr>
        <w:pStyle w:val="Tekstwstpniesformatowany"/>
        <w:rPr>
          <w:color w:val="FF0000"/>
        </w:rPr>
      </w:pPr>
      <w:r>
        <w:t xml:space="preserve">        </w:t>
      </w:r>
      <w:r>
        <w:rPr>
          <w:b/>
          <w:color w:val="FF0000"/>
        </w:rPr>
        <w:t>position:relative;</w:t>
      </w:r>
    </w:p>
    <w:p w:rsidR="00000000" w:rsidRDefault="004A5892">
      <w:pPr>
        <w:pStyle w:val="Tekstwstpniesformatowany"/>
      </w:pPr>
      <w:r>
        <w:rPr>
          <w:color w:val="FF0000"/>
        </w:rPr>
        <w:t xml:space="preserve">        </w:t>
      </w:r>
      <w:r>
        <w:rPr>
          <w:b/>
          <w:color w:val="FF0000"/>
        </w:rPr>
        <w:t>left:100px;</w:t>
      </w:r>
    </w:p>
    <w:p w:rsidR="00000000" w:rsidRDefault="004A5892">
      <w:pPr>
        <w:pStyle w:val="Tekstwstpniesformatowany"/>
      </w:pPr>
      <w:r>
        <w:t xml:space="preserve">        font-size:18px;</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0" w:history="1">
        <w:r>
          <w:rPr>
            <w:rStyle w:val="Hipercze"/>
          </w:rPr>
          <w:t>css006.xml</w:t>
        </w:r>
      </w:hyperlink>
    </w:p>
    <w:p w:rsidR="00000000" w:rsidRDefault="004A5892">
      <w:pPr>
        <w:pStyle w:val="Tekstpodstawowy"/>
      </w:pPr>
      <w:r>
        <w:t>Gdyby jeden z elementów potomnych był opatrzony dodatkowym polecen</w:t>
      </w:r>
      <w:r>
        <w:t>iem pozycjonowania, zostanie on przesunięty o daną wartość w stosunku do swojej naturalnej pozycji, wynikającej z pozycjonowania zdefiniowanego dla elementu nadrzędnego.</w:t>
      </w:r>
    </w:p>
    <w:p w:rsidR="00000000" w:rsidRDefault="004A5892">
      <w:pPr>
        <w:pStyle w:val="Tekstwstpniesformatowany"/>
      </w:pPr>
      <w:r>
        <w:t>państwo</w:t>
      </w:r>
    </w:p>
    <w:p w:rsidR="00000000" w:rsidRDefault="004A5892">
      <w:pPr>
        <w:pStyle w:val="Tekstwstpniesformatowany"/>
      </w:pPr>
      <w:r>
        <w:t xml:space="preserve">        {</w:t>
      </w:r>
    </w:p>
    <w:p w:rsidR="00000000" w:rsidRDefault="004A5892">
      <w:pPr>
        <w:pStyle w:val="Tekstwstpniesformatowany"/>
      </w:pPr>
      <w:r>
        <w:t xml:space="preserve">        display:block;</w:t>
      </w:r>
    </w:p>
    <w:p w:rsidR="00000000" w:rsidRDefault="004A5892">
      <w:pPr>
        <w:pStyle w:val="Tekstwstpniesformatowany"/>
        <w:rPr>
          <w:color w:val="FF0000"/>
        </w:rPr>
      </w:pPr>
      <w:r>
        <w:t xml:space="preserve">        </w:t>
      </w:r>
      <w:r>
        <w:rPr>
          <w:b/>
          <w:color w:val="FF0000"/>
        </w:rPr>
        <w:t>position:relative;</w:t>
      </w:r>
    </w:p>
    <w:p w:rsidR="00000000" w:rsidRDefault="004A5892">
      <w:pPr>
        <w:pStyle w:val="Tekstwstpniesformatowany"/>
      </w:pPr>
      <w:r>
        <w:rPr>
          <w:color w:val="FF0000"/>
        </w:rPr>
        <w:t xml:space="preserve">        </w:t>
      </w:r>
      <w:r>
        <w:rPr>
          <w:b/>
          <w:color w:val="FF0000"/>
        </w:rPr>
        <w:t>left:100px</w:t>
      </w:r>
      <w:r>
        <w:rPr>
          <w:b/>
          <w:color w:val="FF0000"/>
        </w:rPr>
        <w:t>;</w:t>
      </w:r>
    </w:p>
    <w:p w:rsidR="00000000" w:rsidRDefault="004A5892">
      <w:pPr>
        <w:pStyle w:val="Tekstwstpniesformatowany"/>
      </w:pPr>
      <w:r>
        <w:t xml:space="preserve">        font-size:18px;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display:block;</w:t>
      </w:r>
    </w:p>
    <w:p w:rsidR="00000000" w:rsidRDefault="004A5892">
      <w:pPr>
        <w:pStyle w:val="Tekstwstpniesformatowany"/>
        <w:rPr>
          <w:color w:val="FF0000"/>
        </w:rPr>
      </w:pPr>
      <w:r>
        <w:t xml:space="preserve">        </w:t>
      </w:r>
      <w:r>
        <w:rPr>
          <w:b/>
          <w:color w:val="FF0000"/>
        </w:rPr>
        <w:t>position:relative;</w:t>
      </w:r>
    </w:p>
    <w:p w:rsidR="00000000" w:rsidRDefault="004A5892">
      <w:pPr>
        <w:pStyle w:val="Tekstwstpniesformatowany"/>
      </w:pPr>
      <w:r>
        <w:rPr>
          <w:color w:val="FF0000"/>
        </w:rPr>
        <w:t xml:space="preserve">        </w:t>
      </w:r>
      <w:r>
        <w:rPr>
          <w:b/>
          <w:color w:val="FF0000"/>
        </w:rPr>
        <w:t>left:50px;</w:t>
      </w:r>
    </w:p>
    <w:p w:rsidR="00000000" w:rsidRDefault="004A5892">
      <w:pPr>
        <w:pStyle w:val="Tekstwstpniesformatowany"/>
      </w:pPr>
      <w:r>
        <w:t xml:space="preserve">        color:red;</w:t>
      </w:r>
    </w:p>
    <w:p w:rsidR="00000000" w:rsidRDefault="004A5892">
      <w:pPr>
        <w:pStyle w:val="Tekstwstpniesformatowany"/>
      </w:pPr>
      <w:r>
        <w:t xml:space="preserve">        font-weight:bold;</w:t>
      </w:r>
    </w:p>
    <w:p w:rsidR="00000000" w:rsidRDefault="004A5892">
      <w:pPr>
        <w:pStyle w:val="Tekstwstpniesformatowany"/>
        <w:spacing w:after="283"/>
      </w:pPr>
      <w:r>
        <w:t xml:space="preserve">        }</w:t>
      </w:r>
    </w:p>
    <w:p w:rsidR="00000000" w:rsidRDefault="004A5892">
      <w:pPr>
        <w:pStyle w:val="Tekstpodstawowy"/>
      </w:pPr>
      <w:hyperlink r:id="rId11" w:history="1">
        <w:r>
          <w:rPr>
            <w:rStyle w:val="Hipercze"/>
          </w:rPr>
          <w:t>css007.xml</w:t>
        </w:r>
      </w:hyperlink>
    </w:p>
    <w:p w:rsidR="00000000" w:rsidRDefault="004A5892">
      <w:pPr>
        <w:pStyle w:val="Nagwek2"/>
      </w:pPr>
      <w:r>
        <w:t>Po</w:t>
      </w:r>
      <w:r>
        <w:t>lecenie width</w:t>
      </w:r>
    </w:p>
    <w:p w:rsidR="00000000" w:rsidRDefault="004A5892">
      <w:pPr>
        <w:pStyle w:val="Tekstpodstawowy"/>
      </w:pPr>
      <w:r>
        <w:t xml:space="preserve">Za pomocą tego polecenia można określić szerokość poszczególnych rekordów, co jest dobre wtedy, gdy chcemy uniknąć "rozlewania się" treści na całą szerokość (dodaliśmy do rekordu nowe pole, Opis). </w:t>
      </w:r>
    </w:p>
    <w:p w:rsidR="00000000" w:rsidRDefault="004A5892">
      <w:pPr>
        <w:pStyle w:val="Tekstwstpniesformatowany"/>
      </w:pPr>
      <w:r>
        <w:t>państwo</w:t>
      </w:r>
    </w:p>
    <w:p w:rsidR="00000000" w:rsidRDefault="004A5892">
      <w:pPr>
        <w:pStyle w:val="Tekstwstpniesformatowany"/>
      </w:pPr>
      <w:r>
        <w:t xml:space="preserve">        {</w:t>
      </w:r>
    </w:p>
    <w:p w:rsidR="00000000" w:rsidRDefault="004A5892">
      <w:pPr>
        <w:pStyle w:val="Tekstwstpniesformatowany"/>
      </w:pPr>
      <w:r>
        <w:t xml:space="preserve">        display:block;</w:t>
      </w:r>
    </w:p>
    <w:p w:rsidR="00000000" w:rsidRDefault="004A5892">
      <w:pPr>
        <w:pStyle w:val="Tekstwstpniesformatowany"/>
      </w:pPr>
      <w:r>
        <w:t xml:space="preserve">   </w:t>
      </w:r>
      <w:r>
        <w:t xml:space="preserve">     </w:t>
      </w:r>
      <w:r>
        <w:rPr>
          <w:b/>
          <w:color w:val="FF0000"/>
        </w:rPr>
        <w:t>width:500px;</w:t>
      </w:r>
    </w:p>
    <w:p w:rsidR="00000000" w:rsidRDefault="004A5892">
      <w:pPr>
        <w:pStyle w:val="Tekstwstpniesformatowany"/>
      </w:pPr>
      <w:r>
        <w:t xml:space="preserve">        font-size:18px;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display:block;</w:t>
      </w:r>
    </w:p>
    <w:p w:rsidR="00000000" w:rsidRDefault="004A5892">
      <w:pPr>
        <w:pStyle w:val="Tekstwstpniesformatowany"/>
      </w:pPr>
      <w:r>
        <w:t xml:space="preserve">        color:red;</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2" w:history="1">
        <w:r>
          <w:rPr>
            <w:rStyle w:val="Hipercze"/>
          </w:rPr>
          <w:t>css008.xml</w:t>
        </w:r>
      </w:hyperlink>
    </w:p>
    <w:p w:rsidR="00000000" w:rsidRDefault="004A5892">
      <w:pPr>
        <w:pStyle w:val="Nagwek2"/>
      </w:pPr>
      <w:r>
        <w:t>Polecenie border</w:t>
      </w:r>
    </w:p>
    <w:p w:rsidR="00000000" w:rsidRDefault="004A5892">
      <w:pPr>
        <w:pStyle w:val="Tekstpodstawowy"/>
      </w:pPr>
      <w:r>
        <w:t>Polecenie u</w:t>
      </w:r>
      <w:r>
        <w:t xml:space="preserve">możliwia wyświetlenia obramowania, które dodatkowo precyzujemy, określając typ (np. </w:t>
      </w:r>
      <w:r>
        <w:lastRenderedPageBreak/>
        <w:t>dotted, solid, dashed itd.) oraz grubość (np. 1px).</w:t>
      </w:r>
    </w:p>
    <w:p w:rsidR="00000000" w:rsidRDefault="004A5892">
      <w:pPr>
        <w:pStyle w:val="Tekstwstpniesformatowany"/>
      </w:pPr>
      <w:r>
        <w:t>państwo</w:t>
      </w:r>
    </w:p>
    <w:p w:rsidR="00000000" w:rsidRDefault="004A5892">
      <w:pPr>
        <w:pStyle w:val="Tekstwstpniesformatowany"/>
      </w:pPr>
      <w:r>
        <w:t xml:space="preserve">        {</w:t>
      </w:r>
    </w:p>
    <w:p w:rsidR="00000000" w:rsidRDefault="004A5892">
      <w:pPr>
        <w:pStyle w:val="Tekstwstpniesformatowany"/>
      </w:pPr>
      <w:r>
        <w:t xml:space="preserve">        display: block;</w:t>
      </w:r>
    </w:p>
    <w:p w:rsidR="00000000" w:rsidRDefault="004A5892">
      <w:pPr>
        <w:pStyle w:val="Tekstwstpniesformatowany"/>
      </w:pPr>
      <w:r>
        <w:t xml:space="preserve">        position:relative;</w:t>
      </w:r>
    </w:p>
    <w:p w:rsidR="00000000" w:rsidRDefault="004A5892">
      <w:pPr>
        <w:pStyle w:val="Tekstwstpniesformatowany"/>
      </w:pPr>
      <w:r>
        <w:t xml:space="preserve">        top:30px;</w:t>
      </w:r>
    </w:p>
    <w:p w:rsidR="00000000" w:rsidRDefault="004A5892">
      <w:pPr>
        <w:pStyle w:val="Tekstwstpniesformatowany"/>
      </w:pPr>
      <w:r>
        <w:t xml:space="preserve">        left:30px;</w:t>
      </w:r>
    </w:p>
    <w:p w:rsidR="00000000" w:rsidRDefault="004A5892">
      <w:pPr>
        <w:pStyle w:val="Tekstwstpniesformatowany"/>
      </w:pPr>
      <w:r>
        <w:t xml:space="preserve">        width:</w:t>
      </w:r>
      <w:r>
        <w:t>500px;</w:t>
      </w:r>
    </w:p>
    <w:p w:rsidR="00000000" w:rsidRDefault="004A5892">
      <w:pPr>
        <w:pStyle w:val="Tekstwstpniesformatowany"/>
      </w:pPr>
      <w:r>
        <w:t xml:space="preserve">        </w:t>
      </w:r>
      <w:r>
        <w:rPr>
          <w:b/>
          <w:color w:val="FF0000"/>
        </w:rPr>
        <w:t>border:dotted 1px;</w:t>
      </w:r>
    </w:p>
    <w:p w:rsidR="00000000" w:rsidRDefault="004A5892">
      <w:pPr>
        <w:pStyle w:val="Tekstwstpniesformatowany"/>
      </w:pPr>
      <w:r>
        <w:t xml:space="preserve">        font-size: 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display:block;</w:t>
      </w:r>
    </w:p>
    <w:p w:rsidR="00000000" w:rsidRDefault="004A5892">
      <w:pPr>
        <w:pStyle w:val="Tekstwstpniesformatowany"/>
      </w:pPr>
      <w:r>
        <w:t xml:space="preserve">        color:red;</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3" w:history="1">
        <w:r>
          <w:rPr>
            <w:rStyle w:val="Hipercze"/>
          </w:rPr>
          <w:t>css009.xml</w:t>
        </w:r>
      </w:hyperlink>
    </w:p>
    <w:p w:rsidR="00000000" w:rsidRDefault="004A5892">
      <w:pPr>
        <w:pStyle w:val="Nagwek2"/>
      </w:pPr>
      <w:r>
        <w:t>Polecenie p</w:t>
      </w:r>
      <w:r>
        <w:t>adding</w:t>
      </w:r>
    </w:p>
    <w:p w:rsidR="00000000" w:rsidRDefault="004A5892">
      <w:pPr>
        <w:pStyle w:val="Tekstpodstawowy"/>
      </w:pPr>
      <w:r>
        <w:t>Polecenie to wprowadza dodatkowy odstęp między obramowaniem a zawartością rekordu, co widać szczególnie wyraźnie, gdy zastosujemy jednocześnie obramowanie.</w:t>
      </w:r>
    </w:p>
    <w:p w:rsidR="00000000" w:rsidRDefault="004A5892">
      <w:pPr>
        <w:pStyle w:val="Tekstwstpniesformatowany"/>
      </w:pPr>
      <w:r>
        <w:t>panstwo</w:t>
      </w:r>
    </w:p>
    <w:p w:rsidR="00000000" w:rsidRDefault="004A5892">
      <w:pPr>
        <w:pStyle w:val="Tekstwstpniesformatowany"/>
      </w:pPr>
      <w:r>
        <w:t xml:space="preserve">        {</w:t>
      </w:r>
    </w:p>
    <w:p w:rsidR="00000000" w:rsidRDefault="004A5892">
      <w:pPr>
        <w:pStyle w:val="Tekstwstpniesformatowany"/>
      </w:pPr>
      <w:r>
        <w:t xml:space="preserve">        display: block;</w:t>
      </w:r>
    </w:p>
    <w:p w:rsidR="00000000" w:rsidRDefault="004A5892">
      <w:pPr>
        <w:pStyle w:val="Tekstwstpniesformatowany"/>
      </w:pPr>
      <w:r>
        <w:t xml:space="preserve">        position:relative;</w:t>
      </w:r>
    </w:p>
    <w:p w:rsidR="00000000" w:rsidRDefault="004A5892">
      <w:pPr>
        <w:pStyle w:val="Tekstwstpniesformatowany"/>
      </w:pPr>
      <w:r>
        <w:t xml:space="preserve">        top:30px;</w:t>
      </w:r>
    </w:p>
    <w:p w:rsidR="00000000" w:rsidRDefault="004A5892">
      <w:pPr>
        <w:pStyle w:val="Tekstwstpniesformatowany"/>
      </w:pPr>
      <w:r>
        <w:t xml:space="preserve">      </w:t>
      </w:r>
      <w:r>
        <w:t xml:space="preserve">  left:30px;</w:t>
      </w:r>
    </w:p>
    <w:p w:rsidR="00000000" w:rsidRDefault="004A5892">
      <w:pPr>
        <w:pStyle w:val="Tekstwstpniesformatowany"/>
      </w:pPr>
      <w:r>
        <w:t xml:space="preserve">        width:500px;</w:t>
      </w:r>
    </w:p>
    <w:p w:rsidR="00000000" w:rsidRDefault="004A5892">
      <w:pPr>
        <w:pStyle w:val="Tekstwstpniesformatowany"/>
      </w:pPr>
      <w:r>
        <w:t xml:space="preserve">        border:dotted 1px;</w:t>
      </w:r>
    </w:p>
    <w:p w:rsidR="00000000" w:rsidRDefault="004A5892">
      <w:pPr>
        <w:pStyle w:val="Tekstwstpniesformatowany"/>
      </w:pPr>
      <w:r>
        <w:t xml:space="preserve">        </w:t>
      </w:r>
      <w:r>
        <w:rPr>
          <w:b/>
          <w:color w:val="FF0000"/>
        </w:rPr>
        <w:t>padding:20px;</w:t>
      </w:r>
    </w:p>
    <w:p w:rsidR="00000000" w:rsidRDefault="004A5892">
      <w:pPr>
        <w:pStyle w:val="Tekstwstpniesformatowany"/>
      </w:pPr>
      <w:r>
        <w:t xml:space="preserve">        font-size: 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 block; </w:t>
      </w:r>
    </w:p>
    <w:p w:rsidR="00000000" w:rsidRDefault="004A5892">
      <w:pPr>
        <w:pStyle w:val="Tekstwstpniesformatowany"/>
      </w:pPr>
      <w:r>
        <w:t xml:space="preserve">        color:green;</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4" w:history="1">
        <w:r>
          <w:rPr>
            <w:rStyle w:val="Hipercze"/>
          </w:rPr>
          <w:t>css010.xml</w:t>
        </w:r>
      </w:hyperlink>
    </w:p>
    <w:p w:rsidR="00000000" w:rsidRDefault="004A5892">
      <w:pPr>
        <w:pStyle w:val="Nagwek2"/>
      </w:pPr>
      <w:r>
        <w:t>Polecenie margin</w:t>
      </w:r>
    </w:p>
    <w:p w:rsidR="00000000" w:rsidRDefault="004A5892">
      <w:pPr>
        <w:pStyle w:val="Tekstpodstawowy"/>
      </w:pPr>
      <w:r>
        <w:t>Polecenie wprowadza dodatkowy odstęp na zewnątrz obramowania, co pozwala np. oddzielić od siebie rekordy.</w:t>
      </w:r>
    </w:p>
    <w:p w:rsidR="00000000" w:rsidRDefault="004A5892">
      <w:pPr>
        <w:pStyle w:val="Tekstwstpniesformatowany"/>
      </w:pPr>
      <w:r>
        <w:t>panstwo</w:t>
      </w:r>
    </w:p>
    <w:p w:rsidR="00000000" w:rsidRDefault="004A5892">
      <w:pPr>
        <w:pStyle w:val="Tekstwstpniesformatowany"/>
      </w:pPr>
      <w:r>
        <w:t xml:space="preserve">        {</w:t>
      </w:r>
    </w:p>
    <w:p w:rsidR="00000000" w:rsidRDefault="004A5892">
      <w:pPr>
        <w:pStyle w:val="Tekstwstpniesformatowany"/>
      </w:pPr>
      <w:r>
        <w:t xml:space="preserve">        display: block;</w:t>
      </w:r>
    </w:p>
    <w:p w:rsidR="00000000" w:rsidRDefault="004A5892">
      <w:pPr>
        <w:pStyle w:val="Tekstwstpniesformatowany"/>
      </w:pPr>
      <w:r>
        <w:t xml:space="preserve">        position:relative;</w:t>
      </w:r>
    </w:p>
    <w:p w:rsidR="00000000" w:rsidRDefault="004A5892">
      <w:pPr>
        <w:pStyle w:val="Tekstwstpniesformatowany"/>
      </w:pPr>
      <w:r>
        <w:t xml:space="preserve">        top:30px;</w:t>
      </w:r>
    </w:p>
    <w:p w:rsidR="00000000" w:rsidRDefault="004A5892">
      <w:pPr>
        <w:pStyle w:val="Tekstwstpniesformatowany"/>
      </w:pPr>
      <w:r>
        <w:t xml:space="preserve">    </w:t>
      </w:r>
      <w:r>
        <w:t xml:space="preserve">    left:30px;</w:t>
      </w:r>
    </w:p>
    <w:p w:rsidR="00000000" w:rsidRDefault="004A5892">
      <w:pPr>
        <w:pStyle w:val="Tekstwstpniesformatowany"/>
      </w:pPr>
      <w:r>
        <w:t xml:space="preserve">        width:500px;</w:t>
      </w:r>
    </w:p>
    <w:p w:rsidR="00000000" w:rsidRDefault="004A5892">
      <w:pPr>
        <w:pStyle w:val="Tekstwstpniesformatowany"/>
      </w:pPr>
      <w:r>
        <w:t xml:space="preserve">        border:solid 1px;</w:t>
      </w:r>
    </w:p>
    <w:p w:rsidR="00000000" w:rsidRDefault="004A5892">
      <w:pPr>
        <w:pStyle w:val="Tekstwstpniesformatowany"/>
      </w:pPr>
      <w:r>
        <w:lastRenderedPageBreak/>
        <w:t xml:space="preserve">        padding:20px;</w:t>
      </w:r>
    </w:p>
    <w:p w:rsidR="00000000" w:rsidRDefault="004A5892">
      <w:pPr>
        <w:pStyle w:val="Tekstwstpniesformatowany"/>
      </w:pPr>
      <w:r>
        <w:t xml:space="preserve">        </w:t>
      </w:r>
      <w:r>
        <w:rPr>
          <w:b/>
          <w:color w:val="FF0000"/>
        </w:rPr>
        <w:t>margin:20px;</w:t>
      </w:r>
    </w:p>
    <w:p w:rsidR="00000000" w:rsidRDefault="004A5892">
      <w:pPr>
        <w:pStyle w:val="Tekstwstpniesformatowany"/>
      </w:pPr>
      <w:r>
        <w:t xml:space="preserve">        font-size: 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 block; </w:t>
      </w:r>
    </w:p>
    <w:p w:rsidR="00000000" w:rsidRDefault="004A5892">
      <w:pPr>
        <w:pStyle w:val="Tekstwstpniesformatowany"/>
      </w:pPr>
      <w:r>
        <w:t xml:space="preserve">        color:green;</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5" w:history="1">
        <w:r>
          <w:rPr>
            <w:rStyle w:val="Hipercze"/>
          </w:rPr>
          <w:t>css011.xml</w:t>
        </w:r>
      </w:hyperlink>
    </w:p>
    <w:p w:rsidR="00000000" w:rsidRDefault="004A5892">
      <w:pPr>
        <w:pStyle w:val="Nagwek2"/>
      </w:pPr>
      <w:r>
        <w:t>Polecenie color</w:t>
      </w:r>
    </w:p>
    <w:p w:rsidR="00000000" w:rsidRDefault="004A5892">
      <w:pPr>
        <w:pStyle w:val="Tekstpodstawowy"/>
      </w:pPr>
      <w:r>
        <w:t>Polecenie wprowadza kolor tekstu, całego rekordu lub wybranych pól.</w:t>
      </w:r>
    </w:p>
    <w:p w:rsidR="00000000" w:rsidRDefault="004A5892">
      <w:pPr>
        <w:pStyle w:val="Tekstwstpniesformatowany"/>
      </w:pPr>
      <w:r>
        <w:t>panstwo</w:t>
      </w:r>
    </w:p>
    <w:p w:rsidR="00000000" w:rsidRDefault="004A5892">
      <w:pPr>
        <w:pStyle w:val="Tekstwstpniesformatowany"/>
      </w:pPr>
      <w:r>
        <w:t xml:space="preserve">        {</w:t>
      </w:r>
    </w:p>
    <w:p w:rsidR="00000000" w:rsidRDefault="004A5892">
      <w:pPr>
        <w:pStyle w:val="Tekstwstpniesformatowany"/>
      </w:pPr>
      <w:r>
        <w:t xml:space="preserve">        display: block;</w:t>
      </w:r>
    </w:p>
    <w:p w:rsidR="00000000" w:rsidRDefault="004A5892">
      <w:pPr>
        <w:pStyle w:val="Tekstwstpniesformatowany"/>
      </w:pPr>
      <w:r>
        <w:t xml:space="preserve">        position:relative;</w:t>
      </w:r>
    </w:p>
    <w:p w:rsidR="00000000" w:rsidRDefault="004A5892">
      <w:pPr>
        <w:pStyle w:val="Tekstwstpniesformatowany"/>
      </w:pPr>
      <w:r>
        <w:t xml:space="preserve">        top:30px;</w:t>
      </w:r>
    </w:p>
    <w:p w:rsidR="00000000" w:rsidRDefault="004A5892">
      <w:pPr>
        <w:pStyle w:val="Tekstwstpniesformatowany"/>
      </w:pPr>
      <w:r>
        <w:t xml:space="preserve">        left:30px;</w:t>
      </w:r>
    </w:p>
    <w:p w:rsidR="00000000" w:rsidRDefault="004A5892">
      <w:pPr>
        <w:pStyle w:val="Tekstwstpniesformatowany"/>
      </w:pPr>
      <w:r>
        <w:t xml:space="preserve">  </w:t>
      </w:r>
      <w:r>
        <w:t xml:space="preserve">      width:500px;</w:t>
      </w:r>
    </w:p>
    <w:p w:rsidR="00000000" w:rsidRDefault="004A5892">
      <w:pPr>
        <w:pStyle w:val="Tekstwstpniesformatowany"/>
      </w:pPr>
      <w:r>
        <w:t xml:space="preserve">        border:solid 1px;</w:t>
      </w:r>
    </w:p>
    <w:p w:rsidR="00000000" w:rsidRDefault="004A5892">
      <w:pPr>
        <w:pStyle w:val="Tekstwstpniesformatowany"/>
      </w:pPr>
      <w:r>
        <w:t xml:space="preserve">        padding:20px;</w:t>
      </w:r>
    </w:p>
    <w:p w:rsidR="00000000" w:rsidRDefault="004A5892">
      <w:pPr>
        <w:pStyle w:val="Tekstwstpniesformatowany"/>
      </w:pPr>
      <w:r>
        <w:t xml:space="preserve">        </w:t>
      </w:r>
      <w:r>
        <w:rPr>
          <w:color w:val="000000"/>
        </w:rPr>
        <w:t>margin:20px;</w:t>
      </w:r>
    </w:p>
    <w:p w:rsidR="00000000" w:rsidRDefault="004A5892">
      <w:pPr>
        <w:pStyle w:val="Tekstwstpniesformatowany"/>
      </w:pPr>
      <w:r>
        <w:t xml:space="preserve">        </w:t>
      </w:r>
      <w:r>
        <w:rPr>
          <w:b/>
          <w:color w:val="FF0000"/>
        </w:rPr>
        <w:t>color:blue;</w:t>
      </w:r>
    </w:p>
    <w:p w:rsidR="00000000" w:rsidRDefault="004A5892">
      <w:pPr>
        <w:pStyle w:val="Tekstwstpniesformatowany"/>
      </w:pPr>
      <w:r>
        <w:t xml:space="preserve">        font-size: 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pPr>
      <w:r>
        <w:t xml:space="preserve">        display: block; </w:t>
      </w:r>
    </w:p>
    <w:p w:rsidR="00000000" w:rsidRDefault="004A5892">
      <w:pPr>
        <w:pStyle w:val="Tekstwstpniesformatowany"/>
      </w:pPr>
      <w:r>
        <w:t xml:space="preserve">        font-weight:bold;</w:t>
      </w:r>
    </w:p>
    <w:p w:rsidR="00000000" w:rsidRDefault="004A5892">
      <w:pPr>
        <w:pStyle w:val="Tekstwstpniesformatowany"/>
      </w:pPr>
      <w:r>
        <w:t xml:space="preserve">        }</w:t>
      </w:r>
    </w:p>
    <w:p w:rsidR="00000000" w:rsidRDefault="004A5892">
      <w:pPr>
        <w:pStyle w:val="Tekstwstpniesformatowany"/>
        <w:spacing w:after="283"/>
      </w:pPr>
      <w:r>
        <w:t>...</w:t>
      </w:r>
    </w:p>
    <w:p w:rsidR="00000000" w:rsidRDefault="004A5892">
      <w:pPr>
        <w:pStyle w:val="Tekstpodstawowy"/>
      </w:pPr>
      <w:hyperlink r:id="rId16" w:history="1">
        <w:r>
          <w:rPr>
            <w:rStyle w:val="Hipercze"/>
          </w:rPr>
          <w:t>css012.xml</w:t>
        </w:r>
      </w:hyperlink>
    </w:p>
    <w:p w:rsidR="00000000" w:rsidRDefault="004A5892">
      <w:pPr>
        <w:pStyle w:val="Nagwek2"/>
      </w:pPr>
      <w:r>
        <w:t>Polecenie background</w:t>
      </w:r>
    </w:p>
    <w:p w:rsidR="00000000" w:rsidRDefault="004A5892">
      <w:pPr>
        <w:pStyle w:val="Tekstpodstawowy"/>
      </w:pPr>
      <w:r>
        <w:t>Polecenie wprowadza kolor tła, całego rekordu lub wybranych pól.</w:t>
      </w:r>
    </w:p>
    <w:p w:rsidR="00000000" w:rsidRDefault="004A5892">
      <w:pPr>
        <w:pStyle w:val="Tekstwstpniesformatowany"/>
      </w:pPr>
      <w:r>
        <w:t>panstwo</w:t>
      </w:r>
    </w:p>
    <w:p w:rsidR="00000000" w:rsidRDefault="004A5892">
      <w:pPr>
        <w:pStyle w:val="Tekstwstpniesformatowany"/>
      </w:pPr>
      <w:r>
        <w:t xml:space="preserve">        {</w:t>
      </w:r>
    </w:p>
    <w:p w:rsidR="00000000" w:rsidRDefault="004A5892">
      <w:pPr>
        <w:pStyle w:val="Tekstwstpniesformatowany"/>
      </w:pPr>
      <w:r>
        <w:t xml:space="preserve">        display: block;</w:t>
      </w:r>
    </w:p>
    <w:p w:rsidR="00000000" w:rsidRDefault="004A5892">
      <w:pPr>
        <w:pStyle w:val="Tekstwstpniesformatowany"/>
      </w:pPr>
      <w:r>
        <w:t xml:space="preserve">        position:relative;</w:t>
      </w:r>
    </w:p>
    <w:p w:rsidR="00000000" w:rsidRDefault="004A5892">
      <w:pPr>
        <w:pStyle w:val="Tekstwstpniesformatowany"/>
      </w:pPr>
      <w:r>
        <w:t xml:space="preserve">        top:30px;</w:t>
      </w:r>
    </w:p>
    <w:p w:rsidR="00000000" w:rsidRDefault="004A5892">
      <w:pPr>
        <w:pStyle w:val="Tekstwstpniesformatowany"/>
      </w:pPr>
      <w:r>
        <w:t xml:space="preserve">        left:30px;</w:t>
      </w:r>
    </w:p>
    <w:p w:rsidR="00000000" w:rsidRDefault="004A5892">
      <w:pPr>
        <w:pStyle w:val="Tekstwstpniesformatowany"/>
      </w:pPr>
      <w:r>
        <w:t xml:space="preserve">        width:500p</w:t>
      </w:r>
      <w:r>
        <w:t>x;</w:t>
      </w:r>
    </w:p>
    <w:p w:rsidR="00000000" w:rsidRDefault="004A5892">
      <w:pPr>
        <w:pStyle w:val="Tekstwstpniesformatowany"/>
      </w:pPr>
      <w:r>
        <w:t xml:space="preserve">        border:solid 1px;</w:t>
      </w:r>
    </w:p>
    <w:p w:rsidR="00000000" w:rsidRDefault="004A5892">
      <w:pPr>
        <w:pStyle w:val="Tekstwstpniesformatowany"/>
      </w:pPr>
      <w:r>
        <w:t xml:space="preserve">        padding:20px;</w:t>
      </w:r>
    </w:p>
    <w:p w:rsidR="00000000" w:rsidRDefault="004A5892">
      <w:pPr>
        <w:pStyle w:val="Tekstwstpniesformatowany"/>
      </w:pPr>
      <w:r>
        <w:t xml:space="preserve">        </w:t>
      </w:r>
      <w:r>
        <w:rPr>
          <w:color w:val="000000"/>
        </w:rPr>
        <w:t>margin:20px;</w:t>
      </w:r>
    </w:p>
    <w:p w:rsidR="00000000" w:rsidRDefault="004A5892">
      <w:pPr>
        <w:pStyle w:val="Tekstwstpniesformatowany"/>
      </w:pPr>
      <w:r>
        <w:t xml:space="preserve">        font-size: 18px;</w:t>
      </w:r>
    </w:p>
    <w:p w:rsidR="00000000" w:rsidRDefault="004A5892">
      <w:pPr>
        <w:pStyle w:val="Tekstwstpniesformatowany"/>
      </w:pPr>
      <w:r>
        <w:t xml:space="preserve">        }</w:t>
      </w:r>
    </w:p>
    <w:p w:rsidR="00000000" w:rsidRDefault="004A5892">
      <w:pPr>
        <w:pStyle w:val="Tekstwstpniesformatowany"/>
      </w:pPr>
      <w:r>
        <w:t>nazwa</w:t>
      </w:r>
    </w:p>
    <w:p w:rsidR="00000000" w:rsidRDefault="004A5892">
      <w:pPr>
        <w:pStyle w:val="Tekstwstpniesformatowany"/>
      </w:pPr>
      <w:r>
        <w:t xml:space="preserve">        {</w:t>
      </w:r>
    </w:p>
    <w:p w:rsidR="00000000" w:rsidRDefault="004A5892">
      <w:pPr>
        <w:pStyle w:val="Tekstwstpniesformatowany"/>
        <w:rPr>
          <w:color w:val="FF0000"/>
        </w:rPr>
      </w:pPr>
      <w:r>
        <w:t xml:space="preserve">        display: block; </w:t>
      </w:r>
    </w:p>
    <w:p w:rsidR="00000000" w:rsidRDefault="004A5892">
      <w:pPr>
        <w:pStyle w:val="Tekstwstpniesformatowany"/>
      </w:pPr>
      <w:r>
        <w:rPr>
          <w:color w:val="FF0000"/>
        </w:rPr>
        <w:t xml:space="preserve">        </w:t>
      </w:r>
      <w:r>
        <w:rPr>
          <w:b/>
          <w:color w:val="FF0000"/>
        </w:rPr>
        <w:t>background:yellow;</w:t>
      </w:r>
    </w:p>
    <w:p w:rsidR="00000000" w:rsidRDefault="004A5892">
      <w:pPr>
        <w:pStyle w:val="Tekstwstpniesformatowany"/>
      </w:pPr>
      <w:r>
        <w:t xml:space="preserve">        font-weight:bold;</w:t>
      </w:r>
    </w:p>
    <w:p w:rsidR="00000000" w:rsidRDefault="004A5892">
      <w:pPr>
        <w:pStyle w:val="Tekstwstpniesformatowany"/>
      </w:pPr>
      <w:r>
        <w:lastRenderedPageBreak/>
        <w:t xml:space="preserve">        }</w:t>
      </w:r>
    </w:p>
    <w:p w:rsidR="00000000" w:rsidRDefault="004A5892">
      <w:pPr>
        <w:pStyle w:val="Tekstwstpniesformatowany"/>
        <w:spacing w:after="283"/>
      </w:pPr>
      <w:r>
        <w:t>...</w:t>
      </w:r>
    </w:p>
    <w:p w:rsidR="00000000" w:rsidRDefault="004A5892">
      <w:pPr>
        <w:pStyle w:val="Tekstpodstawowy"/>
      </w:pPr>
      <w:hyperlink r:id="rId17" w:history="1">
        <w:r>
          <w:rPr>
            <w:rStyle w:val="Hipercze"/>
          </w:rPr>
          <w:t>css013.xml</w:t>
        </w:r>
      </w:hyperlink>
    </w:p>
    <w:p w:rsidR="004A5892" w:rsidRDefault="004A5892"/>
    <w:sectPr w:rsidR="004A5892">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
    <w:nsid w:val="00000003"/>
    <w:multiLevelType w:val="multilevel"/>
    <w:tmpl w:val="00000003"/>
    <w:name w:val="WW8Num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3F69D3"/>
    <w:rsid w:val="003F69D3"/>
    <w:rsid w:val="004A589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uppressAutoHyphens/>
    </w:pPr>
    <w:rPr>
      <w:rFonts w:eastAsia="Lucida Sans Unicode" w:cs="Mangal"/>
      <w:kern w:val="1"/>
      <w:sz w:val="24"/>
      <w:szCs w:val="24"/>
      <w:lang w:eastAsia="zh-CN" w:bidi="hi-IN"/>
    </w:rPr>
  </w:style>
  <w:style w:type="paragraph" w:styleId="Nagwek1">
    <w:name w:val="heading 1"/>
    <w:basedOn w:val="Nagwek10"/>
    <w:next w:val="Tekstpodstawowy"/>
    <w:qFormat/>
    <w:pPr>
      <w:numPr>
        <w:numId w:val="3"/>
      </w:numPr>
      <w:outlineLvl w:val="0"/>
    </w:pPr>
    <w:rPr>
      <w:rFonts w:ascii="Times New Roman" w:hAnsi="Times New Roman"/>
      <w:b/>
      <w:bCs/>
      <w:sz w:val="48"/>
      <w:szCs w:val="48"/>
    </w:rPr>
  </w:style>
  <w:style w:type="paragraph" w:styleId="Nagwek2">
    <w:name w:val="heading 2"/>
    <w:basedOn w:val="Nagwek10"/>
    <w:next w:val="Tekstpodstawowy"/>
    <w:qFormat/>
    <w:pPr>
      <w:numPr>
        <w:ilvl w:val="1"/>
        <w:numId w:val="3"/>
      </w:numPr>
      <w:outlineLvl w:val="1"/>
    </w:pPr>
    <w:rPr>
      <w:rFonts w:ascii="Times New Roman" w:hAnsi="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styleId="Hipercze">
    <w:name w:val="Hyperlink"/>
    <w:rPr>
      <w:color w:val="000080"/>
      <w:u w:val="single"/>
      <w:lang/>
    </w:rPr>
  </w:style>
  <w:style w:type="character" w:customStyle="1" w:styleId="Tekstrdowy">
    <w:name w:val="Tekst źródłowy"/>
    <w:rPr>
      <w:rFonts w:ascii="Courier New" w:eastAsia="Courier New" w:hAnsi="Courier New" w:cs="Courier New"/>
    </w:rPr>
  </w:style>
  <w:style w:type="character" w:customStyle="1" w:styleId="Symbolewypunktowania">
    <w:name w:val="Symbole wypunktowania"/>
    <w:rPr>
      <w:rFonts w:ascii="OpenSymbol" w:eastAsia="OpenSymbol" w:hAnsi="OpenSymbol" w:cs="OpenSymbol"/>
    </w:rPr>
  </w:style>
  <w:style w:type="character" w:styleId="UyteHipercze">
    <w:name w:val="FollowedHyperlink"/>
    <w:rPr>
      <w:color w:val="800000"/>
      <w:u w:val="single"/>
      <w:lang/>
    </w:rPr>
  </w:style>
  <w:style w:type="paragraph" w:customStyle="1" w:styleId="Nagwek10">
    <w:name w:val="Nagłówek1"/>
    <w:basedOn w:val="Normalny"/>
    <w:next w:val="Tekstpodstawowy"/>
    <w:pPr>
      <w:keepNext/>
      <w:spacing w:before="240" w:after="120"/>
    </w:pPr>
    <w:rPr>
      <w:rFonts w:ascii="Arial" w:hAnsi="Arial"/>
      <w:sz w:val="28"/>
      <w:szCs w:val="28"/>
    </w:rPr>
  </w:style>
  <w:style w:type="paragraph" w:styleId="Tekstpodstawowy">
    <w:name w:val="Body Text"/>
    <w:basedOn w:val="Normalny"/>
    <w:pPr>
      <w:spacing w:after="120"/>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pPr>
      <w:suppressLineNumbers/>
    </w:pPr>
  </w:style>
  <w:style w:type="paragraph" w:customStyle="1" w:styleId="Tekstwstpniesformatowany">
    <w:name w:val="Tekst wstępnie sformatowany"/>
    <w:basedOn w:val="Normalny"/>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master.helion.pl/starocie/xml/css004.xml" TargetMode="External"/><Relationship Id="rId13" Type="http://schemas.openxmlformats.org/officeDocument/2006/relationships/hyperlink" Target="http://webmaster.helion.pl/starocie/xml/css009.x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aster.helion.pl/starocie/xml/css003.xml" TargetMode="External"/><Relationship Id="rId12" Type="http://schemas.openxmlformats.org/officeDocument/2006/relationships/hyperlink" Target="http://webmaster.helion.pl/starocie/xml/css008.xml" TargetMode="External"/><Relationship Id="rId17" Type="http://schemas.openxmlformats.org/officeDocument/2006/relationships/hyperlink" Target="http://webmaster.helion.pl/starocie/xml/css013.xml" TargetMode="External"/><Relationship Id="rId2" Type="http://schemas.openxmlformats.org/officeDocument/2006/relationships/styles" Target="styles.xml"/><Relationship Id="rId16" Type="http://schemas.openxmlformats.org/officeDocument/2006/relationships/hyperlink" Target="http://webmaster.helion.pl/starocie/xml/css012.xml" TargetMode="External"/><Relationship Id="rId1" Type="http://schemas.openxmlformats.org/officeDocument/2006/relationships/numbering" Target="numbering.xml"/><Relationship Id="rId6" Type="http://schemas.openxmlformats.org/officeDocument/2006/relationships/hyperlink" Target="http://webmaster.helion.pl/starocie/xml/css002.xml" TargetMode="External"/><Relationship Id="rId11" Type="http://schemas.openxmlformats.org/officeDocument/2006/relationships/hyperlink" Target="http://webmaster.helion.pl/starocie/xml/css007.xml" TargetMode="External"/><Relationship Id="rId5" Type="http://schemas.openxmlformats.org/officeDocument/2006/relationships/hyperlink" Target="http://webmaster.helion.pl/starocie/xml/css001.xml" TargetMode="External"/><Relationship Id="rId15" Type="http://schemas.openxmlformats.org/officeDocument/2006/relationships/hyperlink" Target="http://webmaster.helion.pl/starocie/xml/css011.xml" TargetMode="External"/><Relationship Id="rId10" Type="http://schemas.openxmlformats.org/officeDocument/2006/relationships/hyperlink" Target="http://webmaster.helion.pl/starocie/xml/css006.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ebmaster.helion.pl/starocie/xml/css005.xml" TargetMode="External"/><Relationship Id="rId14" Type="http://schemas.openxmlformats.org/officeDocument/2006/relationships/hyperlink" Target="http://webmaster.helion.pl/starocie/xml/css010.x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1395</Words>
  <Characters>8371</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2</cp:revision>
  <cp:lastPrinted>1601-01-01T00:00:00Z</cp:lastPrinted>
  <dcterms:created xsi:type="dcterms:W3CDTF">2017-04-19T06:51:00Z</dcterms:created>
  <dcterms:modified xsi:type="dcterms:W3CDTF">2017-04-19T06:51:00Z</dcterms:modified>
</cp:coreProperties>
</file>