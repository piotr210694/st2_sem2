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0AD" w:rsidRPr="00DE2EBD" w:rsidRDefault="00067C3E">
      <w:pPr>
        <w:rPr>
          <w:rFonts w:asciiTheme="majorHAnsi" w:hAnsiTheme="majorHAnsi"/>
        </w:rPr>
      </w:pPr>
      <w:r w:rsidRPr="00DE2EBD">
        <w:rPr>
          <w:rFonts w:asciiTheme="majorHAnsi" w:hAnsiTheme="majorHAnsi"/>
        </w:rPr>
        <w:t>23.05.2017 KOLOKWIUM</w:t>
      </w:r>
    </w:p>
    <w:p w:rsidR="00067C3E" w:rsidRPr="00DE2EBD" w:rsidRDefault="00AE4178" w:rsidP="00AE4178">
      <w:pPr>
        <w:pStyle w:val="Akapitzlist"/>
        <w:numPr>
          <w:ilvl w:val="0"/>
          <w:numId w:val="1"/>
        </w:numPr>
        <w:rPr>
          <w:rFonts w:asciiTheme="majorHAnsi" w:hAnsiTheme="majorHAnsi"/>
        </w:rPr>
      </w:pPr>
      <w:r w:rsidRPr="00DE2EBD">
        <w:rPr>
          <w:rFonts w:asciiTheme="majorHAnsi" w:hAnsiTheme="majorHAnsi"/>
        </w:rPr>
        <w:t>istota XML</w:t>
      </w:r>
    </w:p>
    <w:p w:rsidR="00AE4178" w:rsidRPr="00DE2EBD" w:rsidRDefault="00AE4178" w:rsidP="00AE4178">
      <w:pPr>
        <w:pStyle w:val="Akapitzlist"/>
        <w:numPr>
          <w:ilvl w:val="0"/>
          <w:numId w:val="1"/>
        </w:numPr>
        <w:rPr>
          <w:rFonts w:asciiTheme="majorHAnsi" w:hAnsiTheme="majorHAnsi"/>
        </w:rPr>
      </w:pPr>
      <w:r w:rsidRPr="00DE2EBD">
        <w:rPr>
          <w:rFonts w:asciiTheme="majorHAnsi" w:hAnsiTheme="majorHAnsi"/>
        </w:rPr>
        <w:t>poprawność składniowa dokumentu</w:t>
      </w:r>
    </w:p>
    <w:p w:rsidR="00AE4178" w:rsidRPr="00DE2EBD" w:rsidRDefault="00AE4178" w:rsidP="00AE4178">
      <w:pPr>
        <w:pStyle w:val="Akapitzlist"/>
        <w:numPr>
          <w:ilvl w:val="0"/>
          <w:numId w:val="1"/>
        </w:numPr>
        <w:rPr>
          <w:rFonts w:asciiTheme="majorHAnsi" w:hAnsiTheme="majorHAnsi"/>
        </w:rPr>
      </w:pPr>
      <w:r w:rsidRPr="00DE2EBD">
        <w:rPr>
          <w:rFonts w:asciiTheme="majorHAnsi" w:hAnsiTheme="majorHAnsi"/>
        </w:rPr>
        <w:t>poprawność strukturalna dokumentu</w:t>
      </w:r>
    </w:p>
    <w:p w:rsidR="00AE4178" w:rsidRPr="00DE2EBD" w:rsidRDefault="00AE4178" w:rsidP="00AE4178">
      <w:pPr>
        <w:pStyle w:val="Akapitzlist"/>
        <w:numPr>
          <w:ilvl w:val="0"/>
          <w:numId w:val="1"/>
        </w:numPr>
        <w:rPr>
          <w:rFonts w:asciiTheme="majorHAnsi" w:hAnsiTheme="majorHAnsi"/>
        </w:rPr>
      </w:pPr>
      <w:r w:rsidRPr="00DE2EBD">
        <w:rPr>
          <w:rFonts w:asciiTheme="majorHAnsi" w:hAnsiTheme="majorHAnsi"/>
        </w:rPr>
        <w:t>narzędzia zapisywania struktury dokumentu</w:t>
      </w:r>
    </w:p>
    <w:p w:rsidR="00AE4178" w:rsidRPr="00DE2EBD" w:rsidRDefault="00AE4178" w:rsidP="00AE4178">
      <w:pPr>
        <w:pStyle w:val="Akapitzlist"/>
        <w:numPr>
          <w:ilvl w:val="0"/>
          <w:numId w:val="1"/>
        </w:numPr>
        <w:rPr>
          <w:rFonts w:asciiTheme="majorHAnsi" w:hAnsiTheme="majorHAnsi"/>
        </w:rPr>
      </w:pPr>
      <w:r w:rsidRPr="00DE2EBD">
        <w:rPr>
          <w:rFonts w:asciiTheme="majorHAnsi" w:hAnsiTheme="majorHAnsi"/>
        </w:rPr>
        <w:t>przestrzenie nazwowe</w:t>
      </w:r>
    </w:p>
    <w:p w:rsidR="00AE4178" w:rsidRPr="00DE2EBD" w:rsidRDefault="00AE4178" w:rsidP="00AE4178">
      <w:pPr>
        <w:pStyle w:val="Akapitzlist"/>
        <w:numPr>
          <w:ilvl w:val="0"/>
          <w:numId w:val="1"/>
        </w:numPr>
        <w:rPr>
          <w:rFonts w:asciiTheme="majorHAnsi" w:hAnsiTheme="majorHAnsi"/>
        </w:rPr>
      </w:pPr>
      <w:r w:rsidRPr="00DE2EBD">
        <w:rPr>
          <w:rFonts w:asciiTheme="majorHAnsi" w:hAnsiTheme="majorHAnsi"/>
        </w:rPr>
        <w:t>aplikacje:</w:t>
      </w:r>
    </w:p>
    <w:p w:rsidR="00AE4178" w:rsidRPr="00DE2EBD" w:rsidRDefault="00AE4178" w:rsidP="00AE4178">
      <w:pPr>
        <w:pStyle w:val="Akapitzlist"/>
        <w:numPr>
          <w:ilvl w:val="0"/>
          <w:numId w:val="2"/>
        </w:numPr>
        <w:tabs>
          <w:tab w:val="left" w:pos="993"/>
        </w:tabs>
        <w:ind w:left="1134" w:hanging="425"/>
        <w:rPr>
          <w:rFonts w:asciiTheme="majorHAnsi" w:hAnsiTheme="majorHAnsi"/>
        </w:rPr>
      </w:pPr>
      <w:proofErr w:type="spellStart"/>
      <w:r w:rsidRPr="00DE2EBD">
        <w:rPr>
          <w:rFonts w:asciiTheme="majorHAnsi" w:hAnsiTheme="majorHAnsi"/>
        </w:rPr>
        <w:t>MathML</w:t>
      </w:r>
      <w:proofErr w:type="spellEnd"/>
    </w:p>
    <w:p w:rsidR="00AE4178" w:rsidRPr="00DE2EBD" w:rsidRDefault="006753C5" w:rsidP="00AE4178">
      <w:pPr>
        <w:pStyle w:val="Akapitzlist"/>
        <w:numPr>
          <w:ilvl w:val="0"/>
          <w:numId w:val="2"/>
        </w:numPr>
        <w:tabs>
          <w:tab w:val="left" w:pos="993"/>
        </w:tabs>
        <w:ind w:left="1134" w:hanging="425"/>
        <w:rPr>
          <w:rFonts w:asciiTheme="majorHAnsi" w:hAnsiTheme="majorHAnsi"/>
        </w:rPr>
      </w:pPr>
      <w:proofErr w:type="spellStart"/>
      <w:r>
        <w:rPr>
          <w:rFonts w:asciiTheme="majorHAnsi" w:hAnsiTheme="majorHAnsi"/>
        </w:rPr>
        <w:t>XF</w:t>
      </w:r>
      <w:r w:rsidR="00AE4178" w:rsidRPr="00DE2EBD">
        <w:rPr>
          <w:rFonts w:asciiTheme="majorHAnsi" w:hAnsiTheme="majorHAnsi"/>
        </w:rPr>
        <w:t>o</w:t>
      </w:r>
      <w:r>
        <w:rPr>
          <w:rFonts w:asciiTheme="majorHAnsi" w:hAnsiTheme="majorHAnsi"/>
        </w:rPr>
        <w:t>r</w:t>
      </w:r>
      <w:r w:rsidR="00AE4178" w:rsidRPr="00DE2EBD">
        <w:rPr>
          <w:rFonts w:asciiTheme="majorHAnsi" w:hAnsiTheme="majorHAnsi"/>
        </w:rPr>
        <w:t>ms</w:t>
      </w:r>
      <w:proofErr w:type="spellEnd"/>
    </w:p>
    <w:p w:rsidR="00AE4178" w:rsidRPr="00DE2EBD" w:rsidRDefault="00AE4178" w:rsidP="00AE4178">
      <w:pPr>
        <w:pStyle w:val="Akapitzlist"/>
        <w:numPr>
          <w:ilvl w:val="0"/>
          <w:numId w:val="2"/>
        </w:numPr>
        <w:tabs>
          <w:tab w:val="left" w:pos="993"/>
        </w:tabs>
        <w:ind w:left="1134" w:hanging="425"/>
        <w:rPr>
          <w:rFonts w:asciiTheme="majorHAnsi" w:hAnsiTheme="majorHAnsi"/>
        </w:rPr>
      </w:pPr>
      <w:proofErr w:type="spellStart"/>
      <w:r w:rsidRPr="00DE2EBD">
        <w:rPr>
          <w:rFonts w:asciiTheme="majorHAnsi" w:hAnsiTheme="majorHAnsi"/>
        </w:rPr>
        <w:t>XLink</w:t>
      </w:r>
      <w:proofErr w:type="spellEnd"/>
    </w:p>
    <w:p w:rsidR="00AE4178" w:rsidRPr="00DE2EBD" w:rsidRDefault="00AE4178" w:rsidP="00AE4178">
      <w:pPr>
        <w:pStyle w:val="Akapitzlist"/>
        <w:numPr>
          <w:ilvl w:val="0"/>
          <w:numId w:val="2"/>
        </w:numPr>
        <w:tabs>
          <w:tab w:val="left" w:pos="993"/>
        </w:tabs>
        <w:ind w:left="1134" w:hanging="425"/>
        <w:rPr>
          <w:rFonts w:asciiTheme="majorHAnsi" w:hAnsiTheme="majorHAnsi"/>
        </w:rPr>
      </w:pPr>
      <w:proofErr w:type="spellStart"/>
      <w:r w:rsidRPr="00DE2EBD">
        <w:rPr>
          <w:rFonts w:asciiTheme="majorHAnsi" w:hAnsiTheme="majorHAnsi"/>
        </w:rPr>
        <w:t>Xinclude</w:t>
      </w:r>
      <w:proofErr w:type="spellEnd"/>
    </w:p>
    <w:p w:rsidR="00AE4178" w:rsidRPr="00DE2EBD" w:rsidRDefault="00AE4178" w:rsidP="00AE4178">
      <w:pPr>
        <w:pStyle w:val="Akapitzlist"/>
        <w:numPr>
          <w:ilvl w:val="0"/>
          <w:numId w:val="2"/>
        </w:numPr>
        <w:tabs>
          <w:tab w:val="left" w:pos="993"/>
        </w:tabs>
        <w:ind w:left="1134" w:hanging="425"/>
        <w:rPr>
          <w:rFonts w:asciiTheme="majorHAnsi" w:hAnsiTheme="majorHAnsi"/>
        </w:rPr>
      </w:pPr>
      <w:r w:rsidRPr="00DE2EBD">
        <w:rPr>
          <w:rFonts w:asciiTheme="majorHAnsi" w:hAnsiTheme="majorHAnsi"/>
        </w:rPr>
        <w:t>XSLT</w:t>
      </w:r>
    </w:p>
    <w:p w:rsidR="00B42CE5" w:rsidRPr="00DE2EBD" w:rsidRDefault="00B42CE5" w:rsidP="00B42CE5">
      <w:pPr>
        <w:tabs>
          <w:tab w:val="left" w:pos="993"/>
        </w:tabs>
        <w:rPr>
          <w:rFonts w:asciiTheme="majorHAnsi" w:hAnsiTheme="majorHAnsi"/>
        </w:rPr>
      </w:pPr>
    </w:p>
    <w:p w:rsidR="00C254E2" w:rsidRPr="00DE2EBD" w:rsidRDefault="00C254E2" w:rsidP="00B42CE5">
      <w:pPr>
        <w:tabs>
          <w:tab w:val="left" w:pos="993"/>
        </w:tabs>
        <w:rPr>
          <w:rFonts w:asciiTheme="majorHAnsi" w:hAnsiTheme="majorHAnsi"/>
          <w:b/>
        </w:rPr>
      </w:pPr>
      <w:r w:rsidRPr="00DE2EBD">
        <w:rPr>
          <w:rFonts w:asciiTheme="majorHAnsi" w:hAnsiTheme="majorHAnsi"/>
          <w:b/>
        </w:rPr>
        <w:t>I</w:t>
      </w:r>
      <w:r w:rsidR="00D83F17">
        <w:rPr>
          <w:rFonts w:asciiTheme="majorHAnsi" w:hAnsiTheme="majorHAnsi"/>
          <w:b/>
        </w:rPr>
        <w:t>stota XML</w:t>
      </w:r>
    </w:p>
    <w:p w:rsidR="00000000" w:rsidRPr="00DE2EBD" w:rsidRDefault="00AE4C97" w:rsidP="00C254E2">
      <w:pPr>
        <w:numPr>
          <w:ilvl w:val="0"/>
          <w:numId w:val="3"/>
        </w:numPr>
        <w:tabs>
          <w:tab w:val="left" w:pos="993"/>
        </w:tabs>
        <w:rPr>
          <w:rFonts w:asciiTheme="majorHAnsi" w:hAnsiTheme="majorHAnsi"/>
        </w:rPr>
      </w:pPr>
      <w:r w:rsidRPr="00DE2EBD">
        <w:rPr>
          <w:rFonts w:asciiTheme="majorHAnsi" w:hAnsiTheme="majorHAnsi"/>
          <w:lang w:val="fi-FI"/>
        </w:rPr>
        <w:t>XML (skrót od eXtensible Markup Language - rozszerzalny język znaczników) to otwarty standard opracowany przez W3C.</w:t>
      </w:r>
    </w:p>
    <w:p w:rsidR="00000000" w:rsidRPr="00DE2EBD" w:rsidRDefault="00AE4C97" w:rsidP="00C254E2">
      <w:pPr>
        <w:numPr>
          <w:ilvl w:val="0"/>
          <w:numId w:val="3"/>
        </w:numPr>
        <w:tabs>
          <w:tab w:val="left" w:pos="993"/>
        </w:tabs>
        <w:rPr>
          <w:rFonts w:asciiTheme="majorHAnsi" w:hAnsiTheme="majorHAnsi"/>
        </w:rPr>
      </w:pPr>
      <w:r w:rsidRPr="00DE2EBD">
        <w:rPr>
          <w:rFonts w:asciiTheme="majorHAnsi" w:hAnsiTheme="majorHAnsi"/>
          <w:lang w:val="fi-FI"/>
        </w:rPr>
        <w:t xml:space="preserve">XML nie jest kolejnym językiem do </w:t>
      </w:r>
      <w:r w:rsidRPr="00DE2EBD">
        <w:rPr>
          <w:rFonts w:asciiTheme="majorHAnsi" w:hAnsiTheme="majorHAnsi"/>
          <w:lang w:val="fi-FI"/>
        </w:rPr>
        <w:t>przechowywania konkretnych danych, jak np. język HTML opisujący wygląd stron sieciowych.</w:t>
      </w:r>
    </w:p>
    <w:p w:rsidR="00000000" w:rsidRPr="00DE2EBD" w:rsidRDefault="00AE4C97" w:rsidP="00C254E2">
      <w:pPr>
        <w:numPr>
          <w:ilvl w:val="0"/>
          <w:numId w:val="3"/>
        </w:numPr>
        <w:tabs>
          <w:tab w:val="left" w:pos="993"/>
        </w:tabs>
        <w:rPr>
          <w:rFonts w:asciiTheme="majorHAnsi" w:hAnsiTheme="majorHAnsi"/>
        </w:rPr>
      </w:pPr>
      <w:r w:rsidRPr="00DE2EBD">
        <w:rPr>
          <w:rFonts w:asciiTheme="majorHAnsi" w:hAnsiTheme="majorHAnsi"/>
          <w:lang w:val="fi-FI"/>
        </w:rPr>
        <w:t>XML to język opisujący dane</w:t>
      </w:r>
      <w:r w:rsidR="00C254E2" w:rsidRPr="00DE2EBD">
        <w:rPr>
          <w:rFonts w:asciiTheme="majorHAnsi" w:hAnsiTheme="majorHAnsi"/>
          <w:lang w:val="fi-FI"/>
        </w:rPr>
        <w:t xml:space="preserve"> (</w:t>
      </w:r>
      <w:r w:rsidRPr="00DE2EBD">
        <w:rPr>
          <w:rFonts w:asciiTheme="majorHAnsi" w:hAnsiTheme="majorHAnsi"/>
          <w:lang w:val="fi-FI"/>
        </w:rPr>
        <w:t>metajęzyk</w:t>
      </w:r>
      <w:r w:rsidR="00C254E2" w:rsidRPr="00DE2EBD">
        <w:rPr>
          <w:rFonts w:asciiTheme="majorHAnsi" w:hAnsiTheme="majorHAnsi"/>
          <w:lang w:val="fi-FI"/>
        </w:rPr>
        <w:t>)</w:t>
      </w:r>
      <w:r w:rsidRPr="00DE2EBD">
        <w:rPr>
          <w:rFonts w:asciiTheme="majorHAnsi" w:hAnsiTheme="majorHAnsi"/>
          <w:lang w:val="fi-FI"/>
        </w:rPr>
        <w:t xml:space="preserve">. </w:t>
      </w:r>
      <w:r w:rsidR="00C254E2" w:rsidRPr="00DE2EBD">
        <w:rPr>
          <w:rFonts w:asciiTheme="majorHAnsi" w:hAnsiTheme="majorHAnsi"/>
          <w:lang w:val="fi-FI"/>
        </w:rPr>
        <w:t>S</w:t>
      </w:r>
      <w:r w:rsidRPr="00DE2EBD">
        <w:rPr>
          <w:rFonts w:asciiTheme="majorHAnsi" w:hAnsiTheme="majorHAnsi"/>
          <w:lang w:val="fi-FI"/>
        </w:rPr>
        <w:t>łuży do tworzenia innych języków (aplikacji XML) służących do przechowywania in</w:t>
      </w:r>
      <w:r w:rsidRPr="00DE2EBD">
        <w:rPr>
          <w:rFonts w:asciiTheme="majorHAnsi" w:hAnsiTheme="majorHAnsi"/>
          <w:lang w:val="fi-FI"/>
        </w:rPr>
        <w:t>formacji. Jeśli masz potrzebę zapisywania określonych danych o określonej strukturze, XML okaże się najlepszym narzędziem, bez względu jakie by te dane nie były.</w:t>
      </w:r>
    </w:p>
    <w:p w:rsidR="007E7B13" w:rsidRPr="00B9224D" w:rsidRDefault="00DE2EBD" w:rsidP="007E7B13">
      <w:pPr>
        <w:numPr>
          <w:ilvl w:val="0"/>
          <w:numId w:val="3"/>
        </w:numPr>
        <w:tabs>
          <w:tab w:val="left" w:pos="993"/>
        </w:tabs>
        <w:rPr>
          <w:rFonts w:asciiTheme="majorHAnsi" w:hAnsiTheme="majorHAnsi"/>
        </w:rPr>
      </w:pPr>
      <w:r w:rsidRPr="00DE2EBD">
        <w:rPr>
          <w:rFonts w:asciiTheme="majorHAnsi" w:hAnsiTheme="majorHAnsi"/>
          <w:lang w:val="fi-FI"/>
        </w:rPr>
        <w:t>W przeciwieństwie do np. HTML, XML nie ma ograniczonej liczby znaczników, bo pozwala przechowywać dowolne dane i to w jak najbardziej wygodny dla nas sposób, bo sami go określamy. Sami określamy strukturę danych</w:t>
      </w:r>
      <w:r w:rsidR="007E7B13">
        <w:rPr>
          <w:rFonts w:asciiTheme="majorHAnsi" w:hAnsiTheme="majorHAnsi"/>
          <w:lang w:val="fi-FI"/>
        </w:rPr>
        <w:t>.</w:t>
      </w:r>
    </w:p>
    <w:p w:rsidR="00B9224D" w:rsidRDefault="00B9224D" w:rsidP="00B9224D">
      <w:pPr>
        <w:tabs>
          <w:tab w:val="left" w:pos="993"/>
        </w:tabs>
        <w:rPr>
          <w:rFonts w:asciiTheme="majorHAnsi" w:hAnsiTheme="majorHAnsi"/>
          <w:lang w:val="fi-FI"/>
        </w:rPr>
      </w:pPr>
    </w:p>
    <w:p w:rsidR="00B9224D" w:rsidRDefault="00B9224D" w:rsidP="00B9224D">
      <w:pPr>
        <w:jc w:val="both"/>
      </w:pPr>
      <w:r>
        <w:t>Znaczniki XML wyglądają podobnie do znaczników HTML. Pomiędzy znacznikami znajduje się nazwa znacznika, która może być dowolnie definiowana. Powinna ona odnosić się i opisywać zawartość znacznika, a nie sposób jego prezentacji.</w:t>
      </w:r>
    </w:p>
    <w:p w:rsidR="00B9224D" w:rsidRDefault="00B9224D" w:rsidP="00B9224D">
      <w:pPr>
        <w:jc w:val="both"/>
      </w:pPr>
      <w:r w:rsidRPr="00144DAB">
        <w:t>Znaczniki XML mogą posiadać atrybuty. Jest to para nazwa-wartość, która jest powiązana ze znacznikiem startowym elementu. Nazwy są oddzielone od wartości znakiem "=". Wartość powinna być otoczona pojedynczym lub podwójnym apostrofem.</w:t>
      </w:r>
    </w:p>
    <w:p w:rsidR="00BF4480" w:rsidRDefault="00BF4480" w:rsidP="007E7B13">
      <w:pPr>
        <w:pStyle w:val="Akapitzlist"/>
        <w:ind w:left="0"/>
        <w:rPr>
          <w:rFonts w:asciiTheme="majorHAnsi" w:hAnsiTheme="majorHAnsi"/>
          <w:b/>
        </w:rPr>
      </w:pPr>
    </w:p>
    <w:p w:rsidR="005A15FC" w:rsidRDefault="005A15FC">
      <w:pPr>
        <w:rPr>
          <w:rFonts w:asciiTheme="majorHAnsi" w:hAnsiTheme="majorHAnsi"/>
          <w:b/>
        </w:rPr>
      </w:pPr>
      <w:r>
        <w:rPr>
          <w:rFonts w:asciiTheme="majorHAnsi" w:hAnsiTheme="majorHAnsi"/>
          <w:b/>
        </w:rPr>
        <w:br w:type="page"/>
      </w:r>
    </w:p>
    <w:p w:rsidR="007E7B13" w:rsidRPr="007E7B13" w:rsidRDefault="007E7B13" w:rsidP="007E7B13">
      <w:pPr>
        <w:pStyle w:val="Akapitzlist"/>
        <w:ind w:left="0"/>
        <w:rPr>
          <w:rFonts w:asciiTheme="majorHAnsi" w:hAnsiTheme="majorHAnsi"/>
          <w:b/>
        </w:rPr>
      </w:pPr>
      <w:r w:rsidRPr="007E7B13">
        <w:rPr>
          <w:rFonts w:asciiTheme="majorHAnsi" w:hAnsiTheme="majorHAnsi"/>
          <w:b/>
        </w:rPr>
        <w:lastRenderedPageBreak/>
        <w:t>Poprawność składniowa dokumentu</w:t>
      </w:r>
    </w:p>
    <w:p w:rsidR="007E7B13" w:rsidRPr="007E7B13" w:rsidRDefault="00826E05" w:rsidP="007E7B13">
      <w:pPr>
        <w:tabs>
          <w:tab w:val="left" w:pos="993"/>
        </w:tabs>
        <w:rPr>
          <w:rFonts w:asciiTheme="majorHAnsi" w:hAnsiTheme="majorHAnsi"/>
        </w:rPr>
      </w:pPr>
      <w:r w:rsidRPr="00826E05">
        <w:rPr>
          <w:rFonts w:asciiTheme="majorHAnsi" w:hAnsiTheme="majorHAnsi"/>
        </w:rPr>
        <w:drawing>
          <wp:inline distT="0" distB="0" distL="0" distR="0">
            <wp:extent cx="4410075" cy="2514600"/>
            <wp:effectExtent l="19050" t="0" r="0" b="0"/>
            <wp:docPr id="1" name="Obraz 1"/>
            <wp:cNvGraphicFramePr/>
            <a:graphic xmlns:a="http://schemas.openxmlformats.org/drawingml/2006/main">
              <a:graphicData uri="http://schemas.openxmlformats.org/drawingml/2006/picture">
                <pic:pic xmlns:pic="http://schemas.openxmlformats.org/drawingml/2006/picture">
                  <pic:nvPicPr>
                    <pic:cNvPr id="9219" name="Picture 3"/>
                    <pic:cNvPicPr>
                      <a:picLocks noChangeAspect="1" noChangeArrowheads="1"/>
                    </pic:cNvPicPr>
                  </pic:nvPicPr>
                  <pic:blipFill>
                    <a:blip r:embed="rId5"/>
                    <a:srcRect/>
                    <a:stretch>
                      <a:fillRect/>
                    </a:stretch>
                  </pic:blipFill>
                  <pic:spPr bwMode="auto">
                    <a:xfrm>
                      <a:off x="0" y="0"/>
                      <a:ext cx="4410932" cy="2515089"/>
                    </a:xfrm>
                    <a:prstGeom prst="rect">
                      <a:avLst/>
                    </a:prstGeom>
                    <a:noFill/>
                    <a:ln w="9525">
                      <a:noFill/>
                      <a:round/>
                      <a:headEnd/>
                      <a:tailEnd/>
                    </a:ln>
                    <a:effectLst/>
                  </pic:spPr>
                </pic:pic>
              </a:graphicData>
            </a:graphic>
          </wp:inline>
        </w:drawing>
      </w:r>
    </w:p>
    <w:p w:rsidR="00000000" w:rsidRPr="00826E05" w:rsidRDefault="00AE4C97" w:rsidP="00826E05">
      <w:pPr>
        <w:numPr>
          <w:ilvl w:val="0"/>
          <w:numId w:val="4"/>
        </w:numPr>
        <w:tabs>
          <w:tab w:val="left" w:pos="993"/>
        </w:tabs>
        <w:rPr>
          <w:rFonts w:asciiTheme="majorHAnsi" w:hAnsiTheme="majorHAnsi"/>
        </w:rPr>
      </w:pPr>
      <w:r w:rsidRPr="00826E05">
        <w:rPr>
          <w:rFonts w:asciiTheme="majorHAnsi" w:hAnsiTheme="majorHAnsi"/>
          <w:lang w:val="fi-FI"/>
        </w:rPr>
        <w:t>Standardowa deklaracja dokumentu xml, zwan</w:t>
      </w:r>
      <w:r w:rsidRPr="00826E05">
        <w:rPr>
          <w:rFonts w:asciiTheme="majorHAnsi" w:hAnsiTheme="majorHAnsi"/>
          <w:lang w:val="fi-FI"/>
        </w:rPr>
        <w:t xml:space="preserve">a </w:t>
      </w:r>
      <w:r w:rsidRPr="00826E05">
        <w:rPr>
          <w:rFonts w:asciiTheme="majorHAnsi" w:hAnsiTheme="majorHAnsi"/>
          <w:b/>
          <w:bCs/>
          <w:lang w:val="fi-FI"/>
        </w:rPr>
        <w:t>prologiem</w:t>
      </w:r>
      <w:r w:rsidRPr="00826E05">
        <w:rPr>
          <w:rFonts w:asciiTheme="majorHAnsi" w:hAnsiTheme="majorHAnsi"/>
          <w:lang w:val="fi-FI"/>
        </w:rPr>
        <w:t xml:space="preserve">. </w:t>
      </w:r>
    </w:p>
    <w:p w:rsidR="00000000" w:rsidRPr="00826E05" w:rsidRDefault="00AE4C97" w:rsidP="00826E05">
      <w:pPr>
        <w:numPr>
          <w:ilvl w:val="0"/>
          <w:numId w:val="4"/>
        </w:numPr>
        <w:tabs>
          <w:tab w:val="left" w:pos="993"/>
        </w:tabs>
        <w:rPr>
          <w:rFonts w:asciiTheme="majorHAnsi" w:hAnsiTheme="majorHAnsi"/>
        </w:rPr>
      </w:pPr>
      <w:r w:rsidRPr="00826E05">
        <w:rPr>
          <w:rFonts w:asciiTheme="majorHAnsi" w:hAnsiTheme="majorHAnsi"/>
          <w:b/>
          <w:bCs/>
          <w:lang w:val="fi-FI"/>
        </w:rPr>
        <w:t xml:space="preserve"> Element główny</w:t>
      </w:r>
      <w:r w:rsidRPr="00826E05">
        <w:rPr>
          <w:rFonts w:asciiTheme="majorHAnsi" w:hAnsiTheme="majorHAnsi"/>
          <w:lang w:val="fi-FI"/>
        </w:rPr>
        <w:t xml:space="preserve"> dokumentu xml czyli "polecane_strony".</w:t>
      </w:r>
    </w:p>
    <w:p w:rsidR="00000000" w:rsidRPr="00826E05" w:rsidRDefault="00AE4C97" w:rsidP="00826E05">
      <w:pPr>
        <w:numPr>
          <w:ilvl w:val="0"/>
          <w:numId w:val="4"/>
        </w:numPr>
        <w:tabs>
          <w:tab w:val="left" w:pos="993"/>
        </w:tabs>
        <w:rPr>
          <w:rFonts w:asciiTheme="majorHAnsi" w:hAnsiTheme="majorHAnsi"/>
        </w:rPr>
      </w:pPr>
      <w:r w:rsidRPr="00826E05">
        <w:rPr>
          <w:rFonts w:asciiTheme="majorHAnsi" w:hAnsiTheme="majorHAnsi"/>
          <w:lang w:val="fi-FI"/>
        </w:rPr>
        <w:t xml:space="preserve"> Elementy zagnieżdżone.  </w:t>
      </w:r>
    </w:p>
    <w:p w:rsidR="00000000" w:rsidRPr="00826E05" w:rsidRDefault="00AE4C97" w:rsidP="00826E05">
      <w:pPr>
        <w:numPr>
          <w:ilvl w:val="0"/>
          <w:numId w:val="4"/>
        </w:numPr>
        <w:tabs>
          <w:tab w:val="left" w:pos="993"/>
        </w:tabs>
        <w:rPr>
          <w:rFonts w:asciiTheme="majorHAnsi" w:hAnsiTheme="majorHAnsi"/>
        </w:rPr>
      </w:pPr>
      <w:r w:rsidRPr="00826E05">
        <w:rPr>
          <w:rFonts w:asciiTheme="majorHAnsi" w:hAnsiTheme="majorHAnsi"/>
          <w:lang w:val="fi-FI"/>
        </w:rPr>
        <w:t xml:space="preserve"> Komentarz, który jest pomijany przez parser.</w:t>
      </w:r>
    </w:p>
    <w:p w:rsidR="00000000" w:rsidRPr="00826E05" w:rsidRDefault="00AE4C97" w:rsidP="00826E05">
      <w:pPr>
        <w:numPr>
          <w:ilvl w:val="0"/>
          <w:numId w:val="4"/>
        </w:numPr>
        <w:tabs>
          <w:tab w:val="left" w:pos="993"/>
        </w:tabs>
        <w:rPr>
          <w:rFonts w:asciiTheme="majorHAnsi" w:hAnsiTheme="majorHAnsi"/>
        </w:rPr>
      </w:pPr>
      <w:r w:rsidRPr="00826E05">
        <w:rPr>
          <w:rFonts w:asciiTheme="majorHAnsi" w:hAnsiTheme="majorHAnsi"/>
          <w:lang w:val="fi-FI"/>
        </w:rPr>
        <w:t xml:space="preserve"> Białe znaki</w:t>
      </w:r>
    </w:p>
    <w:p w:rsidR="00000000" w:rsidRPr="00826E05" w:rsidRDefault="00AE4C97" w:rsidP="00826E05">
      <w:pPr>
        <w:numPr>
          <w:ilvl w:val="0"/>
          <w:numId w:val="4"/>
        </w:numPr>
        <w:tabs>
          <w:tab w:val="left" w:pos="993"/>
        </w:tabs>
        <w:rPr>
          <w:rFonts w:asciiTheme="majorHAnsi" w:hAnsiTheme="majorHAnsi"/>
        </w:rPr>
      </w:pPr>
      <w:r w:rsidRPr="00826E05">
        <w:rPr>
          <w:rFonts w:asciiTheme="majorHAnsi" w:hAnsiTheme="majorHAnsi"/>
          <w:lang w:val="fi-FI"/>
        </w:rPr>
        <w:t xml:space="preserve"> Instrukcja sterująca</w:t>
      </w:r>
    </w:p>
    <w:p w:rsidR="00826E05" w:rsidRDefault="00184EA5" w:rsidP="007E7B13">
      <w:pPr>
        <w:tabs>
          <w:tab w:val="left" w:pos="993"/>
        </w:tabs>
        <w:ind w:left="720"/>
        <w:rPr>
          <w:rFonts w:asciiTheme="majorHAnsi" w:hAnsiTheme="majorHAnsi"/>
        </w:rPr>
      </w:pPr>
      <w:r>
        <w:rPr>
          <w:rFonts w:asciiTheme="majorHAnsi" w:hAnsiTheme="majorHAnsi"/>
        </w:rPr>
        <w:t xml:space="preserve">[więcej - </w:t>
      </w:r>
      <w:hyperlink r:id="rId6" w:history="1">
        <w:r w:rsidRPr="007A2ECA">
          <w:rPr>
            <w:rStyle w:val="Hipercze"/>
            <w:rFonts w:asciiTheme="majorHAnsi" w:hAnsiTheme="majorHAnsi"/>
          </w:rPr>
          <w:t>załącznik 1</w:t>
        </w:r>
        <w:r w:rsidR="002761FC" w:rsidRPr="007A2ECA">
          <w:rPr>
            <w:rStyle w:val="Hipercze"/>
            <w:rFonts w:asciiTheme="majorHAnsi" w:hAnsiTheme="majorHAnsi"/>
          </w:rPr>
          <w:t>.pdf</w:t>
        </w:r>
      </w:hyperlink>
      <w:r>
        <w:rPr>
          <w:rFonts w:asciiTheme="majorHAnsi" w:hAnsiTheme="majorHAnsi"/>
        </w:rPr>
        <w:t>]</w:t>
      </w:r>
    </w:p>
    <w:p w:rsidR="00931ADC" w:rsidRDefault="00931ADC" w:rsidP="007E7B13">
      <w:pPr>
        <w:tabs>
          <w:tab w:val="left" w:pos="993"/>
        </w:tabs>
        <w:ind w:left="720"/>
        <w:rPr>
          <w:rFonts w:asciiTheme="majorHAnsi" w:hAnsiTheme="majorHAnsi"/>
        </w:rPr>
      </w:pPr>
    </w:p>
    <w:p w:rsidR="00931ADC" w:rsidRDefault="00931ADC" w:rsidP="00931ADC">
      <w:pPr>
        <w:pStyle w:val="Akapitzlist"/>
        <w:ind w:left="0"/>
        <w:rPr>
          <w:rFonts w:asciiTheme="majorHAnsi" w:hAnsiTheme="majorHAnsi"/>
          <w:b/>
        </w:rPr>
      </w:pPr>
      <w:r w:rsidRPr="00931ADC">
        <w:rPr>
          <w:rFonts w:asciiTheme="majorHAnsi" w:hAnsiTheme="majorHAnsi"/>
          <w:b/>
        </w:rPr>
        <w:t>Poprawność strukturalna dokumentu</w:t>
      </w:r>
    </w:p>
    <w:p w:rsidR="00B34851" w:rsidRPr="00B34851" w:rsidRDefault="00B34851" w:rsidP="00B3485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w:t>
      </w:r>
      <w:r w:rsidRPr="00B34851">
        <w:rPr>
          <w:rFonts w:ascii="Times New Roman" w:eastAsia="Times New Roman" w:hAnsi="Times New Roman" w:cs="Times New Roman"/>
          <w:sz w:val="24"/>
          <w:szCs w:val="24"/>
          <w:lang w:eastAsia="pl-PL"/>
        </w:rPr>
        <w:t>arunkiem koniecznym poprawności strukturalnej jest poprawność składniowa. Poprawność składniowa wymaga spełnienia wzmiankowanych wcześniej warunków, pozwalających oprogramowaniu przetwarzającemu zidentyfikować znaczniki i odtworzyć na ich podstawie hierarchię elementów dokumentu.</w:t>
      </w:r>
    </w:p>
    <w:p w:rsidR="00B34851" w:rsidRPr="00B34851" w:rsidRDefault="00B34851" w:rsidP="00B34851">
      <w:pPr>
        <w:spacing w:before="100" w:beforeAutospacing="1" w:after="100" w:afterAutospacing="1" w:line="240" w:lineRule="auto"/>
        <w:rPr>
          <w:rFonts w:ascii="Times New Roman" w:eastAsia="Times New Roman" w:hAnsi="Times New Roman" w:cs="Times New Roman"/>
          <w:sz w:val="24"/>
          <w:szCs w:val="24"/>
          <w:lang w:eastAsia="pl-PL"/>
        </w:rPr>
      </w:pPr>
      <w:r w:rsidRPr="00B34851">
        <w:rPr>
          <w:rFonts w:ascii="Times New Roman" w:eastAsia="Times New Roman" w:hAnsi="Times New Roman" w:cs="Times New Roman"/>
          <w:sz w:val="24"/>
          <w:szCs w:val="24"/>
          <w:lang w:eastAsia="pl-PL"/>
        </w:rPr>
        <w:t xml:space="preserve">Z kolei poprawność strukturalna wymaga określenia </w:t>
      </w:r>
      <w:r w:rsidRPr="00B34851">
        <w:rPr>
          <w:rFonts w:ascii="Times New Roman" w:eastAsia="Times New Roman" w:hAnsi="Times New Roman" w:cs="Times New Roman"/>
          <w:b/>
          <w:bCs/>
          <w:sz w:val="24"/>
          <w:szCs w:val="24"/>
          <w:lang w:eastAsia="pl-PL"/>
        </w:rPr>
        <w:t>schematu dokumentu</w:t>
      </w:r>
      <w:r w:rsidRPr="00B34851">
        <w:rPr>
          <w:rFonts w:ascii="Times New Roman" w:eastAsia="Times New Roman" w:hAnsi="Times New Roman" w:cs="Times New Roman"/>
          <w:sz w:val="24"/>
          <w:szCs w:val="24"/>
          <w:lang w:eastAsia="pl-PL"/>
        </w:rPr>
        <w:t xml:space="preserve">, z którym zawartość dokumentu jest zgodna. Budowa takiego dokumentu obejmuje: </w:t>
      </w:r>
      <w:r w:rsidRPr="00B34851">
        <w:rPr>
          <w:rFonts w:ascii="Times New Roman" w:eastAsia="Times New Roman" w:hAnsi="Times New Roman" w:cs="Times New Roman"/>
          <w:b/>
          <w:bCs/>
          <w:sz w:val="24"/>
          <w:szCs w:val="24"/>
          <w:lang w:eastAsia="pl-PL"/>
        </w:rPr>
        <w:t>prolog</w:t>
      </w:r>
      <w:r w:rsidRPr="00B34851">
        <w:rPr>
          <w:rFonts w:ascii="Times New Roman" w:eastAsia="Times New Roman" w:hAnsi="Times New Roman" w:cs="Times New Roman"/>
          <w:sz w:val="24"/>
          <w:szCs w:val="24"/>
          <w:lang w:eastAsia="pl-PL"/>
        </w:rPr>
        <w:t xml:space="preserve">, który przy stosowaniu DTD zawiera deklarację albo odwołanie do zewnętrznej </w:t>
      </w:r>
      <w:r w:rsidRPr="00B34851">
        <w:rPr>
          <w:rFonts w:ascii="Times New Roman" w:eastAsia="Times New Roman" w:hAnsi="Times New Roman" w:cs="Times New Roman"/>
          <w:i/>
          <w:iCs/>
          <w:sz w:val="24"/>
          <w:szCs w:val="24"/>
          <w:lang w:eastAsia="pl-PL"/>
        </w:rPr>
        <w:t>definicji typu dokumentu</w:t>
      </w:r>
      <w:r w:rsidRPr="00B34851">
        <w:rPr>
          <w:rFonts w:ascii="Times New Roman" w:eastAsia="Times New Roman" w:hAnsi="Times New Roman" w:cs="Times New Roman"/>
          <w:sz w:val="24"/>
          <w:szCs w:val="24"/>
          <w:lang w:eastAsia="pl-PL"/>
        </w:rPr>
        <w:t xml:space="preserve"> - DTD (</w:t>
      </w:r>
      <w:proofErr w:type="spellStart"/>
      <w:r w:rsidRPr="00B34851">
        <w:rPr>
          <w:rFonts w:ascii="Times New Roman" w:eastAsia="Times New Roman" w:hAnsi="Times New Roman" w:cs="Times New Roman"/>
          <w:i/>
          <w:iCs/>
          <w:sz w:val="24"/>
          <w:szCs w:val="24"/>
          <w:lang w:eastAsia="pl-PL"/>
        </w:rPr>
        <w:t>Document</w:t>
      </w:r>
      <w:proofErr w:type="spellEnd"/>
      <w:r w:rsidRPr="00B34851">
        <w:rPr>
          <w:rFonts w:ascii="Times New Roman" w:eastAsia="Times New Roman" w:hAnsi="Times New Roman" w:cs="Times New Roman"/>
          <w:i/>
          <w:iCs/>
          <w:sz w:val="24"/>
          <w:szCs w:val="24"/>
          <w:lang w:eastAsia="pl-PL"/>
        </w:rPr>
        <w:t xml:space="preserve"> </w:t>
      </w:r>
      <w:proofErr w:type="spellStart"/>
      <w:r w:rsidRPr="00B34851">
        <w:rPr>
          <w:rFonts w:ascii="Times New Roman" w:eastAsia="Times New Roman" w:hAnsi="Times New Roman" w:cs="Times New Roman"/>
          <w:i/>
          <w:iCs/>
          <w:sz w:val="24"/>
          <w:szCs w:val="24"/>
          <w:lang w:eastAsia="pl-PL"/>
        </w:rPr>
        <w:t>Type</w:t>
      </w:r>
      <w:proofErr w:type="spellEnd"/>
      <w:r w:rsidRPr="00B34851">
        <w:rPr>
          <w:rFonts w:ascii="Times New Roman" w:eastAsia="Times New Roman" w:hAnsi="Times New Roman" w:cs="Times New Roman"/>
          <w:i/>
          <w:iCs/>
          <w:sz w:val="24"/>
          <w:szCs w:val="24"/>
          <w:lang w:eastAsia="pl-PL"/>
        </w:rPr>
        <w:t xml:space="preserve"> </w:t>
      </w:r>
      <w:proofErr w:type="spellStart"/>
      <w:r w:rsidRPr="00B34851">
        <w:rPr>
          <w:rFonts w:ascii="Times New Roman" w:eastAsia="Times New Roman" w:hAnsi="Times New Roman" w:cs="Times New Roman"/>
          <w:i/>
          <w:iCs/>
          <w:sz w:val="24"/>
          <w:szCs w:val="24"/>
          <w:lang w:eastAsia="pl-PL"/>
        </w:rPr>
        <w:t>Definition</w:t>
      </w:r>
      <w:proofErr w:type="spellEnd"/>
      <w:r w:rsidRPr="00B34851">
        <w:rPr>
          <w:rFonts w:ascii="Times New Roman" w:eastAsia="Times New Roman" w:hAnsi="Times New Roman" w:cs="Times New Roman"/>
          <w:sz w:val="24"/>
          <w:szCs w:val="24"/>
          <w:lang w:eastAsia="pl-PL"/>
        </w:rPr>
        <w:t xml:space="preserve">). Warunkiem poprawności strukturalnej jest wówczas zgodność treści dokumentu (nazwy i struktura elementów) z podaną specyfikacją DTD. </w:t>
      </w:r>
    </w:p>
    <w:p w:rsidR="00B34851" w:rsidRPr="00B34851" w:rsidRDefault="00B34851" w:rsidP="00B34851">
      <w:pPr>
        <w:spacing w:before="100" w:beforeAutospacing="1" w:after="100" w:afterAutospacing="1" w:line="240" w:lineRule="auto"/>
        <w:rPr>
          <w:rFonts w:ascii="Times New Roman" w:eastAsia="Times New Roman" w:hAnsi="Times New Roman" w:cs="Times New Roman"/>
          <w:sz w:val="24"/>
          <w:szCs w:val="24"/>
          <w:lang w:eastAsia="pl-PL"/>
        </w:rPr>
      </w:pPr>
      <w:r w:rsidRPr="00B34851">
        <w:rPr>
          <w:rFonts w:ascii="Times New Roman" w:eastAsia="Times New Roman" w:hAnsi="Times New Roman" w:cs="Times New Roman"/>
          <w:sz w:val="24"/>
          <w:szCs w:val="24"/>
          <w:lang w:eastAsia="pl-PL"/>
        </w:rPr>
        <w:t>Dokument XML, jako dokument poprawny strukturalnie powinien być wyposażony w formalny opis jego części składowych (nie jest to konieczne ale zalecane). Taki opis w dużej mierze pozwala na uzyskanie pełnej kontroli nad powstającymi w oparciu o niego, wypełnionymi treścią egzemplarzami dokumentu. Klasyfikacja dokumentów pod względem typów, ułatwia też ich przetwarzanie.</w:t>
      </w:r>
    </w:p>
    <w:p w:rsidR="000B09DD" w:rsidRPr="00B34851" w:rsidRDefault="00B34851" w:rsidP="00B34851">
      <w:pPr>
        <w:spacing w:before="100" w:beforeAutospacing="1" w:after="100" w:afterAutospacing="1" w:line="240" w:lineRule="auto"/>
        <w:rPr>
          <w:rFonts w:ascii="Times New Roman" w:eastAsia="Times New Roman" w:hAnsi="Times New Roman" w:cs="Times New Roman"/>
          <w:sz w:val="24"/>
          <w:szCs w:val="24"/>
          <w:lang w:eastAsia="pl-PL"/>
        </w:rPr>
      </w:pPr>
      <w:r w:rsidRPr="00B34851">
        <w:rPr>
          <w:rFonts w:ascii="Times New Roman" w:eastAsia="Times New Roman" w:hAnsi="Times New Roman" w:cs="Times New Roman"/>
          <w:sz w:val="24"/>
          <w:szCs w:val="24"/>
          <w:lang w:eastAsia="pl-PL"/>
        </w:rPr>
        <w:lastRenderedPageBreak/>
        <w:t>Obecnie wzorce struktur, opisujące typy dokumentów możemy definiować na dwa sposoby: używając odziedziczonego po SGML mechanizmu określanego jako DTD (</w:t>
      </w:r>
      <w:proofErr w:type="spellStart"/>
      <w:r w:rsidRPr="00B34851">
        <w:rPr>
          <w:rFonts w:ascii="Times New Roman" w:eastAsia="Times New Roman" w:hAnsi="Times New Roman" w:cs="Times New Roman"/>
          <w:i/>
          <w:iCs/>
          <w:sz w:val="24"/>
          <w:szCs w:val="24"/>
          <w:lang w:eastAsia="pl-PL"/>
        </w:rPr>
        <w:t>Document</w:t>
      </w:r>
      <w:proofErr w:type="spellEnd"/>
      <w:r w:rsidRPr="00B34851">
        <w:rPr>
          <w:rFonts w:ascii="Times New Roman" w:eastAsia="Times New Roman" w:hAnsi="Times New Roman" w:cs="Times New Roman"/>
          <w:i/>
          <w:iCs/>
          <w:sz w:val="24"/>
          <w:szCs w:val="24"/>
          <w:lang w:eastAsia="pl-PL"/>
        </w:rPr>
        <w:t xml:space="preserve"> </w:t>
      </w:r>
      <w:proofErr w:type="spellStart"/>
      <w:r w:rsidRPr="00B34851">
        <w:rPr>
          <w:rFonts w:ascii="Times New Roman" w:eastAsia="Times New Roman" w:hAnsi="Times New Roman" w:cs="Times New Roman"/>
          <w:i/>
          <w:iCs/>
          <w:sz w:val="24"/>
          <w:szCs w:val="24"/>
          <w:lang w:eastAsia="pl-PL"/>
        </w:rPr>
        <w:t>Type</w:t>
      </w:r>
      <w:proofErr w:type="spellEnd"/>
      <w:r w:rsidRPr="00B34851">
        <w:rPr>
          <w:rFonts w:ascii="Times New Roman" w:eastAsia="Times New Roman" w:hAnsi="Times New Roman" w:cs="Times New Roman"/>
          <w:i/>
          <w:iCs/>
          <w:sz w:val="24"/>
          <w:szCs w:val="24"/>
          <w:lang w:eastAsia="pl-PL"/>
        </w:rPr>
        <w:t xml:space="preserve"> </w:t>
      </w:r>
      <w:proofErr w:type="spellStart"/>
      <w:r w:rsidRPr="00B34851">
        <w:rPr>
          <w:rFonts w:ascii="Times New Roman" w:eastAsia="Times New Roman" w:hAnsi="Times New Roman" w:cs="Times New Roman"/>
          <w:i/>
          <w:iCs/>
          <w:sz w:val="24"/>
          <w:szCs w:val="24"/>
          <w:lang w:eastAsia="pl-PL"/>
        </w:rPr>
        <w:t>Definition</w:t>
      </w:r>
      <w:proofErr w:type="spellEnd"/>
      <w:r w:rsidRPr="00B34851">
        <w:rPr>
          <w:rFonts w:ascii="Times New Roman" w:eastAsia="Times New Roman" w:hAnsi="Times New Roman" w:cs="Times New Roman"/>
          <w:sz w:val="24"/>
          <w:szCs w:val="24"/>
          <w:lang w:eastAsia="pl-PL"/>
        </w:rPr>
        <w:t>) lub nowszego, rozszerzającego mo</w:t>
      </w:r>
      <w:r>
        <w:rPr>
          <w:rFonts w:ascii="Times New Roman" w:eastAsia="Times New Roman" w:hAnsi="Times New Roman" w:cs="Times New Roman"/>
          <w:sz w:val="24"/>
          <w:szCs w:val="24"/>
          <w:lang w:eastAsia="pl-PL"/>
        </w:rPr>
        <w:t xml:space="preserve">żliwości DTD zapisu XML </w:t>
      </w:r>
      <w:proofErr w:type="spellStart"/>
      <w:r>
        <w:rPr>
          <w:rFonts w:ascii="Times New Roman" w:eastAsia="Times New Roman" w:hAnsi="Times New Roman" w:cs="Times New Roman"/>
          <w:sz w:val="24"/>
          <w:szCs w:val="24"/>
          <w:lang w:eastAsia="pl-PL"/>
        </w:rPr>
        <w:t>Schema</w:t>
      </w:r>
      <w:proofErr w:type="spellEnd"/>
      <w:r w:rsidRPr="00B34851">
        <w:rPr>
          <w:rFonts w:ascii="Times New Roman" w:eastAsia="Times New Roman" w:hAnsi="Times New Roman" w:cs="Times New Roman"/>
          <w:sz w:val="24"/>
          <w:szCs w:val="24"/>
          <w:lang w:eastAsia="pl-PL"/>
        </w:rPr>
        <w:t>.</w:t>
      </w:r>
    </w:p>
    <w:p w:rsidR="00B34851" w:rsidRDefault="00B34851" w:rsidP="00B34851">
      <w:pPr>
        <w:tabs>
          <w:tab w:val="left" w:pos="993"/>
        </w:tabs>
        <w:ind w:left="720"/>
        <w:rPr>
          <w:rFonts w:asciiTheme="majorHAnsi" w:hAnsiTheme="majorHAnsi"/>
        </w:rPr>
      </w:pPr>
      <w:r>
        <w:rPr>
          <w:rFonts w:asciiTheme="majorHAnsi" w:hAnsiTheme="majorHAnsi"/>
        </w:rPr>
        <w:t xml:space="preserve">[więcej - </w:t>
      </w:r>
      <w:hyperlink r:id="rId7" w:history="1">
        <w:r w:rsidRPr="007A2ECA">
          <w:rPr>
            <w:rStyle w:val="Hipercze"/>
            <w:rFonts w:asciiTheme="majorHAnsi" w:hAnsiTheme="majorHAnsi"/>
          </w:rPr>
          <w:t>załącznik 1.pdf</w:t>
        </w:r>
      </w:hyperlink>
      <w:r>
        <w:rPr>
          <w:rFonts w:asciiTheme="majorHAnsi" w:hAnsiTheme="majorHAnsi"/>
        </w:rPr>
        <w:t>]</w:t>
      </w:r>
    </w:p>
    <w:p w:rsidR="00D946CA" w:rsidRDefault="00D946CA" w:rsidP="00B34851">
      <w:pPr>
        <w:tabs>
          <w:tab w:val="left" w:pos="993"/>
        </w:tabs>
        <w:ind w:left="720"/>
        <w:rPr>
          <w:rFonts w:asciiTheme="majorHAnsi" w:hAnsiTheme="majorHAnsi"/>
        </w:rPr>
      </w:pPr>
    </w:p>
    <w:p w:rsidR="00595212" w:rsidRDefault="00595212" w:rsidP="00757CC2">
      <w:pPr>
        <w:pStyle w:val="Akapitzlist"/>
        <w:spacing w:line="360" w:lineRule="auto"/>
        <w:ind w:left="0"/>
        <w:rPr>
          <w:rFonts w:asciiTheme="majorHAnsi" w:hAnsiTheme="majorHAnsi"/>
          <w:b/>
        </w:rPr>
      </w:pPr>
      <w:r w:rsidRPr="00595212">
        <w:rPr>
          <w:rFonts w:asciiTheme="majorHAnsi" w:hAnsiTheme="majorHAnsi"/>
          <w:b/>
        </w:rPr>
        <w:t>Narzędzia zapisywania struktury dokumentu</w:t>
      </w:r>
      <w:r>
        <w:rPr>
          <w:rFonts w:asciiTheme="majorHAnsi" w:hAnsiTheme="majorHAnsi"/>
          <w:b/>
        </w:rPr>
        <w:t xml:space="preserve"> - DTD i </w:t>
      </w:r>
      <w:proofErr w:type="spellStart"/>
      <w:r>
        <w:rPr>
          <w:rFonts w:asciiTheme="majorHAnsi" w:hAnsiTheme="majorHAnsi"/>
          <w:b/>
        </w:rPr>
        <w:t>S</w:t>
      </w:r>
      <w:r w:rsidR="00226CA9">
        <w:rPr>
          <w:rFonts w:asciiTheme="majorHAnsi" w:hAnsiTheme="majorHAnsi"/>
          <w:b/>
        </w:rPr>
        <w:t>c</w:t>
      </w:r>
      <w:r>
        <w:rPr>
          <w:rFonts w:asciiTheme="majorHAnsi" w:hAnsiTheme="majorHAnsi"/>
          <w:b/>
        </w:rPr>
        <w:t>hema</w:t>
      </w:r>
      <w:proofErr w:type="spellEnd"/>
    </w:p>
    <w:p w:rsidR="000368D0" w:rsidRPr="000368D0" w:rsidRDefault="000368D0" w:rsidP="00757CC2">
      <w:pPr>
        <w:pStyle w:val="Akapitzlist"/>
        <w:spacing w:line="360" w:lineRule="auto"/>
        <w:ind w:left="0"/>
        <w:rPr>
          <w:rFonts w:asciiTheme="majorHAnsi" w:hAnsiTheme="majorHAnsi"/>
          <w:b/>
          <w:sz w:val="32"/>
        </w:rPr>
      </w:pPr>
      <w:r w:rsidRPr="000368D0">
        <w:rPr>
          <w:rFonts w:asciiTheme="majorHAnsi" w:hAnsiTheme="majorHAnsi"/>
          <w:b/>
          <w:sz w:val="32"/>
        </w:rPr>
        <w:t>DTD</w:t>
      </w:r>
    </w:p>
    <w:p w:rsidR="004B74FB" w:rsidRPr="004B74FB" w:rsidRDefault="004B74FB" w:rsidP="00757CC2">
      <w:pPr>
        <w:pStyle w:val="Akapitzlist"/>
        <w:spacing w:line="360" w:lineRule="auto"/>
        <w:ind w:left="0"/>
        <w:rPr>
          <w:rFonts w:asciiTheme="majorHAnsi" w:hAnsiTheme="majorHAnsi"/>
        </w:rPr>
      </w:pPr>
      <w:r>
        <w:rPr>
          <w:rFonts w:asciiTheme="majorHAnsi" w:hAnsiTheme="majorHAnsi"/>
        </w:rPr>
        <w:t>Deklaracja elementu DTD:</w:t>
      </w:r>
    </w:p>
    <w:p w:rsidR="00757CC2" w:rsidRPr="00757CC2" w:rsidRDefault="00757CC2" w:rsidP="00757CC2">
      <w:pPr>
        <w:pStyle w:val="Akapitzlist"/>
        <w:ind w:left="0"/>
        <w:rPr>
          <w:rFonts w:asciiTheme="majorHAnsi" w:hAnsiTheme="majorHAnsi"/>
        </w:rPr>
      </w:pPr>
      <w:r w:rsidRPr="00757CC2">
        <w:rPr>
          <w:rFonts w:asciiTheme="majorHAnsi" w:hAnsiTheme="majorHAnsi"/>
          <w:lang w:val="fi-FI"/>
        </w:rPr>
        <w:t>DTD opisuje formalną strukturę dokumentu, definiuje</w:t>
      </w:r>
    </w:p>
    <w:p w:rsidR="00000000" w:rsidRPr="00757CC2" w:rsidRDefault="00AE4C97" w:rsidP="00757CC2">
      <w:pPr>
        <w:pStyle w:val="Akapitzlist"/>
        <w:numPr>
          <w:ilvl w:val="0"/>
          <w:numId w:val="5"/>
        </w:numPr>
        <w:rPr>
          <w:rFonts w:asciiTheme="majorHAnsi" w:hAnsiTheme="majorHAnsi"/>
        </w:rPr>
      </w:pPr>
      <w:r w:rsidRPr="00757CC2">
        <w:rPr>
          <w:rFonts w:asciiTheme="majorHAnsi" w:hAnsiTheme="majorHAnsi"/>
          <w:lang w:val="fi-FI"/>
        </w:rPr>
        <w:t>elementy - ich nazwy, miejsce wystąpienia, typy danych elementów, liczbę wystąpień elementów,</w:t>
      </w:r>
    </w:p>
    <w:p w:rsidR="00000000" w:rsidRPr="00757CC2" w:rsidRDefault="00AE4C97" w:rsidP="00757CC2">
      <w:pPr>
        <w:pStyle w:val="Akapitzlist"/>
        <w:numPr>
          <w:ilvl w:val="0"/>
          <w:numId w:val="5"/>
        </w:numPr>
        <w:rPr>
          <w:rFonts w:asciiTheme="majorHAnsi" w:hAnsiTheme="majorHAnsi"/>
        </w:rPr>
      </w:pPr>
      <w:r w:rsidRPr="00757CC2">
        <w:rPr>
          <w:rFonts w:asciiTheme="majorHAnsi" w:hAnsiTheme="majorHAnsi"/>
          <w:lang w:val="fi-FI"/>
        </w:rPr>
        <w:t xml:space="preserve">atrybuty - informacje, czy atrybuty są </w:t>
      </w:r>
      <w:r w:rsidRPr="00757CC2">
        <w:rPr>
          <w:rFonts w:asciiTheme="majorHAnsi" w:hAnsiTheme="majorHAnsi"/>
          <w:lang w:val="fi-FI"/>
        </w:rPr>
        <w:t>wymagane, jakie są wartości domyślne, w jakich elementach występują</w:t>
      </w:r>
    </w:p>
    <w:p w:rsidR="00757CC2" w:rsidRDefault="00757CC2" w:rsidP="00757CC2">
      <w:pPr>
        <w:pStyle w:val="Akapitzlist"/>
        <w:ind w:left="0"/>
        <w:rPr>
          <w:rFonts w:asciiTheme="majorHAnsi" w:hAnsiTheme="majorHAnsi"/>
          <w:lang w:val="fi-FI"/>
        </w:rPr>
      </w:pPr>
      <w:r w:rsidRPr="00757CC2">
        <w:rPr>
          <w:rFonts w:asciiTheme="majorHAnsi" w:hAnsiTheme="majorHAnsi"/>
          <w:lang w:val="fi-FI"/>
        </w:rPr>
        <w:t>Definicje DTD mogą być umieszczone w samym dokumencie XML (</w:t>
      </w:r>
      <w:r w:rsidRPr="00757CC2">
        <w:rPr>
          <w:rFonts w:asciiTheme="majorHAnsi" w:hAnsiTheme="majorHAnsi"/>
          <w:bCs/>
          <w:lang w:val="fi-FI"/>
        </w:rPr>
        <w:t>wewnętrzne DTD</w:t>
      </w:r>
      <w:r w:rsidRPr="00757CC2">
        <w:rPr>
          <w:rFonts w:asciiTheme="majorHAnsi" w:hAnsiTheme="majorHAnsi"/>
          <w:lang w:val="fi-FI"/>
        </w:rPr>
        <w:t>) lub w osobnym pliku (</w:t>
      </w:r>
      <w:r w:rsidRPr="00757CC2">
        <w:rPr>
          <w:rFonts w:asciiTheme="majorHAnsi" w:hAnsiTheme="majorHAnsi"/>
          <w:bCs/>
          <w:lang w:val="fi-FI"/>
        </w:rPr>
        <w:t>DTD zewnętrzne</w:t>
      </w:r>
      <w:r w:rsidRPr="00757CC2">
        <w:rPr>
          <w:rFonts w:asciiTheme="majorHAnsi" w:hAnsiTheme="majorHAnsi"/>
          <w:lang w:val="fi-FI"/>
        </w:rPr>
        <w:t>)</w:t>
      </w:r>
    </w:p>
    <w:p w:rsidR="00855DD8" w:rsidRPr="00855DD8" w:rsidRDefault="00855DD8" w:rsidP="00855DD8">
      <w:pPr>
        <w:pStyle w:val="Akapitzlist"/>
        <w:ind w:left="0"/>
        <w:rPr>
          <w:rFonts w:asciiTheme="majorHAnsi" w:hAnsiTheme="majorHAnsi"/>
        </w:rPr>
      </w:pPr>
      <w:r w:rsidRPr="00855DD8">
        <w:rPr>
          <w:rFonts w:asciiTheme="majorHAnsi" w:hAnsiTheme="majorHAnsi"/>
          <w:lang w:val="fi-FI"/>
        </w:rPr>
        <w:t>Składa się ze:</w:t>
      </w:r>
    </w:p>
    <w:p w:rsidR="00000000" w:rsidRPr="00855DD8" w:rsidRDefault="00AE4C97" w:rsidP="00855DD8">
      <w:pPr>
        <w:pStyle w:val="Akapitzlist"/>
        <w:numPr>
          <w:ilvl w:val="0"/>
          <w:numId w:val="6"/>
        </w:numPr>
        <w:rPr>
          <w:rFonts w:asciiTheme="majorHAnsi" w:hAnsiTheme="majorHAnsi"/>
        </w:rPr>
      </w:pPr>
      <w:r w:rsidRPr="00855DD8">
        <w:rPr>
          <w:rFonts w:asciiTheme="majorHAnsi" w:hAnsiTheme="majorHAnsi"/>
          <w:lang w:val="fi-FI"/>
        </w:rPr>
        <w:t>słowa kluczowego ELEMENT,</w:t>
      </w:r>
    </w:p>
    <w:p w:rsidR="00000000" w:rsidRPr="00855DD8" w:rsidRDefault="00AE4C97" w:rsidP="00855DD8">
      <w:pPr>
        <w:pStyle w:val="Akapitzlist"/>
        <w:numPr>
          <w:ilvl w:val="0"/>
          <w:numId w:val="6"/>
        </w:numPr>
        <w:rPr>
          <w:rFonts w:asciiTheme="majorHAnsi" w:hAnsiTheme="majorHAnsi"/>
        </w:rPr>
      </w:pPr>
      <w:r w:rsidRPr="00855DD8">
        <w:rPr>
          <w:rFonts w:asciiTheme="majorHAnsi" w:hAnsiTheme="majorHAnsi"/>
          <w:lang w:val="fi-FI"/>
        </w:rPr>
        <w:t>nazwy danego elementu (np wydzial</w:t>
      </w:r>
      <w:r w:rsidRPr="00855DD8">
        <w:rPr>
          <w:rFonts w:asciiTheme="majorHAnsi" w:hAnsiTheme="majorHAnsi"/>
          <w:lang w:val="fi-FI"/>
        </w:rPr>
        <w:t xml:space="preserve"> w przykladzie),</w:t>
      </w:r>
    </w:p>
    <w:p w:rsidR="00000000" w:rsidRPr="00855DD8" w:rsidRDefault="00AE4C97" w:rsidP="00855DD8">
      <w:pPr>
        <w:pStyle w:val="Akapitzlist"/>
        <w:numPr>
          <w:ilvl w:val="0"/>
          <w:numId w:val="6"/>
        </w:numPr>
        <w:rPr>
          <w:rFonts w:asciiTheme="majorHAnsi" w:hAnsiTheme="majorHAnsi"/>
        </w:rPr>
      </w:pPr>
      <w:r w:rsidRPr="00855DD8">
        <w:rPr>
          <w:rFonts w:asciiTheme="majorHAnsi" w:hAnsiTheme="majorHAnsi"/>
          <w:lang w:val="fi-FI"/>
        </w:rPr>
        <w:t>opisu zawartości.</w:t>
      </w:r>
    </w:p>
    <w:p w:rsidR="00855DD8" w:rsidRPr="00855DD8" w:rsidRDefault="00855DD8" w:rsidP="00855DD8">
      <w:pPr>
        <w:pStyle w:val="Akapitzlist"/>
        <w:ind w:left="0"/>
        <w:rPr>
          <w:rFonts w:asciiTheme="majorHAnsi" w:hAnsiTheme="majorHAnsi"/>
        </w:rPr>
      </w:pPr>
      <w:r w:rsidRPr="00855DD8">
        <w:rPr>
          <w:rFonts w:asciiTheme="majorHAnsi" w:hAnsiTheme="majorHAnsi"/>
          <w:lang w:val="fi-FI"/>
        </w:rPr>
        <w:t>Uwaga: Element może być zadeklarowany tylko raz, nazwa musi zaczynać się od litery, znaku podkreślenia lub dwukropka, dalej może zawierać także cyfry, kropki, myślniki.</w:t>
      </w:r>
    </w:p>
    <w:p w:rsidR="00855DD8" w:rsidRPr="00855DD8" w:rsidRDefault="00855DD8" w:rsidP="00855DD8">
      <w:pPr>
        <w:pStyle w:val="Akapitzlist"/>
        <w:ind w:left="0"/>
        <w:rPr>
          <w:rFonts w:asciiTheme="majorHAnsi" w:hAnsiTheme="majorHAnsi"/>
        </w:rPr>
      </w:pPr>
      <w:r w:rsidRPr="00855DD8">
        <w:rPr>
          <w:rFonts w:asciiTheme="majorHAnsi" w:hAnsiTheme="majorHAnsi"/>
          <w:lang w:val="fi-FI"/>
        </w:rPr>
        <w:t>&lt;!ELEMENT nazwa (model_zawartości)&gt;</w:t>
      </w:r>
    </w:p>
    <w:p w:rsidR="00757CC2" w:rsidRDefault="00757CC2" w:rsidP="00757CC2">
      <w:pPr>
        <w:pStyle w:val="Akapitzlist"/>
        <w:ind w:left="0"/>
        <w:rPr>
          <w:rFonts w:asciiTheme="majorHAnsi" w:hAnsiTheme="majorHAnsi"/>
        </w:rPr>
      </w:pPr>
    </w:p>
    <w:p w:rsidR="0085560D" w:rsidRDefault="0085560D" w:rsidP="00757CC2">
      <w:pPr>
        <w:pStyle w:val="Akapitzlist"/>
        <w:ind w:left="0"/>
        <w:rPr>
          <w:rFonts w:asciiTheme="majorHAnsi" w:hAnsiTheme="majorHAnsi"/>
        </w:rPr>
      </w:pPr>
      <w:r>
        <w:rPr>
          <w:rFonts w:asciiTheme="majorHAnsi" w:hAnsiTheme="majorHAnsi"/>
        </w:rPr>
        <w:t>Opis zawartości:</w:t>
      </w:r>
    </w:p>
    <w:p w:rsidR="00192382" w:rsidRPr="00192382" w:rsidRDefault="00192382" w:rsidP="00192382">
      <w:pPr>
        <w:pStyle w:val="Akapitzlist"/>
        <w:ind w:left="0"/>
        <w:rPr>
          <w:rFonts w:asciiTheme="majorHAnsi" w:hAnsiTheme="majorHAnsi"/>
        </w:rPr>
      </w:pPr>
      <w:r w:rsidRPr="00192382">
        <w:rPr>
          <w:rFonts w:asciiTheme="majorHAnsi" w:hAnsiTheme="majorHAnsi"/>
          <w:lang w:val="fi-FI"/>
        </w:rPr>
        <w:t>W ramach opisu zawartości można użyć:</w:t>
      </w:r>
    </w:p>
    <w:p w:rsidR="00000000" w:rsidRPr="00192382" w:rsidRDefault="00AE4C97" w:rsidP="00192382">
      <w:pPr>
        <w:pStyle w:val="Akapitzlist"/>
        <w:numPr>
          <w:ilvl w:val="0"/>
          <w:numId w:val="7"/>
        </w:numPr>
        <w:rPr>
          <w:rFonts w:asciiTheme="majorHAnsi" w:hAnsiTheme="majorHAnsi"/>
        </w:rPr>
      </w:pPr>
      <w:r w:rsidRPr="00192382">
        <w:rPr>
          <w:rFonts w:asciiTheme="majorHAnsi" w:hAnsiTheme="majorHAnsi"/>
          <w:lang w:val="fi-FI"/>
        </w:rPr>
        <w:t>(#PCDATA) - oznacza dowolną zawartość tekstową,</w:t>
      </w:r>
    </w:p>
    <w:p w:rsidR="00000000" w:rsidRPr="00192382" w:rsidRDefault="00AE4C97" w:rsidP="00192382">
      <w:pPr>
        <w:pStyle w:val="Akapitzlist"/>
        <w:numPr>
          <w:ilvl w:val="0"/>
          <w:numId w:val="7"/>
        </w:numPr>
        <w:rPr>
          <w:rFonts w:asciiTheme="majorHAnsi" w:hAnsiTheme="majorHAnsi"/>
        </w:rPr>
      </w:pPr>
      <w:r w:rsidRPr="00192382">
        <w:rPr>
          <w:rFonts w:asciiTheme="majorHAnsi" w:hAnsiTheme="majorHAnsi"/>
          <w:lang w:val="fi-FI"/>
        </w:rPr>
        <w:t>EMPTY - oznacza pusty element (pozbawiony treści)</w:t>
      </w:r>
    </w:p>
    <w:p w:rsidR="00000000" w:rsidRPr="00192382" w:rsidRDefault="00AE4C97" w:rsidP="00192382">
      <w:pPr>
        <w:pStyle w:val="Akapitzlist"/>
        <w:numPr>
          <w:ilvl w:val="0"/>
          <w:numId w:val="7"/>
        </w:numPr>
        <w:rPr>
          <w:rFonts w:asciiTheme="majorHAnsi" w:hAnsiTheme="majorHAnsi"/>
        </w:rPr>
      </w:pPr>
      <w:r w:rsidRPr="00192382">
        <w:rPr>
          <w:rFonts w:asciiTheme="majorHAnsi" w:hAnsiTheme="majorHAnsi"/>
          <w:lang w:val="fi-FI"/>
        </w:rPr>
        <w:t>ANY - element może zawierać dowolne wartości, należy używać rozważnie!</w:t>
      </w:r>
    </w:p>
    <w:p w:rsidR="00192382" w:rsidRPr="00757CC2" w:rsidRDefault="00192382" w:rsidP="00757CC2">
      <w:pPr>
        <w:pStyle w:val="Akapitzlist"/>
        <w:ind w:left="0"/>
        <w:rPr>
          <w:rFonts w:asciiTheme="majorHAnsi" w:hAnsiTheme="majorHAnsi"/>
        </w:rPr>
      </w:pPr>
    </w:p>
    <w:p w:rsidR="00EC6846" w:rsidRDefault="005F6843" w:rsidP="00595212">
      <w:pPr>
        <w:pStyle w:val="Akapitzlist"/>
        <w:ind w:left="0"/>
        <w:rPr>
          <w:rFonts w:asciiTheme="majorHAnsi" w:hAnsiTheme="majorHAnsi"/>
        </w:rPr>
      </w:pPr>
      <w:r>
        <w:rPr>
          <w:rFonts w:asciiTheme="majorHAnsi" w:hAnsiTheme="majorHAnsi"/>
        </w:rPr>
        <w:t xml:space="preserve">Deklarowanie </w:t>
      </w:r>
      <w:proofErr w:type="spellStart"/>
      <w:r>
        <w:rPr>
          <w:rFonts w:asciiTheme="majorHAnsi" w:hAnsiTheme="majorHAnsi"/>
        </w:rPr>
        <w:t>podelementów</w:t>
      </w:r>
      <w:proofErr w:type="spellEnd"/>
      <w:r>
        <w:rPr>
          <w:rFonts w:asciiTheme="majorHAnsi" w:hAnsiTheme="majorHAnsi"/>
        </w:rPr>
        <w:t>:</w:t>
      </w:r>
    </w:p>
    <w:p w:rsidR="008E5A41" w:rsidRPr="008E5A41" w:rsidRDefault="008E5A41" w:rsidP="008E5A41">
      <w:pPr>
        <w:pStyle w:val="Akapitzlist"/>
        <w:ind w:left="0"/>
        <w:rPr>
          <w:rFonts w:asciiTheme="majorHAnsi" w:hAnsiTheme="majorHAnsi"/>
        </w:rPr>
      </w:pPr>
      <w:r w:rsidRPr="008E5A41">
        <w:rPr>
          <w:rFonts w:asciiTheme="majorHAnsi" w:hAnsiTheme="majorHAnsi"/>
          <w:lang w:val="fi-FI"/>
        </w:rPr>
        <w:t>Do deklarowania podelementów może być zastosowany model</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sekwencyjny - istotna jest kolejność!,</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wyboru,</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połączenie sekwencji i wyboru</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Dopuszczalne wskaźniki liczby wystąpień:</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 - zero lub jedno wystąpienie,</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 - dowolna liczba wystąpień,</w:t>
      </w:r>
    </w:p>
    <w:p w:rsidR="00000000" w:rsidRPr="008E5A41" w:rsidRDefault="00AE4C97" w:rsidP="008E5A41">
      <w:pPr>
        <w:pStyle w:val="Akapitzlist"/>
        <w:numPr>
          <w:ilvl w:val="0"/>
          <w:numId w:val="8"/>
        </w:numPr>
        <w:rPr>
          <w:rFonts w:asciiTheme="majorHAnsi" w:hAnsiTheme="majorHAnsi"/>
        </w:rPr>
      </w:pPr>
      <w:r w:rsidRPr="008E5A41">
        <w:rPr>
          <w:rFonts w:asciiTheme="majorHAnsi" w:hAnsiTheme="majorHAnsi"/>
          <w:lang w:val="fi-FI"/>
        </w:rPr>
        <w:t>+ liczba wystąpień większa od zera,</w:t>
      </w:r>
    </w:p>
    <w:p w:rsidR="005F6843" w:rsidRDefault="005F6843" w:rsidP="00595212">
      <w:pPr>
        <w:pStyle w:val="Akapitzlist"/>
        <w:ind w:left="0"/>
        <w:rPr>
          <w:rFonts w:asciiTheme="majorHAnsi" w:hAnsiTheme="majorHAnsi"/>
        </w:rPr>
      </w:pPr>
    </w:p>
    <w:p w:rsidR="00E24D0D" w:rsidRDefault="00E24D0D" w:rsidP="00595212">
      <w:pPr>
        <w:pStyle w:val="Akapitzlist"/>
        <w:ind w:left="0"/>
        <w:rPr>
          <w:rFonts w:asciiTheme="majorHAnsi" w:hAnsiTheme="majorHAnsi"/>
        </w:rPr>
      </w:pPr>
      <w:r>
        <w:rPr>
          <w:rFonts w:asciiTheme="majorHAnsi" w:hAnsiTheme="majorHAnsi"/>
        </w:rPr>
        <w:t>Atrybuty:</w:t>
      </w:r>
    </w:p>
    <w:p w:rsidR="00E24D0D" w:rsidRPr="00E24D0D" w:rsidRDefault="00E24D0D" w:rsidP="00E24D0D">
      <w:pPr>
        <w:pStyle w:val="Akapitzlist"/>
        <w:ind w:left="0"/>
        <w:rPr>
          <w:rFonts w:asciiTheme="majorHAnsi" w:hAnsiTheme="majorHAnsi"/>
        </w:rPr>
      </w:pPr>
      <w:r w:rsidRPr="00E24D0D">
        <w:rPr>
          <w:rFonts w:asciiTheme="majorHAnsi" w:hAnsiTheme="majorHAnsi"/>
          <w:lang w:val="fi-FI"/>
        </w:rPr>
        <w:t xml:space="preserve">Atrybuty służą do umieszczania dodatkowej informacji w elemencie. Sa definiowane w deklaracji listy atrybutów, która jest identyfikowana przez słowo kluczowe </w:t>
      </w:r>
      <w:r w:rsidRPr="00E24D0D">
        <w:rPr>
          <w:rFonts w:asciiTheme="majorHAnsi" w:hAnsiTheme="majorHAnsi"/>
          <w:b/>
          <w:bCs/>
          <w:lang w:val="fi-FI"/>
        </w:rPr>
        <w:t>ATTLIST.</w:t>
      </w:r>
      <w:r w:rsidRPr="00E24D0D">
        <w:rPr>
          <w:rFonts w:asciiTheme="majorHAnsi" w:hAnsiTheme="majorHAnsi"/>
          <w:lang w:val="fi-FI"/>
        </w:rPr>
        <w:t xml:space="preserve"> Po słowie </w:t>
      </w:r>
      <w:r w:rsidRPr="00E24D0D">
        <w:rPr>
          <w:rFonts w:asciiTheme="majorHAnsi" w:hAnsiTheme="majorHAnsi"/>
          <w:lang w:val="fi-FI"/>
        </w:rPr>
        <w:lastRenderedPageBreak/>
        <w:t>kluczowym jest nazwa elementu, następnie nazwa atrybutu, typ, wartość domyślna lub określenie konieczności wystąpień.</w:t>
      </w:r>
    </w:p>
    <w:p w:rsidR="00E24D0D" w:rsidRPr="00E24D0D" w:rsidRDefault="00E24D0D" w:rsidP="00E24D0D">
      <w:pPr>
        <w:pStyle w:val="Akapitzlist"/>
        <w:ind w:left="0"/>
        <w:rPr>
          <w:rFonts w:asciiTheme="majorHAnsi" w:hAnsiTheme="majorHAnsi"/>
        </w:rPr>
      </w:pPr>
      <w:r w:rsidRPr="00E24D0D">
        <w:rPr>
          <w:rFonts w:asciiTheme="majorHAnsi" w:hAnsiTheme="majorHAnsi"/>
          <w:lang w:val="fi-FI"/>
        </w:rPr>
        <w:t>Wartośc domyślna zostaje automatycznie przyjęta, jeżeli inna wartośc nie jest podana. Pozostałe możliwości:</w:t>
      </w:r>
    </w:p>
    <w:p w:rsidR="00000000" w:rsidRPr="00E24D0D" w:rsidRDefault="00AE4C97" w:rsidP="00E24D0D">
      <w:pPr>
        <w:pStyle w:val="Akapitzlist"/>
        <w:numPr>
          <w:ilvl w:val="0"/>
          <w:numId w:val="9"/>
        </w:numPr>
        <w:rPr>
          <w:rFonts w:asciiTheme="majorHAnsi" w:hAnsiTheme="majorHAnsi"/>
        </w:rPr>
      </w:pPr>
      <w:r w:rsidRPr="00E24D0D">
        <w:rPr>
          <w:rFonts w:asciiTheme="majorHAnsi" w:hAnsiTheme="majorHAnsi"/>
          <w:lang w:val="fi-FI"/>
        </w:rPr>
        <w:t>#REQUIRED - atrybut jest obowiązkowy, bez określania wartości,</w:t>
      </w:r>
    </w:p>
    <w:p w:rsidR="00000000" w:rsidRPr="00E24D0D" w:rsidRDefault="00AE4C97" w:rsidP="00E24D0D">
      <w:pPr>
        <w:pStyle w:val="Akapitzlist"/>
        <w:numPr>
          <w:ilvl w:val="0"/>
          <w:numId w:val="9"/>
        </w:numPr>
        <w:rPr>
          <w:rFonts w:asciiTheme="majorHAnsi" w:hAnsiTheme="majorHAnsi"/>
        </w:rPr>
      </w:pPr>
      <w:r w:rsidRPr="00E24D0D">
        <w:rPr>
          <w:rFonts w:asciiTheme="majorHAnsi" w:hAnsiTheme="majorHAnsi"/>
          <w:lang w:val="fi-FI"/>
        </w:rPr>
        <w:t>#IMPLIED - atrybut jest opcjonalny,</w:t>
      </w:r>
    </w:p>
    <w:p w:rsidR="00000000" w:rsidRPr="00E24D0D" w:rsidRDefault="00AE4C97" w:rsidP="00E24D0D">
      <w:pPr>
        <w:pStyle w:val="Akapitzlist"/>
        <w:numPr>
          <w:ilvl w:val="0"/>
          <w:numId w:val="9"/>
        </w:numPr>
        <w:rPr>
          <w:rFonts w:asciiTheme="majorHAnsi" w:hAnsiTheme="majorHAnsi"/>
        </w:rPr>
      </w:pPr>
      <w:r w:rsidRPr="00E24D0D">
        <w:rPr>
          <w:rFonts w:asciiTheme="majorHAnsi" w:hAnsiTheme="majorHAnsi"/>
          <w:lang w:val="fi-FI"/>
        </w:rPr>
        <w:t>#FIXED ”wartość ” wartość ustalona</w:t>
      </w:r>
    </w:p>
    <w:p w:rsidR="00E24D0D" w:rsidRDefault="00E24D0D" w:rsidP="00595212">
      <w:pPr>
        <w:pStyle w:val="Akapitzlist"/>
        <w:ind w:left="0"/>
        <w:rPr>
          <w:rFonts w:asciiTheme="majorHAnsi" w:hAnsiTheme="majorHAnsi"/>
        </w:rPr>
      </w:pPr>
    </w:p>
    <w:p w:rsidR="00E24D0D" w:rsidRDefault="00E24D0D" w:rsidP="00595212">
      <w:pPr>
        <w:pStyle w:val="Akapitzlist"/>
        <w:ind w:left="0"/>
        <w:rPr>
          <w:rFonts w:asciiTheme="majorHAnsi" w:hAnsiTheme="majorHAnsi"/>
        </w:rPr>
      </w:pPr>
      <w:r>
        <w:rPr>
          <w:rFonts w:asciiTheme="majorHAnsi" w:hAnsiTheme="majorHAnsi"/>
        </w:rPr>
        <w:t>Typy atrybutów:</w:t>
      </w:r>
    </w:p>
    <w:p w:rsidR="00000000" w:rsidRPr="00E24D0D" w:rsidRDefault="00AE4C97" w:rsidP="00E24D0D">
      <w:pPr>
        <w:pStyle w:val="Akapitzlist"/>
        <w:numPr>
          <w:ilvl w:val="0"/>
          <w:numId w:val="10"/>
        </w:numPr>
        <w:rPr>
          <w:rFonts w:asciiTheme="majorHAnsi" w:hAnsiTheme="majorHAnsi"/>
        </w:rPr>
      </w:pPr>
      <w:r w:rsidRPr="00E24D0D">
        <w:rPr>
          <w:rFonts w:asciiTheme="majorHAnsi" w:hAnsiTheme="majorHAnsi"/>
          <w:lang w:val="fi-FI"/>
        </w:rPr>
        <w:t>CDATA</w:t>
      </w:r>
      <w:r w:rsidRPr="00E24D0D">
        <w:rPr>
          <w:rFonts w:asciiTheme="majorHAnsi" w:hAnsiTheme="majorHAnsi"/>
          <w:lang w:val="fi-FI"/>
        </w:rPr>
        <w:t xml:space="preserve"> - łańcuch znaków,</w:t>
      </w:r>
    </w:p>
    <w:p w:rsidR="00000000" w:rsidRPr="00E24D0D" w:rsidRDefault="00AE4C97" w:rsidP="00E24D0D">
      <w:pPr>
        <w:pStyle w:val="Akapitzlist"/>
        <w:numPr>
          <w:ilvl w:val="0"/>
          <w:numId w:val="10"/>
        </w:numPr>
        <w:rPr>
          <w:rFonts w:asciiTheme="majorHAnsi" w:hAnsiTheme="majorHAnsi"/>
        </w:rPr>
      </w:pPr>
      <w:r w:rsidRPr="00E24D0D">
        <w:rPr>
          <w:rFonts w:asciiTheme="majorHAnsi" w:hAnsiTheme="majorHAnsi"/>
          <w:lang w:val="fi-FI"/>
        </w:rPr>
        <w:t>NMTOKEN - pojedyńcze słowo, może zawierać symbole takie jak nazwa, nie może zawierać białych znaków (spacji, tabulacji itd),</w:t>
      </w:r>
    </w:p>
    <w:p w:rsidR="00000000" w:rsidRPr="00E24D0D" w:rsidRDefault="00AE4C97" w:rsidP="00E24D0D">
      <w:pPr>
        <w:pStyle w:val="Akapitzlist"/>
        <w:numPr>
          <w:ilvl w:val="0"/>
          <w:numId w:val="10"/>
        </w:numPr>
        <w:rPr>
          <w:rFonts w:asciiTheme="majorHAnsi" w:hAnsiTheme="majorHAnsi"/>
        </w:rPr>
      </w:pPr>
      <w:r w:rsidRPr="00E24D0D">
        <w:rPr>
          <w:rFonts w:asciiTheme="majorHAnsi" w:hAnsiTheme="majorHAnsi"/>
          <w:lang w:val="fi-FI"/>
        </w:rPr>
        <w:t>NMTOKENS - lista słów pooddzielanych znakami spacji</w:t>
      </w:r>
    </w:p>
    <w:p w:rsidR="00000000" w:rsidRPr="00E24D0D" w:rsidRDefault="00AE4C97" w:rsidP="00E24D0D">
      <w:pPr>
        <w:pStyle w:val="Akapitzlist"/>
        <w:numPr>
          <w:ilvl w:val="0"/>
          <w:numId w:val="10"/>
        </w:numPr>
        <w:rPr>
          <w:rFonts w:asciiTheme="majorHAnsi" w:hAnsiTheme="majorHAnsi"/>
        </w:rPr>
      </w:pPr>
      <w:r w:rsidRPr="00E24D0D">
        <w:rPr>
          <w:rFonts w:asciiTheme="majorHAnsi" w:hAnsiTheme="majorHAnsi"/>
          <w:lang w:val="fi-FI"/>
        </w:rPr>
        <w:t>ENTITY - jednostka (encja) - np. plik, tekst itd.</w:t>
      </w:r>
    </w:p>
    <w:p w:rsidR="00000000" w:rsidRPr="00E24D0D" w:rsidRDefault="00AE4C97" w:rsidP="00E24D0D">
      <w:pPr>
        <w:pStyle w:val="Akapitzlist"/>
        <w:numPr>
          <w:ilvl w:val="0"/>
          <w:numId w:val="10"/>
        </w:numPr>
        <w:rPr>
          <w:rFonts w:asciiTheme="majorHAnsi" w:hAnsiTheme="majorHAnsi"/>
        </w:rPr>
      </w:pPr>
      <w:r w:rsidRPr="00E24D0D">
        <w:rPr>
          <w:rFonts w:asciiTheme="majorHAnsi" w:hAnsiTheme="majorHAnsi"/>
          <w:lang w:val="fi-FI"/>
        </w:rPr>
        <w:t>ENTITI</w:t>
      </w:r>
      <w:r w:rsidRPr="00E24D0D">
        <w:rPr>
          <w:rFonts w:asciiTheme="majorHAnsi" w:hAnsiTheme="majorHAnsi"/>
          <w:lang w:val="fi-FI"/>
        </w:rPr>
        <w:t>ES - lista jednostek oddzielonych spacjami,</w:t>
      </w:r>
    </w:p>
    <w:p w:rsidR="00000000" w:rsidRPr="00E24D0D" w:rsidRDefault="00AE4C97" w:rsidP="00E24D0D">
      <w:pPr>
        <w:pStyle w:val="Akapitzlist"/>
        <w:numPr>
          <w:ilvl w:val="0"/>
          <w:numId w:val="10"/>
        </w:numPr>
        <w:rPr>
          <w:rFonts w:asciiTheme="majorHAnsi" w:hAnsiTheme="majorHAnsi"/>
        </w:rPr>
      </w:pPr>
      <w:r w:rsidRPr="00E24D0D">
        <w:rPr>
          <w:rFonts w:asciiTheme="majorHAnsi" w:hAnsiTheme="majorHAnsi"/>
          <w:lang w:val="fi-FI"/>
        </w:rPr>
        <w:t>ID - identyfikator, do którego można się odwołać przez IDREF w innym atrybucie, dla danego elementu może być tylko jeden atrybut typu ID,</w:t>
      </w:r>
    </w:p>
    <w:p w:rsidR="00000000" w:rsidRPr="00EB5EE8" w:rsidRDefault="00AE4C97" w:rsidP="00EB5EE8">
      <w:pPr>
        <w:pStyle w:val="Akapitzlist"/>
        <w:numPr>
          <w:ilvl w:val="0"/>
          <w:numId w:val="10"/>
        </w:numPr>
        <w:rPr>
          <w:rFonts w:asciiTheme="majorHAnsi" w:hAnsiTheme="majorHAnsi"/>
        </w:rPr>
      </w:pPr>
      <w:r w:rsidRPr="00EB5EE8">
        <w:rPr>
          <w:rFonts w:asciiTheme="majorHAnsi" w:hAnsiTheme="majorHAnsi"/>
          <w:lang w:val="fi-FI"/>
        </w:rPr>
        <w:t xml:space="preserve">IDREF - wskaźnik umożliwiający odwołanie </w:t>
      </w:r>
      <w:r w:rsidRPr="00EB5EE8">
        <w:rPr>
          <w:rFonts w:asciiTheme="majorHAnsi" w:hAnsiTheme="majorHAnsi"/>
          <w:lang w:val="fi-FI"/>
        </w:rPr>
        <w:t>do innego elementu, wartośc atrybutu musi odpowiadać wartości ID w innym elemencie danego dokumentu,</w:t>
      </w:r>
    </w:p>
    <w:p w:rsidR="00000000" w:rsidRPr="00EB5EE8" w:rsidRDefault="00AE4C97" w:rsidP="00EB5EE8">
      <w:pPr>
        <w:pStyle w:val="Akapitzlist"/>
        <w:numPr>
          <w:ilvl w:val="0"/>
          <w:numId w:val="10"/>
        </w:numPr>
        <w:rPr>
          <w:rFonts w:asciiTheme="majorHAnsi" w:hAnsiTheme="majorHAnsi"/>
        </w:rPr>
      </w:pPr>
      <w:r w:rsidRPr="00EB5EE8">
        <w:rPr>
          <w:rFonts w:asciiTheme="majorHAnsi" w:hAnsiTheme="majorHAnsi"/>
          <w:lang w:val="fi-FI"/>
        </w:rPr>
        <w:t>IDREFS - lista odsyłaczy typu IDREF oddzielonych spacjami,</w:t>
      </w:r>
    </w:p>
    <w:p w:rsidR="00000000" w:rsidRPr="00EB5EE8" w:rsidRDefault="00AE4C97" w:rsidP="00EB5EE8">
      <w:pPr>
        <w:pStyle w:val="Akapitzlist"/>
        <w:numPr>
          <w:ilvl w:val="0"/>
          <w:numId w:val="10"/>
        </w:numPr>
        <w:rPr>
          <w:rFonts w:asciiTheme="majorHAnsi" w:hAnsiTheme="majorHAnsi"/>
        </w:rPr>
      </w:pPr>
      <w:r w:rsidRPr="00EB5EE8">
        <w:rPr>
          <w:rFonts w:asciiTheme="majorHAnsi" w:hAnsiTheme="majorHAnsi"/>
          <w:lang w:val="fi-FI"/>
        </w:rPr>
        <w:t xml:space="preserve"> wyliczeniowy - atrybut przyjmuje jedną z wymienionych wartości, lista jest umieszczona w nawi</w:t>
      </w:r>
      <w:r w:rsidRPr="00EB5EE8">
        <w:rPr>
          <w:rFonts w:asciiTheme="majorHAnsi" w:hAnsiTheme="majorHAnsi"/>
          <w:lang w:val="fi-FI"/>
        </w:rPr>
        <w:t>asach okrągłych, elementy oddzielone znakiem |</w:t>
      </w:r>
    </w:p>
    <w:p w:rsidR="00EB5EE8" w:rsidRPr="00EB5EE8" w:rsidRDefault="00EB5EE8" w:rsidP="00EB5EE8">
      <w:pPr>
        <w:pStyle w:val="Akapitzlist"/>
        <w:ind w:left="0"/>
        <w:rPr>
          <w:rFonts w:asciiTheme="majorHAnsi" w:hAnsiTheme="majorHAnsi"/>
        </w:rPr>
      </w:pPr>
      <w:r w:rsidRPr="00EB5EE8">
        <w:rPr>
          <w:rFonts w:asciiTheme="majorHAnsi" w:hAnsiTheme="majorHAnsi"/>
          <w:b/>
          <w:bCs/>
          <w:lang w:val="fi-FI"/>
        </w:rPr>
        <w:t>&lt;!ATTLIST kierunek rodzaj</w:t>
      </w:r>
    </w:p>
    <w:p w:rsidR="00EB5EE8" w:rsidRPr="00EB5EE8" w:rsidRDefault="00EB5EE8" w:rsidP="00EB5EE8">
      <w:pPr>
        <w:pStyle w:val="Akapitzlist"/>
        <w:ind w:left="0"/>
        <w:rPr>
          <w:rFonts w:asciiTheme="majorHAnsi" w:hAnsiTheme="majorHAnsi"/>
        </w:rPr>
      </w:pPr>
      <w:r w:rsidRPr="00EB5EE8">
        <w:rPr>
          <w:rFonts w:asciiTheme="majorHAnsi" w:hAnsiTheme="majorHAnsi"/>
          <w:b/>
          <w:bCs/>
          <w:lang w:val="fi-FI"/>
        </w:rPr>
        <w:t>(dzienne|podyplomowe|zaoczne|wieczorowe) ”dzienne”&gt;</w:t>
      </w:r>
    </w:p>
    <w:p w:rsidR="00EB5EE8" w:rsidRPr="00EB5EE8" w:rsidRDefault="00EB5EE8" w:rsidP="00EB5EE8">
      <w:pPr>
        <w:pStyle w:val="Akapitzlist"/>
        <w:ind w:left="0"/>
        <w:rPr>
          <w:rFonts w:asciiTheme="majorHAnsi" w:hAnsiTheme="majorHAnsi"/>
        </w:rPr>
      </w:pPr>
      <w:r w:rsidRPr="00EB5EE8">
        <w:rPr>
          <w:rFonts w:asciiTheme="majorHAnsi" w:hAnsiTheme="majorHAnsi"/>
          <w:lang w:val="fi-FI"/>
        </w:rPr>
        <w:t>atrybut o nazwie rodzaj dla elementu kierunek ma domyślną wartość, poza tym są dopuszczalne 3 inne.</w:t>
      </w:r>
    </w:p>
    <w:p w:rsidR="00E24D0D" w:rsidRDefault="00E24D0D" w:rsidP="00595212">
      <w:pPr>
        <w:pStyle w:val="Akapitzlist"/>
        <w:ind w:left="0"/>
        <w:rPr>
          <w:rFonts w:asciiTheme="majorHAnsi" w:hAnsiTheme="majorHAnsi"/>
        </w:rPr>
      </w:pPr>
    </w:p>
    <w:p w:rsidR="00124BC1" w:rsidRDefault="00124BC1" w:rsidP="00595212">
      <w:pPr>
        <w:pStyle w:val="Akapitzlist"/>
        <w:ind w:left="0"/>
        <w:rPr>
          <w:rFonts w:asciiTheme="majorHAnsi" w:hAnsiTheme="majorHAnsi"/>
        </w:rPr>
      </w:pPr>
      <w:r>
        <w:rPr>
          <w:rFonts w:asciiTheme="majorHAnsi" w:hAnsiTheme="majorHAnsi"/>
        </w:rPr>
        <w:t xml:space="preserve">Kiedy atrybuty, kiedy </w:t>
      </w:r>
      <w:proofErr w:type="spellStart"/>
      <w:r>
        <w:rPr>
          <w:rFonts w:asciiTheme="majorHAnsi" w:hAnsiTheme="majorHAnsi"/>
        </w:rPr>
        <w:t>podelementy</w:t>
      </w:r>
      <w:proofErr w:type="spellEnd"/>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podelementy stosuje się do opi</w:t>
      </w:r>
      <w:r w:rsidRPr="00124BC1">
        <w:rPr>
          <w:rFonts w:asciiTheme="majorHAnsi" w:hAnsiTheme="majorHAnsi"/>
          <w:lang w:val="fi-FI"/>
        </w:rPr>
        <w:t>su hierarchii elementów (relacja podrzędności między elementami)</w:t>
      </w:r>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podelementy stosuje się, gdy informacje można traktować jako odrębny, niezależny obiekt,</w:t>
      </w:r>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atrybuty warto stosować do opisu informacji dodatkowych,</w:t>
      </w:r>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z atrybutów warto korzystać, aby opisać za</w:t>
      </w:r>
      <w:r w:rsidRPr="00124BC1">
        <w:rPr>
          <w:rFonts w:asciiTheme="majorHAnsi" w:hAnsiTheme="majorHAnsi"/>
          <w:lang w:val="fi-FI"/>
        </w:rPr>
        <w:t xml:space="preserve">leżności między elementami </w:t>
      </w:r>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dla elementów nie można stosować typu wyliczeniowego, czyli zastosowanie atrybutów jest celowe, aby dopuścić tylko ustalone wartości,</w:t>
      </w:r>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atrybuty stosujemy także wtedy gdy informacja ma stałą wartość,</w:t>
      </w:r>
    </w:p>
    <w:p w:rsidR="00000000" w:rsidRPr="00124BC1" w:rsidRDefault="00AE4C97" w:rsidP="00124BC1">
      <w:pPr>
        <w:pStyle w:val="Akapitzlist"/>
        <w:numPr>
          <w:ilvl w:val="0"/>
          <w:numId w:val="12"/>
        </w:numPr>
        <w:rPr>
          <w:rFonts w:asciiTheme="majorHAnsi" w:hAnsiTheme="majorHAnsi"/>
        </w:rPr>
      </w:pPr>
      <w:r w:rsidRPr="00124BC1">
        <w:rPr>
          <w:rFonts w:asciiTheme="majorHAnsi" w:hAnsiTheme="majorHAnsi"/>
          <w:lang w:val="fi-FI"/>
        </w:rPr>
        <w:t>gdy istnieje potrzeba zapew</w:t>
      </w:r>
      <w:r w:rsidRPr="00124BC1">
        <w:rPr>
          <w:rFonts w:asciiTheme="majorHAnsi" w:hAnsiTheme="majorHAnsi"/>
          <w:lang w:val="fi-FI"/>
        </w:rPr>
        <w:t>nienia nepowtarzalności wartości stosujemy atrybut typu ID.</w:t>
      </w:r>
    </w:p>
    <w:p w:rsidR="00124BC1" w:rsidRDefault="00124BC1" w:rsidP="00595212">
      <w:pPr>
        <w:pStyle w:val="Akapitzlist"/>
        <w:ind w:left="0"/>
        <w:rPr>
          <w:rFonts w:asciiTheme="majorHAnsi" w:hAnsiTheme="majorHAnsi"/>
        </w:rPr>
      </w:pPr>
    </w:p>
    <w:p w:rsidR="006F5596" w:rsidRDefault="006F5596" w:rsidP="00595212">
      <w:pPr>
        <w:pStyle w:val="Akapitzlist"/>
        <w:ind w:left="0"/>
        <w:rPr>
          <w:rFonts w:asciiTheme="majorHAnsi" w:hAnsiTheme="majorHAnsi"/>
        </w:rPr>
      </w:pPr>
      <w:r>
        <w:rPr>
          <w:rFonts w:asciiTheme="majorHAnsi" w:hAnsiTheme="majorHAnsi"/>
        </w:rPr>
        <w:t>Przykład:</w:t>
      </w:r>
    </w:p>
    <w:p w:rsidR="006F5596" w:rsidRPr="006F5596" w:rsidRDefault="006F5596" w:rsidP="006F5596">
      <w:pPr>
        <w:pStyle w:val="Akapitzlist"/>
        <w:ind w:left="0"/>
        <w:rPr>
          <w:rFonts w:asciiTheme="majorHAnsi" w:hAnsiTheme="majorHAnsi"/>
        </w:rPr>
      </w:pPr>
      <w:r w:rsidRPr="006F5596">
        <w:rPr>
          <w:rFonts w:asciiTheme="majorHAnsi" w:hAnsiTheme="majorHAnsi"/>
          <w:lang w:val="fi-FI"/>
        </w:rPr>
        <w:t>&lt;!ELEMENT ARTYKUL (TYTUL, TRESC)&gt;</w:t>
      </w:r>
    </w:p>
    <w:p w:rsidR="006F5596" w:rsidRPr="006F5596" w:rsidRDefault="006F5596" w:rsidP="006F5596">
      <w:pPr>
        <w:pStyle w:val="Akapitzlist"/>
        <w:ind w:left="0"/>
        <w:rPr>
          <w:rFonts w:asciiTheme="majorHAnsi" w:hAnsiTheme="majorHAnsi"/>
          <w:lang w:val="en-US"/>
        </w:rPr>
      </w:pPr>
      <w:r w:rsidRPr="006F5596">
        <w:rPr>
          <w:rFonts w:asciiTheme="majorHAnsi" w:hAnsiTheme="majorHAnsi"/>
          <w:lang w:val="fi-FI"/>
        </w:rPr>
        <w:t>&lt;!ELEMENT TYTUL   (EMPTY)&gt;</w:t>
      </w:r>
    </w:p>
    <w:p w:rsidR="006F5596" w:rsidRPr="006F5596" w:rsidRDefault="006F5596" w:rsidP="006F5596">
      <w:pPr>
        <w:pStyle w:val="Akapitzlist"/>
        <w:ind w:left="0"/>
        <w:rPr>
          <w:rFonts w:asciiTheme="majorHAnsi" w:hAnsiTheme="majorHAnsi"/>
          <w:lang w:val="en-US"/>
        </w:rPr>
      </w:pPr>
      <w:r w:rsidRPr="006F5596">
        <w:rPr>
          <w:rFonts w:asciiTheme="majorHAnsi" w:hAnsiTheme="majorHAnsi"/>
          <w:lang w:val="fi-FI"/>
        </w:rPr>
        <w:t>&lt;!ELEMENT TRESC   (EMPTY)&gt;</w:t>
      </w:r>
    </w:p>
    <w:p w:rsidR="006F5596" w:rsidRPr="006F5596" w:rsidRDefault="006F5596" w:rsidP="006F5596">
      <w:pPr>
        <w:pStyle w:val="Akapitzlist"/>
        <w:ind w:left="0"/>
        <w:rPr>
          <w:rFonts w:asciiTheme="majorHAnsi" w:hAnsiTheme="majorHAnsi"/>
        </w:rPr>
      </w:pPr>
      <w:r w:rsidRPr="006F5596">
        <w:rPr>
          <w:rFonts w:asciiTheme="majorHAnsi" w:hAnsiTheme="majorHAnsi"/>
          <w:lang w:val="fi-FI"/>
        </w:rPr>
        <w:t>&lt;!ELEMENT ARTYKUL (TYTUL, TRESC)&gt;</w:t>
      </w:r>
    </w:p>
    <w:p w:rsidR="006F5596" w:rsidRPr="006F5596" w:rsidRDefault="006F5596" w:rsidP="006F5596">
      <w:pPr>
        <w:pStyle w:val="Akapitzlist"/>
        <w:ind w:left="0"/>
        <w:rPr>
          <w:rFonts w:asciiTheme="majorHAnsi" w:hAnsiTheme="majorHAnsi"/>
        </w:rPr>
      </w:pPr>
      <w:r w:rsidRPr="006F5596">
        <w:rPr>
          <w:rFonts w:asciiTheme="majorHAnsi" w:hAnsiTheme="majorHAnsi"/>
          <w:lang w:val="fi-FI"/>
        </w:rPr>
        <w:t>&lt;!ELEMENT TYTUL   (#PCDATA)&gt;</w:t>
      </w:r>
    </w:p>
    <w:p w:rsidR="006F5596" w:rsidRPr="006F5596" w:rsidRDefault="006F5596" w:rsidP="006F5596">
      <w:pPr>
        <w:pStyle w:val="Akapitzlist"/>
        <w:ind w:left="0"/>
        <w:rPr>
          <w:rFonts w:asciiTheme="majorHAnsi" w:hAnsiTheme="majorHAnsi"/>
        </w:rPr>
      </w:pPr>
      <w:r w:rsidRPr="006F5596">
        <w:rPr>
          <w:rFonts w:asciiTheme="majorHAnsi" w:hAnsiTheme="majorHAnsi"/>
          <w:lang w:val="fi-FI"/>
        </w:rPr>
        <w:t>&lt;!ELEMENT TRESC   (#PCDATA)&gt;</w:t>
      </w:r>
    </w:p>
    <w:p w:rsidR="006F5596" w:rsidRDefault="006F5596" w:rsidP="00595212">
      <w:pPr>
        <w:pStyle w:val="Akapitzlist"/>
        <w:ind w:left="0"/>
        <w:rPr>
          <w:rFonts w:asciiTheme="majorHAnsi" w:hAnsiTheme="majorHAnsi"/>
        </w:rPr>
      </w:pPr>
    </w:p>
    <w:p w:rsidR="00DD6A68" w:rsidRPr="00DD6A68" w:rsidRDefault="00DD6A68" w:rsidP="00DD6A68">
      <w:pPr>
        <w:pStyle w:val="Akapitzlist"/>
        <w:ind w:left="0"/>
        <w:rPr>
          <w:rFonts w:asciiTheme="majorHAnsi" w:hAnsiTheme="majorHAnsi"/>
          <w:lang w:val="en-US"/>
        </w:rPr>
      </w:pPr>
      <w:r w:rsidRPr="00DD6A68">
        <w:rPr>
          <w:rFonts w:asciiTheme="majorHAnsi" w:hAnsiTheme="majorHAnsi"/>
          <w:lang w:val="fi-FI"/>
        </w:rPr>
        <w:lastRenderedPageBreak/>
        <w:t>&lt;!ELEMENT ARTYKUL (TYTUL, TRESC)&gt;</w:t>
      </w:r>
    </w:p>
    <w:p w:rsidR="00DD6A68" w:rsidRPr="00DD6A68" w:rsidRDefault="00DD6A68" w:rsidP="00DD6A68">
      <w:pPr>
        <w:pStyle w:val="Akapitzlist"/>
        <w:ind w:left="0"/>
        <w:rPr>
          <w:rFonts w:asciiTheme="majorHAnsi" w:hAnsiTheme="majorHAnsi"/>
          <w:lang w:val="en-US"/>
        </w:rPr>
      </w:pPr>
      <w:r w:rsidRPr="00DD6A68">
        <w:rPr>
          <w:rFonts w:asciiTheme="majorHAnsi" w:hAnsiTheme="majorHAnsi"/>
          <w:lang w:val="fi-FI"/>
        </w:rPr>
        <w:t>&lt;!ATTLIST ARTYKUL</w:t>
      </w:r>
    </w:p>
    <w:p w:rsidR="00DD6A68" w:rsidRPr="00DD6A68" w:rsidRDefault="00DD6A68" w:rsidP="00DD6A68">
      <w:pPr>
        <w:pStyle w:val="Akapitzlist"/>
        <w:ind w:left="0"/>
        <w:rPr>
          <w:rFonts w:asciiTheme="majorHAnsi" w:hAnsiTheme="majorHAnsi"/>
          <w:lang w:val="en-US"/>
        </w:rPr>
      </w:pPr>
      <w:r w:rsidRPr="00DD6A68">
        <w:rPr>
          <w:rFonts w:asciiTheme="majorHAnsi" w:hAnsiTheme="majorHAnsi"/>
          <w:lang w:val="fi-FI"/>
        </w:rPr>
        <w:t xml:space="preserve">           dataPubl    NMTOKEN  #REQUIERD</w:t>
      </w:r>
    </w:p>
    <w:p w:rsidR="00DD6A68" w:rsidRPr="00DD6A68" w:rsidRDefault="00DD6A68" w:rsidP="00DD6A68">
      <w:pPr>
        <w:pStyle w:val="Akapitzlist"/>
        <w:ind w:left="0"/>
        <w:rPr>
          <w:rFonts w:asciiTheme="majorHAnsi" w:hAnsiTheme="majorHAnsi"/>
          <w:lang w:val="en-US"/>
        </w:rPr>
      </w:pPr>
      <w:r w:rsidRPr="00DD6A68">
        <w:rPr>
          <w:rFonts w:asciiTheme="majorHAnsi" w:hAnsiTheme="majorHAnsi"/>
          <w:lang w:val="fi-FI"/>
        </w:rPr>
        <w:t xml:space="preserve">           autor       ID       #REQUIERD&gt;</w:t>
      </w:r>
    </w:p>
    <w:p w:rsidR="00DD6A68" w:rsidRPr="00DD6A68" w:rsidRDefault="00DD6A68" w:rsidP="00DD6A68">
      <w:pPr>
        <w:pStyle w:val="Akapitzlist"/>
        <w:ind w:left="0"/>
        <w:rPr>
          <w:rFonts w:asciiTheme="majorHAnsi" w:hAnsiTheme="majorHAnsi"/>
          <w:lang w:val="en-US"/>
        </w:rPr>
      </w:pPr>
      <w:r w:rsidRPr="00DD6A68">
        <w:rPr>
          <w:rFonts w:asciiTheme="majorHAnsi" w:hAnsiTheme="majorHAnsi"/>
          <w:lang w:val="fi-FI"/>
        </w:rPr>
        <w:t>&lt;!ELEMENT TYTUL   (#PCDATA)&gt;</w:t>
      </w:r>
    </w:p>
    <w:p w:rsidR="00DD6A68" w:rsidRPr="00DD6A68" w:rsidRDefault="00DD6A68" w:rsidP="00DD6A68">
      <w:pPr>
        <w:pStyle w:val="Akapitzlist"/>
        <w:ind w:left="0"/>
        <w:rPr>
          <w:rFonts w:asciiTheme="majorHAnsi" w:hAnsiTheme="majorHAnsi"/>
        </w:rPr>
      </w:pPr>
      <w:r w:rsidRPr="00DD6A68">
        <w:rPr>
          <w:rFonts w:asciiTheme="majorHAnsi" w:hAnsiTheme="majorHAnsi"/>
          <w:lang w:val="fi-FI"/>
        </w:rPr>
        <w:t>&lt;!ELEMENT TRESC   (#PCDATA)&gt;</w:t>
      </w:r>
    </w:p>
    <w:p w:rsidR="00DD6A68" w:rsidRPr="00DD6A68" w:rsidRDefault="00DD6A68" w:rsidP="00DD6A68">
      <w:pPr>
        <w:pStyle w:val="Akapitzlist"/>
        <w:ind w:left="0"/>
        <w:rPr>
          <w:rFonts w:asciiTheme="majorHAnsi" w:hAnsiTheme="majorHAnsi"/>
        </w:rPr>
      </w:pPr>
      <w:r w:rsidRPr="00DD6A68">
        <w:rPr>
          <w:rFonts w:asciiTheme="majorHAnsi" w:hAnsiTheme="majorHAnsi"/>
          <w:lang w:val="fi-FI"/>
        </w:rPr>
        <w:t>&lt;!ELEMENT KSIAZKA (AUTOR+, TYTUL, TRESC, OPIS, OPINIE)&gt;</w:t>
      </w:r>
    </w:p>
    <w:p w:rsidR="00DD6A68" w:rsidRPr="00DD6A68" w:rsidRDefault="00DD6A68" w:rsidP="00DD6A68">
      <w:pPr>
        <w:pStyle w:val="Akapitzlist"/>
        <w:ind w:left="0"/>
        <w:rPr>
          <w:rFonts w:asciiTheme="majorHAnsi" w:hAnsiTheme="majorHAnsi"/>
        </w:rPr>
      </w:pPr>
      <w:r w:rsidRPr="00DD6A68">
        <w:rPr>
          <w:rFonts w:asciiTheme="majorHAnsi" w:hAnsiTheme="majorHAnsi"/>
          <w:lang w:val="fi-FI"/>
        </w:rPr>
        <w:t>&lt;!ELEMENT AUTOR   (IMIE, NAZWISKO, EMAIL?, OPISDZIALALNOSCI?)&gt;</w:t>
      </w:r>
    </w:p>
    <w:p w:rsidR="00DD6A68" w:rsidRPr="00DD6A68" w:rsidRDefault="00DD6A68" w:rsidP="00DD6A68">
      <w:pPr>
        <w:pStyle w:val="Akapitzlist"/>
        <w:ind w:left="0"/>
        <w:rPr>
          <w:rFonts w:asciiTheme="majorHAnsi" w:hAnsiTheme="majorHAnsi"/>
        </w:rPr>
      </w:pPr>
      <w:r w:rsidRPr="00DD6A68">
        <w:rPr>
          <w:rFonts w:asciiTheme="majorHAnsi" w:hAnsiTheme="majorHAnsi"/>
          <w:lang w:val="fi-FI"/>
        </w:rPr>
        <w:t>...</w:t>
      </w:r>
    </w:p>
    <w:p w:rsidR="00DD6A68" w:rsidRPr="00DD6A68" w:rsidRDefault="00DD6A68" w:rsidP="00DD6A68">
      <w:pPr>
        <w:pStyle w:val="Akapitzlist"/>
        <w:ind w:left="0"/>
        <w:rPr>
          <w:rFonts w:asciiTheme="majorHAnsi" w:hAnsiTheme="majorHAnsi"/>
        </w:rPr>
      </w:pPr>
      <w:r w:rsidRPr="00DD6A68">
        <w:rPr>
          <w:rFonts w:asciiTheme="majorHAnsi" w:hAnsiTheme="majorHAnsi"/>
          <w:lang w:val="fi-FI"/>
        </w:rPr>
        <w:t>&lt;!ELEMENT OPINIE  (OPINIA | ODNOSNIK)*&gt;</w:t>
      </w:r>
    </w:p>
    <w:p w:rsidR="00DD6A68" w:rsidRDefault="00DD6A68" w:rsidP="00595212">
      <w:pPr>
        <w:pStyle w:val="Akapitzlist"/>
        <w:ind w:left="0"/>
        <w:rPr>
          <w:rFonts w:asciiTheme="majorHAnsi" w:hAnsiTheme="majorHAnsi"/>
        </w:rPr>
      </w:pPr>
    </w:p>
    <w:p w:rsidR="00000000" w:rsidRPr="005C751D" w:rsidRDefault="00AE4C97" w:rsidP="005C751D">
      <w:pPr>
        <w:pStyle w:val="Akapitzlist"/>
        <w:numPr>
          <w:ilvl w:val="0"/>
          <w:numId w:val="13"/>
        </w:numPr>
        <w:rPr>
          <w:rFonts w:asciiTheme="majorHAnsi" w:hAnsiTheme="majorHAnsi"/>
        </w:rPr>
      </w:pPr>
      <w:r w:rsidRPr="005C751D">
        <w:rPr>
          <w:rFonts w:asciiTheme="majorHAnsi" w:hAnsiTheme="majorHAnsi"/>
          <w:lang w:val="fi-FI"/>
        </w:rPr>
        <w:t>Związanie DTD z egzemplarzem dokumentu wymaga poprzedzenia go deklaracją DOCTYPE. Deklaracja taka zawiera: wskazanie elementu głównego stanowiącego korzeń drzewa struktury oraz</w:t>
      </w:r>
    </w:p>
    <w:p w:rsidR="005C751D" w:rsidRPr="005C751D" w:rsidRDefault="005C751D" w:rsidP="005C751D">
      <w:pPr>
        <w:pStyle w:val="Akapitzlist"/>
        <w:ind w:left="0"/>
        <w:rPr>
          <w:rFonts w:asciiTheme="majorHAnsi" w:hAnsiTheme="majorHAnsi"/>
        </w:rPr>
      </w:pPr>
      <w:r w:rsidRPr="005C751D">
        <w:rPr>
          <w:rFonts w:asciiTheme="majorHAnsi" w:hAnsiTheme="majorHAnsi"/>
          <w:lang w:val="fi-FI"/>
        </w:rPr>
        <w:t xml:space="preserve"> * właściwą definicję struktury:</w:t>
      </w:r>
    </w:p>
    <w:p w:rsidR="005C751D" w:rsidRPr="005C751D" w:rsidRDefault="005C751D" w:rsidP="005C751D">
      <w:pPr>
        <w:pStyle w:val="Akapitzlist"/>
        <w:ind w:left="0"/>
        <w:rPr>
          <w:rFonts w:asciiTheme="majorHAnsi" w:hAnsiTheme="majorHAnsi"/>
        </w:rPr>
      </w:pPr>
      <w:r w:rsidRPr="005C751D">
        <w:rPr>
          <w:rFonts w:asciiTheme="majorHAnsi" w:hAnsiTheme="majorHAnsi"/>
          <w:lang w:val="fi-FI"/>
        </w:rPr>
        <w:t xml:space="preserve"> &lt;!DOCTYPE nazwaElementuKorzenia [ ...tu definicja ... ]&gt; </w:t>
      </w:r>
    </w:p>
    <w:p w:rsidR="005C751D" w:rsidRPr="005C751D" w:rsidRDefault="005C751D" w:rsidP="005C751D">
      <w:pPr>
        <w:pStyle w:val="Akapitzlist"/>
        <w:ind w:left="0"/>
        <w:rPr>
          <w:rFonts w:asciiTheme="majorHAnsi" w:hAnsiTheme="majorHAnsi"/>
        </w:rPr>
      </w:pPr>
      <w:r w:rsidRPr="005C751D">
        <w:rPr>
          <w:rFonts w:asciiTheme="majorHAnsi" w:hAnsiTheme="majorHAnsi"/>
          <w:lang w:val="fi-FI"/>
        </w:rPr>
        <w:t>* lub odwołanie do zawierającej ją encji zewnętrznej:</w:t>
      </w:r>
    </w:p>
    <w:p w:rsidR="005C751D" w:rsidRPr="005C751D" w:rsidRDefault="005C751D" w:rsidP="005C751D">
      <w:pPr>
        <w:pStyle w:val="Akapitzlist"/>
        <w:ind w:left="0"/>
        <w:rPr>
          <w:rFonts w:asciiTheme="majorHAnsi" w:hAnsiTheme="majorHAnsi"/>
        </w:rPr>
      </w:pPr>
      <w:r w:rsidRPr="005C751D">
        <w:rPr>
          <w:rFonts w:asciiTheme="majorHAnsi" w:hAnsiTheme="majorHAnsi"/>
          <w:lang w:val="fi-FI"/>
        </w:rPr>
        <w:t xml:space="preserve">&lt;!DOCTYPE nazwaElementuKorzenia SYSTEM ścieżkaDoPliku.dtd &gt;  </w:t>
      </w:r>
    </w:p>
    <w:p w:rsidR="003D6E7E" w:rsidRDefault="003D6E7E" w:rsidP="00FD63EB">
      <w:pPr>
        <w:pStyle w:val="Akapitzlist"/>
        <w:ind w:left="0"/>
        <w:rPr>
          <w:rFonts w:asciiTheme="majorHAnsi" w:hAnsiTheme="majorHAnsi"/>
          <w:lang w:val="fi-FI"/>
        </w:rPr>
      </w:pPr>
    </w:p>
    <w:p w:rsidR="003D6E7E" w:rsidRPr="00FD63EB" w:rsidRDefault="003D6E7E" w:rsidP="00FD63EB">
      <w:pPr>
        <w:pStyle w:val="Akapitzlist"/>
        <w:ind w:left="0"/>
        <w:rPr>
          <w:rFonts w:asciiTheme="majorHAnsi" w:hAnsiTheme="majorHAnsi"/>
        </w:rPr>
      </w:pPr>
    </w:p>
    <w:p w:rsidR="003D6E7E" w:rsidRDefault="003D6E7E" w:rsidP="003D6E7E">
      <w:pPr>
        <w:pStyle w:val="Akapitzlist"/>
        <w:spacing w:line="360" w:lineRule="auto"/>
        <w:ind w:left="0"/>
        <w:rPr>
          <w:rFonts w:asciiTheme="majorHAnsi" w:hAnsiTheme="majorHAnsi"/>
          <w:b/>
          <w:sz w:val="32"/>
        </w:rPr>
      </w:pPr>
      <w:r>
        <w:rPr>
          <w:rFonts w:asciiTheme="majorHAnsi" w:hAnsiTheme="majorHAnsi"/>
          <w:b/>
          <w:sz w:val="32"/>
        </w:rPr>
        <w:t xml:space="preserve">XML </w:t>
      </w:r>
      <w:proofErr w:type="spellStart"/>
      <w:r>
        <w:rPr>
          <w:rFonts w:asciiTheme="majorHAnsi" w:hAnsiTheme="majorHAnsi"/>
          <w:b/>
          <w:sz w:val="32"/>
        </w:rPr>
        <w:t>Schema</w:t>
      </w:r>
      <w:proofErr w:type="spellEnd"/>
    </w:p>
    <w:p w:rsidR="002350D5" w:rsidRDefault="002350D5" w:rsidP="002350D5">
      <w:pPr>
        <w:jc w:val="both"/>
      </w:pPr>
      <w:r>
        <w:t xml:space="preserve">Do definicji typu dokumentu w formacie XML </w:t>
      </w:r>
      <w:proofErr w:type="spellStart"/>
      <w:r>
        <w:t>Schema</w:t>
      </w:r>
      <w:proofErr w:type="spellEnd"/>
      <w:r>
        <w:t xml:space="preserve"> wykorzystywana jest standardowa składnia </w:t>
      </w:r>
      <w:proofErr w:type="spellStart"/>
      <w:r>
        <w:t>XML-a</w:t>
      </w:r>
      <w:proofErr w:type="spellEnd"/>
      <w:r>
        <w:t xml:space="preserve">. Dla uniknięcia konfliktów nazw, składniki definicji należą do przestrzeni nazw XML </w:t>
      </w:r>
      <w:proofErr w:type="spellStart"/>
      <w:r>
        <w:t>Schema</w:t>
      </w:r>
      <w:proofErr w:type="spellEnd"/>
      <w:r>
        <w:t xml:space="preserve">, wyróżnianej prefiksem </w:t>
      </w:r>
      <w:proofErr w:type="spellStart"/>
      <w:r>
        <w:t>xsd</w:t>
      </w:r>
      <w:proofErr w:type="spellEnd"/>
      <w:r>
        <w:t xml:space="preserve">. </w:t>
      </w:r>
    </w:p>
    <w:p w:rsidR="002350D5" w:rsidRDefault="002350D5" w:rsidP="002350D5">
      <w:pPr>
        <w:jc w:val="both"/>
      </w:pPr>
      <w:r>
        <w:t xml:space="preserve">Całą definicja zawarta jest w elemencie głównym </w:t>
      </w:r>
      <w:proofErr w:type="spellStart"/>
      <w:r>
        <w:t>xsd:schema</w:t>
      </w:r>
      <w:proofErr w:type="spellEnd"/>
      <w:r>
        <w:t xml:space="preserve">, zaś odpowiednikami deklaracji i atrybutów z DTD są elementy </w:t>
      </w:r>
      <w:proofErr w:type="spellStart"/>
      <w:r>
        <w:t>xsd:element</w:t>
      </w:r>
      <w:proofErr w:type="spellEnd"/>
      <w:r>
        <w:t xml:space="preserve"> i </w:t>
      </w:r>
      <w:proofErr w:type="spellStart"/>
      <w:r>
        <w:t>xsd:attribute</w:t>
      </w:r>
      <w:proofErr w:type="spellEnd"/>
      <w:r>
        <w:t>.</w:t>
      </w:r>
    </w:p>
    <w:p w:rsidR="002350D5" w:rsidRDefault="002350D5" w:rsidP="002350D5">
      <w:pPr>
        <w:jc w:val="both"/>
      </w:pPr>
      <w:r>
        <w:t>Typy danych: proste i złożone</w:t>
      </w:r>
    </w:p>
    <w:p w:rsidR="002350D5" w:rsidRDefault="002350D5" w:rsidP="002350D5">
      <w:pPr>
        <w:jc w:val="both"/>
      </w:pPr>
      <w:r>
        <w:t>Proste definiują zbiory wartości atomowych (bez wewnętrznej struktury XML). Są nimi wszystkie typy wbudowane (np. liczba, napis, wartość logiczna) oraz typy stworzone na ich bazie. Używa się ich do określania dopuszczalnych wartości atrybutów i zawartości elementów.</w:t>
      </w:r>
    </w:p>
    <w:p w:rsidR="002350D5" w:rsidRDefault="002350D5" w:rsidP="002350D5">
      <w:pPr>
        <w:jc w:val="both"/>
      </w:pPr>
      <w:r>
        <w:t>Typy złożone określane przez definicje modeli zawartości + atrybuty.</w:t>
      </w:r>
    </w:p>
    <w:p w:rsidR="002350D5" w:rsidRDefault="002350D5" w:rsidP="002350D5">
      <w:pPr>
        <w:jc w:val="both"/>
      </w:pPr>
      <w:r>
        <w:t xml:space="preserve">XML </w:t>
      </w:r>
      <w:proofErr w:type="spellStart"/>
      <w:r>
        <w:t>Schema</w:t>
      </w:r>
      <w:proofErr w:type="spellEnd"/>
      <w:r>
        <w:t xml:space="preserve"> (Schemat XML) jest językiem opisu struktury i zawartości dokumentu XML, rozszerzającym możliwości DTD. XML </w:t>
      </w:r>
      <w:proofErr w:type="spellStart"/>
      <w:r>
        <w:t>Schema</w:t>
      </w:r>
      <w:proofErr w:type="spellEnd"/>
      <w:r>
        <w:t xml:space="preserve"> zapewnia: — rozbudowane typy danych, — ponowne użycie struktur danych, — rozbudowane modele zawartości, — </w:t>
      </w:r>
      <w:proofErr w:type="spellStart"/>
      <w:r>
        <w:t>samoopis</w:t>
      </w:r>
      <w:proofErr w:type="spellEnd"/>
      <w:r>
        <w:t xml:space="preserve"> i </w:t>
      </w:r>
      <w:proofErr w:type="spellStart"/>
      <w:r>
        <w:t>samowalidację</w:t>
      </w:r>
      <w:proofErr w:type="spellEnd"/>
      <w:r>
        <w:t xml:space="preserve">, — składnię XML. </w:t>
      </w:r>
    </w:p>
    <w:p w:rsidR="002350D5" w:rsidRDefault="002350D5" w:rsidP="002350D5">
      <w:pPr>
        <w:jc w:val="both"/>
      </w:pPr>
      <w:r>
        <w:t>W przeciwieństwie do DTD, Schemat XML jest dokumentem XML</w:t>
      </w:r>
    </w:p>
    <w:p w:rsidR="002350D5" w:rsidRPr="0004415F" w:rsidRDefault="002350D5" w:rsidP="002350D5">
      <w:pPr>
        <w:spacing w:after="0" w:line="240" w:lineRule="auto"/>
        <w:rPr>
          <w:rFonts w:ascii="Times New Roman" w:eastAsia="Times New Roman" w:hAnsi="Times New Roman" w:cs="Times New Roman"/>
          <w:b/>
          <w:sz w:val="28"/>
          <w:szCs w:val="28"/>
        </w:rPr>
      </w:pPr>
    </w:p>
    <w:p w:rsidR="002350D5" w:rsidRPr="0004415F" w:rsidRDefault="002350D5" w:rsidP="002350D5">
      <w:pPr>
        <w:spacing w:after="0" w:line="240" w:lineRule="auto"/>
        <w:rPr>
          <w:rFonts w:ascii="Times New Roman" w:eastAsia="Times New Roman" w:hAnsi="Times New Roman" w:cs="Times New Roman"/>
          <w:b/>
          <w:sz w:val="28"/>
          <w:szCs w:val="28"/>
        </w:rPr>
      </w:pPr>
    </w:p>
    <w:p w:rsidR="002350D5" w:rsidRPr="0004415F" w:rsidRDefault="002350D5" w:rsidP="002350D5">
      <w:pPr>
        <w:spacing w:after="0" w:line="240" w:lineRule="auto"/>
        <w:rPr>
          <w:rFonts w:ascii="Times New Roman" w:eastAsia="Times New Roman" w:hAnsi="Times New Roman" w:cs="Times New Roman"/>
          <w:b/>
          <w:sz w:val="28"/>
          <w:szCs w:val="28"/>
        </w:rPr>
      </w:pPr>
    </w:p>
    <w:p w:rsidR="002350D5" w:rsidRPr="003E59A4" w:rsidRDefault="002350D5" w:rsidP="002350D5">
      <w:pPr>
        <w:spacing w:after="0" w:line="240" w:lineRule="auto"/>
        <w:rPr>
          <w:rFonts w:ascii="Times New Roman" w:eastAsia="Times New Roman" w:hAnsi="Times New Roman" w:cs="Times New Roman"/>
          <w:b/>
          <w:sz w:val="28"/>
          <w:szCs w:val="28"/>
          <w:lang w:val="en-US"/>
        </w:rPr>
      </w:pPr>
      <w:r w:rsidRPr="003E59A4">
        <w:rPr>
          <w:rFonts w:ascii="Times New Roman" w:eastAsia="Times New Roman" w:hAnsi="Times New Roman" w:cs="Times New Roman"/>
          <w:b/>
          <w:sz w:val="28"/>
          <w:szCs w:val="28"/>
          <w:lang w:val="en-US"/>
        </w:rPr>
        <w:lastRenderedPageBreak/>
        <w:t xml:space="preserve">2. XML Schema </w:t>
      </w:r>
      <w:r>
        <w:rPr>
          <w:rFonts w:ascii="Times New Roman" w:eastAsia="Times New Roman" w:hAnsi="Times New Roman" w:cs="Times New Roman"/>
          <w:b/>
          <w:sz w:val="28"/>
          <w:szCs w:val="28"/>
          <w:lang w:val="en-US"/>
        </w:rPr>
        <w:t>(Version 2)</w:t>
      </w:r>
    </w:p>
    <w:p w:rsidR="002350D5" w:rsidRPr="003E59A4" w:rsidRDefault="002350D5" w:rsidP="002350D5">
      <w:pPr>
        <w:spacing w:after="0" w:line="240" w:lineRule="auto"/>
        <w:rPr>
          <w:rFonts w:ascii="Times New Roman" w:eastAsia="Times New Roman" w:hAnsi="Times New Roman" w:cs="Times New Roman"/>
          <w:sz w:val="24"/>
          <w:szCs w:val="24"/>
          <w:lang w:val="en-US"/>
        </w:rPr>
      </w:pPr>
    </w:p>
    <w:p w:rsidR="002350D5" w:rsidRPr="003E59A4" w:rsidRDefault="002350D5" w:rsidP="002350D5">
      <w:pPr>
        <w:numPr>
          <w:ilvl w:val="0"/>
          <w:numId w:val="23"/>
        </w:numPr>
        <w:spacing w:after="0" w:line="240" w:lineRule="auto"/>
        <w:rPr>
          <w:rFonts w:ascii="Times New Roman" w:eastAsia="Times New Roman" w:hAnsi="Times New Roman" w:cs="Times New Roman"/>
          <w:sz w:val="24"/>
          <w:szCs w:val="24"/>
          <w:lang w:val="en-US"/>
        </w:rPr>
      </w:pPr>
      <w:proofErr w:type="spellStart"/>
      <w:r w:rsidRPr="003E59A4">
        <w:rPr>
          <w:rFonts w:ascii="Times New Roman" w:eastAsia="Times New Roman" w:hAnsi="Times New Roman" w:cs="Times New Roman"/>
          <w:sz w:val="24"/>
          <w:szCs w:val="24"/>
          <w:lang w:val="en-US"/>
        </w:rPr>
        <w:t>Deklaracja</w:t>
      </w:r>
      <w:proofErr w:type="spellEnd"/>
      <w:r w:rsidRPr="003E59A4">
        <w:rPr>
          <w:rFonts w:ascii="Times New Roman" w:eastAsia="Times New Roman" w:hAnsi="Times New Roman" w:cs="Times New Roman"/>
          <w:sz w:val="24"/>
          <w:szCs w:val="24"/>
          <w:lang w:val="en-US"/>
        </w:rPr>
        <w:t xml:space="preserve"> XML Schema</w:t>
      </w:r>
    </w:p>
    <w:p w:rsidR="002350D5" w:rsidRPr="003E59A4" w:rsidRDefault="002350D5" w:rsidP="002350D5">
      <w:pPr>
        <w:spacing w:after="0" w:line="240" w:lineRule="auto"/>
        <w:ind w:left="36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&lt;?xml version=”1.0” encoding=”UTF-8”&gt;</w:t>
      </w:r>
    </w:p>
    <w:p w:rsidR="002350D5" w:rsidRPr="003E59A4" w:rsidRDefault="002350D5" w:rsidP="002350D5">
      <w:pPr>
        <w:spacing w:after="0" w:line="240" w:lineRule="auto"/>
        <w:ind w:left="36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&lt;</w:t>
      </w:r>
      <w:proofErr w:type="spellStart"/>
      <w:r w:rsidRPr="003E59A4">
        <w:rPr>
          <w:rFonts w:ascii="Times New Roman" w:eastAsia="Times New Roman" w:hAnsi="Times New Roman" w:cs="Times New Roman"/>
          <w:sz w:val="24"/>
          <w:szCs w:val="24"/>
          <w:lang w:val="en-US"/>
        </w:rPr>
        <w:t>xsd:schema</w:t>
      </w:r>
      <w:proofErr w:type="spellEnd"/>
      <w:r w:rsidRPr="003E59A4">
        <w:rPr>
          <w:rFonts w:ascii="Times New Roman" w:eastAsia="Times New Roman" w:hAnsi="Times New Roman" w:cs="Times New Roman"/>
          <w:sz w:val="24"/>
          <w:szCs w:val="24"/>
          <w:lang w:val="en-US"/>
        </w:rPr>
        <w:t xml:space="preserve"> </w:t>
      </w:r>
      <w:proofErr w:type="spellStart"/>
      <w:r w:rsidRPr="003E59A4">
        <w:rPr>
          <w:rFonts w:ascii="Times New Roman" w:eastAsia="Times New Roman" w:hAnsi="Times New Roman" w:cs="Times New Roman"/>
          <w:sz w:val="24"/>
          <w:szCs w:val="24"/>
          <w:lang w:val="en-US"/>
        </w:rPr>
        <w:t>xmlns:xsd</w:t>
      </w:r>
      <w:proofErr w:type="spellEnd"/>
      <w:r w:rsidRPr="003E59A4">
        <w:rPr>
          <w:rFonts w:ascii="Times New Roman" w:eastAsia="Times New Roman" w:hAnsi="Times New Roman" w:cs="Times New Roman"/>
          <w:sz w:val="24"/>
          <w:szCs w:val="24"/>
          <w:lang w:val="en-US"/>
        </w:rPr>
        <w:t xml:space="preserve">=”http://www.w3c.org/2001/XMLSchema”&gt;  </w:t>
      </w:r>
    </w:p>
    <w:p w:rsidR="002350D5" w:rsidRPr="003E59A4" w:rsidRDefault="002350D5" w:rsidP="002350D5">
      <w:pPr>
        <w:spacing w:after="0" w:line="240" w:lineRule="auto"/>
        <w:ind w:left="36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 xml:space="preserve">… </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lang w:val="en-US"/>
        </w:rPr>
        <w:t>&lt;</w:t>
      </w:r>
      <w:r w:rsidRPr="003E59A4">
        <w:rPr>
          <w:rFonts w:ascii="Times New Roman" w:eastAsia="Times New Roman" w:hAnsi="Times New Roman" w:cs="Times New Roman"/>
          <w:sz w:val="24"/>
          <w:szCs w:val="24"/>
        </w:rPr>
        <w:t>/</w:t>
      </w:r>
      <w:proofErr w:type="spellStart"/>
      <w:r w:rsidRPr="003E59A4">
        <w:rPr>
          <w:rFonts w:ascii="Times New Roman" w:eastAsia="Times New Roman" w:hAnsi="Times New Roman" w:cs="Times New Roman"/>
          <w:sz w:val="24"/>
          <w:szCs w:val="24"/>
        </w:rPr>
        <w:t>xsd:schema</w:t>
      </w:r>
      <w:proofErr w:type="spellEnd"/>
      <w:r w:rsidRPr="003E59A4">
        <w:rPr>
          <w:rFonts w:ascii="Times New Roman" w:eastAsia="Times New Roman" w:hAnsi="Times New Roman" w:cs="Times New Roman"/>
          <w:sz w:val="24"/>
          <w:szCs w:val="24"/>
        </w:rPr>
        <w:t>&gt;</w:t>
      </w:r>
    </w:p>
    <w:p w:rsidR="002350D5" w:rsidRPr="003E59A4" w:rsidRDefault="002350D5" w:rsidP="002350D5">
      <w:pPr>
        <w:numPr>
          <w:ilvl w:val="0"/>
          <w:numId w:val="23"/>
        </w:numPr>
        <w:spacing w:after="0" w:line="240" w:lineRule="auto"/>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Typy danych</w:t>
      </w:r>
    </w:p>
    <w:p w:rsidR="002350D5" w:rsidRPr="003E59A4" w:rsidRDefault="002350D5" w:rsidP="002350D5">
      <w:pPr>
        <w:numPr>
          <w:ilvl w:val="1"/>
          <w:numId w:val="23"/>
        </w:numPr>
        <w:spacing w:after="0" w:line="240" w:lineRule="auto"/>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 xml:space="preserve">Proste – typ prosty </w:t>
      </w:r>
      <w:proofErr w:type="spellStart"/>
      <w:r w:rsidRPr="003E59A4">
        <w:rPr>
          <w:rFonts w:ascii="Times New Roman" w:eastAsia="Times New Roman" w:hAnsi="Times New Roman" w:cs="Times New Roman"/>
          <w:sz w:val="24"/>
          <w:szCs w:val="24"/>
        </w:rPr>
        <w:t>definuje</w:t>
      </w:r>
      <w:proofErr w:type="spellEnd"/>
      <w:r w:rsidRPr="003E59A4">
        <w:rPr>
          <w:rFonts w:ascii="Times New Roman" w:eastAsia="Times New Roman" w:hAnsi="Times New Roman" w:cs="Times New Roman"/>
          <w:sz w:val="24"/>
          <w:szCs w:val="24"/>
        </w:rPr>
        <w:t xml:space="preserve"> element zawierający tylko i wyłącznie tekst</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Definiowanie typu prostego:</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xsd:simpleType</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name=”nazwa</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 xml:space="preserve">Definiowanie typu prostego wraz z </w:t>
      </w:r>
      <w:proofErr w:type="spellStart"/>
      <w:r w:rsidRPr="003E59A4">
        <w:rPr>
          <w:rFonts w:ascii="Times New Roman" w:eastAsia="Times New Roman" w:hAnsi="Times New Roman" w:cs="Times New Roman"/>
          <w:sz w:val="24"/>
          <w:szCs w:val="24"/>
        </w:rPr>
        <w:t>orgraniczeniami</w:t>
      </w:r>
      <w:proofErr w:type="spellEnd"/>
      <w:r w:rsidRPr="003E59A4">
        <w:rPr>
          <w:rFonts w:ascii="Times New Roman" w:eastAsia="Times New Roman" w:hAnsi="Times New Roman" w:cs="Times New Roman"/>
          <w:sz w:val="24"/>
          <w:szCs w:val="24"/>
        </w:rPr>
        <w:t>:</w:t>
      </w: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lang w:val="en-US"/>
        </w:rPr>
        <w:t>&lt;</w:t>
      </w:r>
      <w:proofErr w:type="spellStart"/>
      <w:r w:rsidRPr="003E59A4">
        <w:rPr>
          <w:rFonts w:ascii="Times New Roman" w:eastAsia="Times New Roman" w:hAnsi="Times New Roman" w:cs="Times New Roman"/>
          <w:sz w:val="24"/>
          <w:szCs w:val="24"/>
          <w:lang w:val="en-US"/>
        </w:rPr>
        <w:t>xsd:simpleType</w:t>
      </w:r>
      <w:proofErr w:type="spellEnd"/>
      <w:r w:rsidRPr="003E59A4">
        <w:rPr>
          <w:rFonts w:ascii="Times New Roman" w:eastAsia="Times New Roman" w:hAnsi="Times New Roman" w:cs="Times New Roman"/>
          <w:sz w:val="24"/>
          <w:szCs w:val="24"/>
          <w:lang w:val="en-US"/>
        </w:rPr>
        <w:t xml:space="preserve"> name=”</w:t>
      </w:r>
      <w:proofErr w:type="spellStart"/>
      <w:r w:rsidRPr="003E59A4">
        <w:rPr>
          <w:rFonts w:ascii="Times New Roman" w:eastAsia="Times New Roman" w:hAnsi="Times New Roman" w:cs="Times New Roman"/>
          <w:sz w:val="24"/>
          <w:szCs w:val="24"/>
          <w:lang w:val="en-US"/>
        </w:rPr>
        <w:t>bardzoOgraniczonyTyp</w:t>
      </w:r>
      <w:proofErr w:type="spellEnd"/>
      <w:r w:rsidRPr="003E59A4">
        <w:rPr>
          <w:rFonts w:ascii="Times New Roman" w:eastAsia="Times New Roman" w:hAnsi="Times New Roman" w:cs="Times New Roman"/>
          <w:sz w:val="24"/>
          <w:szCs w:val="24"/>
          <w:lang w:val="en-US"/>
        </w:rPr>
        <w:t>”&gt;</w:t>
      </w: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t>&lt;</w:t>
      </w:r>
      <w:proofErr w:type="spellStart"/>
      <w:r w:rsidRPr="003E59A4">
        <w:rPr>
          <w:rFonts w:ascii="Times New Roman" w:eastAsia="Times New Roman" w:hAnsi="Times New Roman" w:cs="Times New Roman"/>
          <w:sz w:val="24"/>
          <w:szCs w:val="24"/>
          <w:lang w:val="en-US"/>
        </w:rPr>
        <w:t>xsd:restriction</w:t>
      </w:r>
      <w:proofErr w:type="spellEnd"/>
      <w:r w:rsidRPr="003E59A4">
        <w:rPr>
          <w:rFonts w:ascii="Times New Roman" w:eastAsia="Times New Roman" w:hAnsi="Times New Roman" w:cs="Times New Roman"/>
          <w:sz w:val="24"/>
          <w:szCs w:val="24"/>
          <w:lang w:val="en-US"/>
        </w:rPr>
        <w:t xml:space="preserve"> base=”</w:t>
      </w:r>
      <w:proofErr w:type="spellStart"/>
      <w:r w:rsidRPr="003E59A4">
        <w:rPr>
          <w:rFonts w:ascii="Times New Roman" w:eastAsia="Times New Roman" w:hAnsi="Times New Roman" w:cs="Times New Roman"/>
          <w:sz w:val="24"/>
          <w:szCs w:val="24"/>
          <w:lang w:val="en-US"/>
        </w:rPr>
        <w:t>xsd:string</w:t>
      </w:r>
      <w:proofErr w:type="spellEnd"/>
      <w:r w:rsidRPr="003E59A4">
        <w:rPr>
          <w:rFonts w:ascii="Times New Roman" w:eastAsia="Times New Roman" w:hAnsi="Times New Roman" w:cs="Times New Roman"/>
          <w:sz w:val="24"/>
          <w:szCs w:val="24"/>
          <w:lang w:val="en-US"/>
        </w:rPr>
        <w:t>”&gt; (</w:t>
      </w:r>
      <w:proofErr w:type="spellStart"/>
      <w:r w:rsidRPr="003E59A4">
        <w:rPr>
          <w:rFonts w:ascii="Times New Roman" w:eastAsia="Times New Roman" w:hAnsi="Times New Roman" w:cs="Times New Roman"/>
          <w:sz w:val="24"/>
          <w:szCs w:val="24"/>
          <w:lang w:val="en-US"/>
        </w:rPr>
        <w:t>ograniczamy</w:t>
      </w:r>
      <w:proofErr w:type="spellEnd"/>
      <w:r w:rsidRPr="003E59A4">
        <w:rPr>
          <w:rFonts w:ascii="Times New Roman" w:eastAsia="Times New Roman" w:hAnsi="Times New Roman" w:cs="Times New Roman"/>
          <w:sz w:val="24"/>
          <w:szCs w:val="24"/>
          <w:lang w:val="en-US"/>
        </w:rPr>
        <w:t xml:space="preserve"> do </w:t>
      </w:r>
      <w:proofErr w:type="spellStart"/>
      <w:r w:rsidRPr="003E59A4">
        <w:rPr>
          <w:rFonts w:ascii="Times New Roman" w:eastAsia="Times New Roman" w:hAnsi="Times New Roman" w:cs="Times New Roman"/>
          <w:sz w:val="24"/>
          <w:szCs w:val="24"/>
          <w:lang w:val="en-US"/>
        </w:rPr>
        <w:t>typu</w:t>
      </w:r>
      <w:proofErr w:type="spellEnd"/>
      <w:r w:rsidRPr="003E59A4">
        <w:rPr>
          <w:rFonts w:ascii="Times New Roman" w:eastAsia="Times New Roman" w:hAnsi="Times New Roman" w:cs="Times New Roman"/>
          <w:sz w:val="24"/>
          <w:szCs w:val="24"/>
          <w:lang w:val="en-US"/>
        </w:rPr>
        <w:t xml:space="preserve"> string)</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rPr>
        <w:t>&lt;</w:t>
      </w:r>
      <w:proofErr w:type="spellStart"/>
      <w:r w:rsidRPr="003E59A4">
        <w:rPr>
          <w:rFonts w:ascii="Times New Roman" w:eastAsia="Times New Roman" w:hAnsi="Times New Roman" w:cs="Times New Roman"/>
          <w:sz w:val="24"/>
          <w:szCs w:val="24"/>
        </w:rPr>
        <w:t>xsd:pattern</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value=”JestemBardzoOgraniczony</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xsd:pattern</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value=”JestemBardziejOgraniczony</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t xml:space="preserve"> </w:t>
      </w:r>
      <w:r w:rsidRPr="003E59A4">
        <w:rPr>
          <w:rFonts w:ascii="Times New Roman" w:eastAsia="Times New Roman" w:hAnsi="Times New Roman" w:cs="Times New Roman"/>
          <w:sz w:val="24"/>
          <w:szCs w:val="24"/>
          <w:lang w:val="en-US"/>
        </w:rPr>
        <w:t>&lt;/</w:t>
      </w:r>
      <w:proofErr w:type="spellStart"/>
      <w:r w:rsidRPr="003E59A4">
        <w:rPr>
          <w:rFonts w:ascii="Times New Roman" w:eastAsia="Times New Roman" w:hAnsi="Times New Roman" w:cs="Times New Roman"/>
          <w:sz w:val="24"/>
          <w:szCs w:val="24"/>
          <w:lang w:val="en-US"/>
        </w:rPr>
        <w:t>xsd:restriction</w:t>
      </w:r>
      <w:proofErr w:type="spellEnd"/>
      <w:r w:rsidRPr="003E59A4">
        <w:rPr>
          <w:rFonts w:ascii="Times New Roman" w:eastAsia="Times New Roman" w:hAnsi="Times New Roman" w:cs="Times New Roman"/>
          <w:sz w:val="24"/>
          <w:szCs w:val="24"/>
          <w:lang w:val="en-US"/>
        </w:rPr>
        <w:t>&gt;</w:t>
      </w: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ab/>
        <w:t>&lt;/</w:t>
      </w:r>
      <w:proofErr w:type="spellStart"/>
      <w:r w:rsidRPr="003E59A4">
        <w:rPr>
          <w:rFonts w:ascii="Times New Roman" w:eastAsia="Times New Roman" w:hAnsi="Times New Roman" w:cs="Times New Roman"/>
          <w:sz w:val="24"/>
          <w:szCs w:val="24"/>
          <w:lang w:val="en-US"/>
        </w:rPr>
        <w:t>xsd:simpleType</w:t>
      </w:r>
      <w:proofErr w:type="spellEnd"/>
      <w:r w:rsidRPr="003E59A4">
        <w:rPr>
          <w:rFonts w:ascii="Times New Roman" w:eastAsia="Times New Roman" w:hAnsi="Times New Roman" w:cs="Times New Roman"/>
          <w:sz w:val="24"/>
          <w:szCs w:val="24"/>
          <w:lang w:val="en-US"/>
        </w:rPr>
        <w:t>&gt;</w:t>
      </w: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proofErr w:type="spellStart"/>
      <w:r w:rsidRPr="003E59A4">
        <w:rPr>
          <w:rFonts w:ascii="Times New Roman" w:eastAsia="Times New Roman" w:hAnsi="Times New Roman" w:cs="Times New Roman"/>
          <w:sz w:val="24"/>
          <w:szCs w:val="24"/>
          <w:lang w:val="en-US"/>
        </w:rPr>
        <w:t>Deklarowanie</w:t>
      </w:r>
      <w:proofErr w:type="spellEnd"/>
      <w:r w:rsidRPr="003E59A4">
        <w:rPr>
          <w:rFonts w:ascii="Times New Roman" w:eastAsia="Times New Roman" w:hAnsi="Times New Roman" w:cs="Times New Roman"/>
          <w:sz w:val="24"/>
          <w:szCs w:val="24"/>
          <w:lang w:val="en-US"/>
        </w:rPr>
        <w:t xml:space="preserve"> </w:t>
      </w:r>
      <w:proofErr w:type="spellStart"/>
      <w:r w:rsidRPr="003E59A4">
        <w:rPr>
          <w:rFonts w:ascii="Times New Roman" w:eastAsia="Times New Roman" w:hAnsi="Times New Roman" w:cs="Times New Roman"/>
          <w:sz w:val="24"/>
          <w:szCs w:val="24"/>
          <w:lang w:val="en-US"/>
        </w:rPr>
        <w:t>listy</w:t>
      </w:r>
      <w:proofErr w:type="spellEnd"/>
      <w:r w:rsidRPr="003E59A4">
        <w:rPr>
          <w:rFonts w:ascii="Times New Roman" w:eastAsia="Times New Roman" w:hAnsi="Times New Roman" w:cs="Times New Roman"/>
          <w:sz w:val="24"/>
          <w:szCs w:val="24"/>
          <w:lang w:val="en-US"/>
        </w:rPr>
        <w: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xsd:simpleType</w:t>
      </w:r>
      <w:proofErr w:type="spellEnd"/>
      <w:r w:rsidRPr="003E59A4">
        <w:rPr>
          <w:rFonts w:ascii="Arial" w:eastAsia="Times New Roman" w:hAnsi="Arial" w:cs="Arial"/>
          <w:color w:val="FF0000"/>
          <w:sz w:val="17"/>
          <w:szCs w:val="17"/>
          <w:highlight w:val="white"/>
          <w:lang w:val="en-US"/>
        </w:rPr>
        <w:t xml:space="preserve"> name</w:t>
      </w:r>
      <w:r w:rsidRPr="003E59A4">
        <w:rPr>
          <w:rFonts w:ascii="Arial" w:eastAsia="Times New Roman" w:hAnsi="Arial" w:cs="Arial"/>
          <w:color w:val="0000FF"/>
          <w:sz w:val="17"/>
          <w:szCs w:val="17"/>
          <w:highlight w:val="white"/>
          <w:lang w:val="en-US"/>
        </w:rPr>
        <w:t>="</w:t>
      </w:r>
      <w:proofErr w:type="spellStart"/>
      <w:r w:rsidRPr="003E59A4">
        <w:rPr>
          <w:rFonts w:ascii="Arial" w:eastAsia="Times New Roman" w:hAnsi="Arial" w:cs="Arial"/>
          <w:color w:val="000000"/>
          <w:sz w:val="17"/>
          <w:szCs w:val="17"/>
          <w:highlight w:val="white"/>
          <w:lang w:val="en-US"/>
        </w:rPr>
        <w:t>typListowy</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xsd:list</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xsd:simpleType</w:t>
      </w:r>
      <w:proofErr w:type="spellEnd"/>
      <w:r w:rsidRPr="003E59A4">
        <w:rPr>
          <w:rFonts w:ascii="Arial" w:eastAsia="Times New Roman" w:hAnsi="Arial" w:cs="Arial"/>
          <w:color w:val="FF0000"/>
          <w:sz w:val="17"/>
          <w:szCs w:val="17"/>
          <w:highlight w:val="white"/>
          <w:lang w:val="en-US"/>
        </w:rPr>
        <w:t xml:space="preserve"> name</w:t>
      </w:r>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xsd:restriction</w:t>
      </w:r>
      <w:proofErr w:type="spellEnd"/>
      <w:r w:rsidRPr="003E59A4">
        <w:rPr>
          <w:rFonts w:ascii="Arial" w:eastAsia="Times New Roman" w:hAnsi="Arial" w:cs="Arial"/>
          <w:color w:val="FF0000"/>
          <w:sz w:val="17"/>
          <w:szCs w:val="17"/>
          <w:highlight w:val="white"/>
          <w:lang w:val="en-US"/>
        </w:rPr>
        <w:t xml:space="preserve"> base</w:t>
      </w:r>
      <w:r w:rsidRPr="003E59A4">
        <w:rPr>
          <w:rFonts w:ascii="Arial" w:eastAsia="Times New Roman" w:hAnsi="Arial" w:cs="Arial"/>
          <w:color w:val="0000FF"/>
          <w:sz w:val="17"/>
          <w:szCs w:val="17"/>
          <w:highlight w:val="white"/>
          <w:lang w:val="en-US"/>
        </w:rPr>
        <w:t>="</w:t>
      </w:r>
      <w:proofErr w:type="spellStart"/>
      <w:r w:rsidRPr="003E59A4">
        <w:rPr>
          <w:rFonts w:ascii="Arial" w:eastAsia="Times New Roman" w:hAnsi="Arial" w:cs="Arial"/>
          <w:color w:val="000000"/>
          <w:sz w:val="17"/>
          <w:szCs w:val="17"/>
          <w:highlight w:val="white"/>
          <w:lang w:val="en-US"/>
        </w:rPr>
        <w:t>xsd:string</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xsd:maxLength</w:t>
      </w:r>
      <w:proofErr w:type="spellEnd"/>
      <w:r w:rsidRPr="003E59A4">
        <w:rPr>
          <w:rFonts w:ascii="Arial" w:eastAsia="Times New Roman" w:hAnsi="Arial" w:cs="Arial"/>
          <w:color w:val="FF0000"/>
          <w:sz w:val="17"/>
          <w:szCs w:val="17"/>
          <w:highlight w:val="white"/>
          <w:lang w:val="en-US"/>
        </w:rPr>
        <w:t xml:space="preserve"> value</w:t>
      </w:r>
      <w:r w:rsidRPr="003E59A4">
        <w:rPr>
          <w:rFonts w:ascii="Arial" w:eastAsia="Times New Roman" w:hAnsi="Arial" w:cs="Arial"/>
          <w:color w:val="0000FF"/>
          <w:sz w:val="17"/>
          <w:szCs w:val="17"/>
          <w:highlight w:val="white"/>
          <w:lang w:val="en-US"/>
        </w:rPr>
        <w:t>="</w:t>
      </w:r>
      <w:r w:rsidRPr="003E59A4">
        <w:rPr>
          <w:rFonts w:ascii="Arial" w:eastAsia="Times New Roman" w:hAnsi="Arial" w:cs="Arial"/>
          <w:color w:val="000000"/>
          <w:sz w:val="17"/>
          <w:szCs w:val="17"/>
          <w:highlight w:val="white"/>
          <w:lang w:val="en-US"/>
        </w:rPr>
        <w:t>20</w:t>
      </w:r>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xsd:restriction</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xsd:simpleType</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xsd:list</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line="240" w:lineRule="auto"/>
        <w:rPr>
          <w:rFonts w:ascii="Arial" w:eastAsia="Times New Roman" w:hAnsi="Arial" w:cs="Arial"/>
          <w:color w:val="000000"/>
          <w:sz w:val="17"/>
          <w:szCs w:val="17"/>
          <w:highlight w:val="white"/>
          <w:lang w:val="en-US"/>
        </w:rPr>
      </w:pP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00"/>
          <w:sz w:val="17"/>
          <w:szCs w:val="17"/>
          <w:highlight w:val="white"/>
          <w:lang w:val="en-US"/>
        </w:rPr>
        <w:tab/>
      </w:r>
      <w:r w:rsidRPr="003E59A4">
        <w:rPr>
          <w:rFonts w:ascii="Arial" w:eastAsia="Times New Roman" w:hAnsi="Arial" w:cs="Arial"/>
          <w:color w:val="0000FF"/>
          <w:sz w:val="17"/>
          <w:szCs w:val="17"/>
          <w:highlight w:val="white"/>
          <w:lang w:val="en-US"/>
        </w:rPr>
        <w:t>&lt;/</w:t>
      </w:r>
      <w:proofErr w:type="spellStart"/>
      <w:r w:rsidRPr="003E59A4">
        <w:rPr>
          <w:rFonts w:ascii="Arial" w:eastAsia="Times New Roman" w:hAnsi="Arial" w:cs="Arial"/>
          <w:color w:val="800000"/>
          <w:sz w:val="17"/>
          <w:szCs w:val="17"/>
          <w:highlight w:val="white"/>
          <w:lang w:val="en-US"/>
        </w:rPr>
        <w:t>xsd:simpleType</w:t>
      </w:r>
      <w:proofErr w:type="spellEnd"/>
      <w:r w:rsidRPr="003E59A4">
        <w:rPr>
          <w:rFonts w:ascii="Arial" w:eastAsia="Times New Roman" w:hAnsi="Arial" w:cs="Arial"/>
          <w:color w:val="0000FF"/>
          <w:sz w:val="17"/>
          <w:szCs w:val="17"/>
          <w:highlight w:val="white"/>
          <w:lang w:val="en-US"/>
        </w:rPr>
        <w:t>&gt;</w:t>
      </w: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p>
    <w:p w:rsidR="002350D5" w:rsidRPr="003E59A4" w:rsidRDefault="002350D5" w:rsidP="002350D5">
      <w:pPr>
        <w:spacing w:after="0" w:line="240" w:lineRule="auto"/>
        <w:ind w:left="108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r>
    </w:p>
    <w:p w:rsidR="002350D5" w:rsidRPr="003E59A4" w:rsidRDefault="002350D5" w:rsidP="002350D5">
      <w:pPr>
        <w:numPr>
          <w:ilvl w:val="1"/>
          <w:numId w:val="23"/>
        </w:numPr>
        <w:spacing w:after="0" w:line="240" w:lineRule="auto"/>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Złożone – typ złożony może składać się z tekstu oraz innych elementów</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Definiowanie typu złożonego</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xsd:complexType</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name</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t>&lt;rodzaj struktury&gt;</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t>Deklaracja elementów</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t>&lt;/rodzaj struktury&gt;</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xsd:complexType</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1080"/>
        <w:rPr>
          <w:rFonts w:ascii="Times New Roman" w:eastAsia="Times New Roman" w:hAnsi="Times New Roman" w:cs="Times New Roman"/>
          <w:sz w:val="24"/>
          <w:szCs w:val="24"/>
        </w:rPr>
      </w:pP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Dostępne rodzaje struktury:</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xsd:sequence</w:t>
      </w:r>
      <w:proofErr w:type="spellEnd"/>
      <w:r w:rsidRPr="003E59A4">
        <w:rPr>
          <w:rFonts w:ascii="Times New Roman" w:eastAsia="Times New Roman" w:hAnsi="Times New Roman" w:cs="Times New Roman"/>
          <w:sz w:val="24"/>
          <w:szCs w:val="24"/>
        </w:rPr>
        <w:t>&gt; sekwencja</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xsd:choice</w:t>
      </w:r>
      <w:proofErr w:type="spellEnd"/>
      <w:r w:rsidRPr="003E59A4">
        <w:rPr>
          <w:rFonts w:ascii="Times New Roman" w:eastAsia="Times New Roman" w:hAnsi="Times New Roman" w:cs="Times New Roman"/>
          <w:sz w:val="24"/>
          <w:szCs w:val="24"/>
        </w:rPr>
        <w:t>&gt; lista wyboru</w:t>
      </w:r>
    </w:p>
    <w:p w:rsidR="002350D5" w:rsidRPr="003E59A4" w:rsidRDefault="002350D5" w:rsidP="002350D5">
      <w:pPr>
        <w:spacing w:after="0" w:line="240" w:lineRule="auto"/>
        <w:ind w:left="108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xsd:all</w:t>
      </w:r>
      <w:proofErr w:type="spellEnd"/>
      <w:r w:rsidRPr="003E59A4">
        <w:rPr>
          <w:rFonts w:ascii="Times New Roman" w:eastAsia="Times New Roman" w:hAnsi="Times New Roman" w:cs="Times New Roman"/>
          <w:sz w:val="24"/>
          <w:szCs w:val="24"/>
        </w:rPr>
        <w:t>&gt; wszystkie elementy w dowolnej kolejności</w:t>
      </w:r>
    </w:p>
    <w:p w:rsidR="002350D5" w:rsidRPr="003E59A4" w:rsidRDefault="002350D5" w:rsidP="002350D5">
      <w:pPr>
        <w:numPr>
          <w:ilvl w:val="0"/>
          <w:numId w:val="23"/>
        </w:numPr>
        <w:spacing w:after="0" w:line="240" w:lineRule="auto"/>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Deklaracja elementów</w:t>
      </w:r>
    </w:p>
    <w:p w:rsidR="002350D5" w:rsidRPr="003E59A4" w:rsidRDefault="002350D5" w:rsidP="002350D5">
      <w:pPr>
        <w:spacing w:after="0" w:line="240" w:lineRule="auto"/>
        <w:ind w:left="360" w:firstLine="348"/>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&lt;</w:t>
      </w:r>
      <w:proofErr w:type="spellStart"/>
      <w:r w:rsidRPr="003E59A4">
        <w:rPr>
          <w:rFonts w:ascii="Times New Roman" w:eastAsia="Times New Roman" w:hAnsi="Times New Roman" w:cs="Times New Roman"/>
          <w:sz w:val="24"/>
          <w:szCs w:val="24"/>
          <w:lang w:val="en-US"/>
        </w:rPr>
        <w:t>xsd:element</w:t>
      </w:r>
      <w:proofErr w:type="spellEnd"/>
      <w:r w:rsidRPr="003E59A4">
        <w:rPr>
          <w:rFonts w:ascii="Times New Roman" w:eastAsia="Times New Roman" w:hAnsi="Times New Roman" w:cs="Times New Roman"/>
          <w:sz w:val="24"/>
          <w:szCs w:val="24"/>
          <w:lang w:val="en-US"/>
        </w:rPr>
        <w:t xml:space="preserve"> name=”</w:t>
      </w:r>
      <w:proofErr w:type="spellStart"/>
      <w:r w:rsidRPr="003E59A4">
        <w:rPr>
          <w:rFonts w:ascii="Times New Roman" w:eastAsia="Times New Roman" w:hAnsi="Times New Roman" w:cs="Times New Roman"/>
          <w:sz w:val="24"/>
          <w:szCs w:val="24"/>
          <w:lang w:val="en-US"/>
        </w:rPr>
        <w:t>nazwa</w:t>
      </w:r>
      <w:proofErr w:type="spellEnd"/>
      <w:r w:rsidRPr="003E59A4">
        <w:rPr>
          <w:rFonts w:ascii="Times New Roman" w:eastAsia="Times New Roman" w:hAnsi="Times New Roman" w:cs="Times New Roman"/>
          <w:sz w:val="24"/>
          <w:szCs w:val="24"/>
          <w:lang w:val="en-US"/>
        </w:rPr>
        <w:t>”/&gt;</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Rozbudowany o typ</w:t>
      </w:r>
    </w:p>
    <w:p w:rsidR="002350D5" w:rsidRPr="003E59A4" w:rsidRDefault="002350D5" w:rsidP="002350D5">
      <w:pPr>
        <w:spacing w:after="0" w:line="240" w:lineRule="auto"/>
        <w:ind w:left="360" w:firstLine="348"/>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&lt;</w:t>
      </w:r>
      <w:proofErr w:type="spellStart"/>
      <w:r w:rsidRPr="003E59A4">
        <w:rPr>
          <w:rFonts w:ascii="Times New Roman" w:eastAsia="Times New Roman" w:hAnsi="Times New Roman" w:cs="Times New Roman"/>
          <w:sz w:val="24"/>
          <w:szCs w:val="24"/>
        </w:rPr>
        <w:t>xsd:element</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name=”nazwa</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type=”nazwatypu</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Inne ograniczenia:</w:t>
      </w:r>
    </w:p>
    <w:p w:rsidR="002350D5" w:rsidRPr="003E59A4" w:rsidRDefault="002350D5" w:rsidP="002350D5">
      <w:pPr>
        <w:numPr>
          <w:ilvl w:val="0"/>
          <w:numId w:val="24"/>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minOccurs</w:t>
      </w:r>
      <w:proofErr w:type="spellEnd"/>
    </w:p>
    <w:p w:rsidR="002350D5" w:rsidRPr="003E59A4" w:rsidRDefault="002350D5" w:rsidP="002350D5">
      <w:pPr>
        <w:numPr>
          <w:ilvl w:val="0"/>
          <w:numId w:val="24"/>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maxOccurs</w:t>
      </w:r>
      <w:proofErr w:type="spellEnd"/>
    </w:p>
    <w:p w:rsidR="002350D5" w:rsidRPr="003E59A4" w:rsidRDefault="002350D5" w:rsidP="002350D5">
      <w:pPr>
        <w:numPr>
          <w:ilvl w:val="0"/>
          <w:numId w:val="24"/>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fixed</w:t>
      </w:r>
      <w:proofErr w:type="spellEnd"/>
    </w:p>
    <w:p w:rsidR="002350D5" w:rsidRPr="003E59A4" w:rsidRDefault="002350D5" w:rsidP="002350D5">
      <w:pPr>
        <w:numPr>
          <w:ilvl w:val="0"/>
          <w:numId w:val="24"/>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default</w:t>
      </w:r>
      <w:proofErr w:type="spellEnd"/>
    </w:p>
    <w:p w:rsidR="002350D5" w:rsidRPr="003E59A4" w:rsidRDefault="002350D5" w:rsidP="002350D5">
      <w:pPr>
        <w:numPr>
          <w:ilvl w:val="0"/>
          <w:numId w:val="24"/>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lastRenderedPageBreak/>
        <w:t>required</w:t>
      </w:r>
      <w:proofErr w:type="spellEnd"/>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Jest możliwe definiowanie typu danych od razu po deklaracji elementu np.:</w:t>
      </w:r>
    </w:p>
    <w:p w:rsidR="002350D5" w:rsidRPr="003E59A4" w:rsidRDefault="002350D5" w:rsidP="002350D5">
      <w:pPr>
        <w:spacing w:after="0" w:line="240" w:lineRule="auto"/>
        <w:ind w:left="36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lang w:val="en-US"/>
        </w:rPr>
        <w:t>&lt;</w:t>
      </w:r>
      <w:proofErr w:type="spellStart"/>
      <w:r w:rsidRPr="003E59A4">
        <w:rPr>
          <w:rFonts w:ascii="Times New Roman" w:eastAsia="Times New Roman" w:hAnsi="Times New Roman" w:cs="Times New Roman"/>
          <w:sz w:val="24"/>
          <w:szCs w:val="24"/>
          <w:lang w:val="en-US"/>
        </w:rPr>
        <w:t>xsd:element</w:t>
      </w:r>
      <w:proofErr w:type="spellEnd"/>
      <w:r w:rsidRPr="003E59A4">
        <w:rPr>
          <w:rFonts w:ascii="Times New Roman" w:eastAsia="Times New Roman" w:hAnsi="Times New Roman" w:cs="Times New Roman"/>
          <w:sz w:val="24"/>
          <w:szCs w:val="24"/>
          <w:lang w:val="en-US"/>
        </w:rPr>
        <w:t xml:space="preserve"> name=”</w:t>
      </w:r>
      <w:proofErr w:type="spellStart"/>
      <w:r w:rsidRPr="003E59A4">
        <w:rPr>
          <w:rFonts w:ascii="Times New Roman" w:eastAsia="Times New Roman" w:hAnsi="Times New Roman" w:cs="Times New Roman"/>
          <w:sz w:val="24"/>
          <w:szCs w:val="24"/>
          <w:lang w:val="en-US"/>
        </w:rPr>
        <w:t>nazwa</w:t>
      </w:r>
      <w:proofErr w:type="spellEnd"/>
      <w:r w:rsidRPr="003E59A4">
        <w:rPr>
          <w:rFonts w:ascii="Times New Roman" w:eastAsia="Times New Roman" w:hAnsi="Times New Roman" w:cs="Times New Roman"/>
          <w:sz w:val="24"/>
          <w:szCs w:val="24"/>
          <w:lang w:val="en-US"/>
        </w:rPr>
        <w:t>”&gt;</w:t>
      </w:r>
    </w:p>
    <w:p w:rsidR="002350D5" w:rsidRPr="003E59A4" w:rsidRDefault="002350D5" w:rsidP="002350D5">
      <w:pPr>
        <w:spacing w:after="0" w:line="240" w:lineRule="auto"/>
        <w:ind w:left="360"/>
        <w:rPr>
          <w:rFonts w:ascii="Times New Roman" w:eastAsia="Times New Roman" w:hAnsi="Times New Roman" w:cs="Times New Roman"/>
          <w:sz w:val="24"/>
          <w:szCs w:val="24"/>
          <w:lang w:val="en-US"/>
        </w:rPr>
      </w:pP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t>&lt;</w:t>
      </w:r>
      <w:proofErr w:type="spellStart"/>
      <w:r w:rsidRPr="003E59A4">
        <w:rPr>
          <w:rFonts w:ascii="Times New Roman" w:eastAsia="Times New Roman" w:hAnsi="Times New Roman" w:cs="Times New Roman"/>
          <w:sz w:val="24"/>
          <w:szCs w:val="24"/>
          <w:lang w:val="en-US"/>
        </w:rPr>
        <w:t>xsd:simpleType</w:t>
      </w:r>
      <w:proofErr w:type="spellEnd"/>
      <w:r w:rsidRPr="003E59A4">
        <w:rPr>
          <w:rFonts w:ascii="Times New Roman" w:eastAsia="Times New Roman" w:hAnsi="Times New Roman" w:cs="Times New Roman"/>
          <w:sz w:val="24"/>
          <w:szCs w:val="24"/>
          <w:lang w:val="en-US"/>
        </w:rPr>
        <w:t>&gt;</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lang w:val="en-US"/>
        </w:rPr>
        <w:tab/>
      </w:r>
      <w:r w:rsidRPr="003E59A4">
        <w:rPr>
          <w:rFonts w:ascii="Times New Roman" w:eastAsia="Times New Roman" w:hAnsi="Times New Roman" w:cs="Times New Roman"/>
          <w:sz w:val="24"/>
          <w:szCs w:val="24"/>
        </w:rPr>
        <w:t>…</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xsd:simpleType</w:t>
      </w:r>
      <w:proofErr w:type="spellEnd"/>
      <w:r w:rsidRPr="003E59A4">
        <w:rPr>
          <w:rFonts w:ascii="Times New Roman" w:eastAsia="Times New Roman" w:hAnsi="Times New Roman" w:cs="Times New Roman"/>
          <w:sz w:val="24"/>
          <w:szCs w:val="24"/>
        </w:rPr>
        <w:t>&gt;</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ab/>
        <w:t>&lt;/</w:t>
      </w:r>
      <w:proofErr w:type="spellStart"/>
      <w:r w:rsidRPr="003E59A4">
        <w:rPr>
          <w:rFonts w:ascii="Times New Roman" w:eastAsia="Times New Roman" w:hAnsi="Times New Roman" w:cs="Times New Roman"/>
          <w:sz w:val="24"/>
          <w:szCs w:val="24"/>
        </w:rPr>
        <w:t>xsd:element</w:t>
      </w:r>
      <w:proofErr w:type="spellEnd"/>
      <w:r w:rsidRPr="003E59A4">
        <w:rPr>
          <w:rFonts w:ascii="Times New Roman" w:eastAsia="Times New Roman" w:hAnsi="Times New Roman" w:cs="Times New Roman"/>
          <w:sz w:val="24"/>
          <w:szCs w:val="24"/>
        </w:rPr>
        <w:t>&gt;</w:t>
      </w:r>
    </w:p>
    <w:p w:rsidR="002350D5" w:rsidRPr="003E59A4" w:rsidRDefault="002350D5" w:rsidP="002350D5">
      <w:pPr>
        <w:numPr>
          <w:ilvl w:val="0"/>
          <w:numId w:val="23"/>
        </w:numPr>
        <w:spacing w:after="0" w:line="240" w:lineRule="auto"/>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Definiowanie atrybutów w ramach elementu</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&lt;</w:t>
      </w:r>
      <w:proofErr w:type="spellStart"/>
      <w:r w:rsidRPr="003E59A4">
        <w:rPr>
          <w:rFonts w:ascii="Times New Roman" w:eastAsia="Times New Roman" w:hAnsi="Times New Roman" w:cs="Times New Roman"/>
          <w:sz w:val="24"/>
          <w:szCs w:val="24"/>
        </w:rPr>
        <w:t>xsd:attribute</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name=”nazwa</w:t>
      </w:r>
      <w:proofErr w:type="spellEnd"/>
      <w:r w:rsidRPr="003E59A4">
        <w:rPr>
          <w:rFonts w:ascii="Times New Roman" w:eastAsia="Times New Roman" w:hAnsi="Times New Roman" w:cs="Times New Roman"/>
          <w:sz w:val="24"/>
          <w:szCs w:val="24"/>
        </w:rPr>
        <w:t xml:space="preserve">” </w:t>
      </w:r>
      <w:proofErr w:type="spellStart"/>
      <w:r w:rsidRPr="003E59A4">
        <w:rPr>
          <w:rFonts w:ascii="Times New Roman" w:eastAsia="Times New Roman" w:hAnsi="Times New Roman" w:cs="Times New Roman"/>
          <w:sz w:val="24"/>
          <w:szCs w:val="24"/>
        </w:rPr>
        <w:t>use=”rodzaj</w:t>
      </w:r>
      <w:proofErr w:type="spellEnd"/>
      <w:r w:rsidRPr="003E59A4">
        <w:rPr>
          <w:rFonts w:ascii="Times New Roman" w:eastAsia="Times New Roman" w:hAnsi="Times New Roman" w:cs="Times New Roman"/>
          <w:sz w:val="24"/>
          <w:szCs w:val="24"/>
        </w:rPr>
        <w:t xml:space="preserve"> użycia”/&gt;</w:t>
      </w:r>
    </w:p>
    <w:p w:rsidR="002350D5" w:rsidRPr="003E59A4" w:rsidRDefault="002350D5" w:rsidP="002350D5">
      <w:pPr>
        <w:spacing w:after="0" w:line="240" w:lineRule="auto"/>
        <w:ind w:left="360"/>
        <w:rPr>
          <w:rFonts w:ascii="Times New Roman" w:eastAsia="Times New Roman" w:hAnsi="Times New Roman" w:cs="Times New Roman"/>
          <w:sz w:val="24"/>
          <w:szCs w:val="24"/>
        </w:rPr>
      </w:pPr>
      <w:r w:rsidRPr="003E59A4">
        <w:rPr>
          <w:rFonts w:ascii="Times New Roman" w:eastAsia="Times New Roman" w:hAnsi="Times New Roman" w:cs="Times New Roman"/>
          <w:sz w:val="24"/>
          <w:szCs w:val="24"/>
        </w:rPr>
        <w:t>Dopuszczalne rodzaje użycia:</w:t>
      </w:r>
    </w:p>
    <w:p w:rsidR="002350D5" w:rsidRPr="003E59A4" w:rsidRDefault="002350D5" w:rsidP="002350D5">
      <w:pPr>
        <w:numPr>
          <w:ilvl w:val="0"/>
          <w:numId w:val="25"/>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required</w:t>
      </w:r>
      <w:proofErr w:type="spellEnd"/>
    </w:p>
    <w:p w:rsidR="002350D5" w:rsidRPr="003E59A4" w:rsidRDefault="002350D5" w:rsidP="002350D5">
      <w:pPr>
        <w:numPr>
          <w:ilvl w:val="0"/>
          <w:numId w:val="25"/>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optional</w:t>
      </w:r>
      <w:proofErr w:type="spellEnd"/>
    </w:p>
    <w:p w:rsidR="002350D5" w:rsidRPr="003E59A4" w:rsidRDefault="002350D5" w:rsidP="002350D5">
      <w:pPr>
        <w:numPr>
          <w:ilvl w:val="0"/>
          <w:numId w:val="25"/>
        </w:numPr>
        <w:spacing w:after="0" w:line="240" w:lineRule="auto"/>
        <w:rPr>
          <w:rFonts w:ascii="Times New Roman" w:eastAsia="Times New Roman" w:hAnsi="Times New Roman" w:cs="Times New Roman"/>
          <w:sz w:val="24"/>
          <w:szCs w:val="24"/>
        </w:rPr>
      </w:pPr>
      <w:proofErr w:type="spellStart"/>
      <w:r w:rsidRPr="003E59A4">
        <w:rPr>
          <w:rFonts w:ascii="Times New Roman" w:eastAsia="Times New Roman" w:hAnsi="Times New Roman" w:cs="Times New Roman"/>
          <w:sz w:val="24"/>
          <w:szCs w:val="24"/>
        </w:rPr>
        <w:t>prohibited</w:t>
      </w:r>
      <w:proofErr w:type="spellEnd"/>
    </w:p>
    <w:p w:rsidR="00AB34E0" w:rsidRDefault="00AB34E0" w:rsidP="003D6E7E">
      <w:pPr>
        <w:pStyle w:val="Akapitzlist"/>
        <w:spacing w:line="360" w:lineRule="auto"/>
        <w:ind w:left="0"/>
        <w:rPr>
          <w:rFonts w:asciiTheme="majorHAnsi" w:hAnsiTheme="majorHAnsi"/>
          <w:b/>
          <w:sz w:val="32"/>
        </w:rPr>
      </w:pPr>
    </w:p>
    <w:p w:rsidR="00B84635" w:rsidRDefault="00B84635" w:rsidP="00BE2068">
      <w:pPr>
        <w:pStyle w:val="Akapitzlist"/>
        <w:spacing w:line="360" w:lineRule="auto"/>
        <w:ind w:left="0"/>
        <w:rPr>
          <w:rFonts w:asciiTheme="majorHAnsi" w:hAnsiTheme="majorHAnsi"/>
          <w:b/>
        </w:rPr>
      </w:pPr>
      <w:r>
        <w:rPr>
          <w:rFonts w:asciiTheme="majorHAnsi" w:hAnsiTheme="majorHAnsi"/>
          <w:b/>
        </w:rPr>
        <w:t>P</w:t>
      </w:r>
      <w:r w:rsidRPr="00B84635">
        <w:rPr>
          <w:rFonts w:asciiTheme="majorHAnsi" w:hAnsiTheme="majorHAnsi"/>
          <w:b/>
        </w:rPr>
        <w:t>rzestrzenie nazwowe</w:t>
      </w:r>
    </w:p>
    <w:p w:rsidR="008D68E9" w:rsidRDefault="00BE2068" w:rsidP="00B84635">
      <w:pPr>
        <w:pStyle w:val="Akapitzlist"/>
        <w:ind w:left="0"/>
        <w:rPr>
          <w:rFonts w:asciiTheme="majorHAnsi" w:hAnsiTheme="majorHAnsi"/>
        </w:rPr>
      </w:pPr>
      <w:r>
        <w:rPr>
          <w:rFonts w:asciiTheme="majorHAnsi" w:hAnsiTheme="majorHAnsi"/>
        </w:rPr>
        <w:t xml:space="preserve">XML </w:t>
      </w:r>
      <w:proofErr w:type="spellStart"/>
      <w:r>
        <w:rPr>
          <w:rFonts w:asciiTheme="majorHAnsi" w:hAnsiTheme="majorHAnsi"/>
        </w:rPr>
        <w:t>Namespaces</w:t>
      </w:r>
      <w:proofErr w:type="spellEnd"/>
      <w:r>
        <w:rPr>
          <w:rFonts w:asciiTheme="majorHAnsi" w:hAnsiTheme="majorHAnsi"/>
        </w:rPr>
        <w:t xml:space="preserve"> - przestrzenie nazw</w:t>
      </w:r>
    </w:p>
    <w:p w:rsidR="00000000" w:rsidRPr="00BE2068" w:rsidRDefault="00AE4C97" w:rsidP="00BE2068">
      <w:pPr>
        <w:pStyle w:val="Akapitzlist"/>
        <w:numPr>
          <w:ilvl w:val="0"/>
          <w:numId w:val="14"/>
        </w:numPr>
        <w:rPr>
          <w:rFonts w:asciiTheme="majorHAnsi" w:hAnsiTheme="majorHAnsi"/>
        </w:rPr>
      </w:pPr>
      <w:r w:rsidRPr="00BE2068">
        <w:rPr>
          <w:rFonts w:asciiTheme="majorHAnsi" w:hAnsiTheme="majorHAnsi"/>
        </w:rPr>
        <w:t>W obrębie dowolnej przestrzeni nazw każda nazwa musi być niepowtarzalna</w:t>
      </w:r>
    </w:p>
    <w:p w:rsidR="00000000" w:rsidRPr="00BE2068" w:rsidRDefault="00AE4C97" w:rsidP="00BE2068">
      <w:pPr>
        <w:pStyle w:val="Akapitzlist"/>
        <w:numPr>
          <w:ilvl w:val="0"/>
          <w:numId w:val="14"/>
        </w:numPr>
        <w:rPr>
          <w:rFonts w:asciiTheme="majorHAnsi" w:hAnsiTheme="majorHAnsi"/>
        </w:rPr>
      </w:pPr>
      <w:r w:rsidRPr="00BE2068">
        <w:rPr>
          <w:rFonts w:asciiTheme="majorHAnsi" w:hAnsiTheme="majorHAnsi"/>
        </w:rPr>
        <w:t>Przestrzeń nazw jest kontekstem, w którym słowo musi być jednoznacznie przypisane do reprezentowanego przez nie pojęcia</w:t>
      </w:r>
    </w:p>
    <w:p w:rsidR="00000000" w:rsidRPr="00BE2068" w:rsidRDefault="00AE4C97" w:rsidP="00BE2068">
      <w:pPr>
        <w:pStyle w:val="Akapitzlist"/>
        <w:numPr>
          <w:ilvl w:val="0"/>
          <w:numId w:val="14"/>
        </w:numPr>
        <w:rPr>
          <w:rFonts w:asciiTheme="majorHAnsi" w:hAnsiTheme="majorHAnsi"/>
        </w:rPr>
      </w:pPr>
      <w:r w:rsidRPr="00BE2068">
        <w:rPr>
          <w:rFonts w:asciiTheme="majorHAnsi" w:hAnsiTheme="majorHAnsi"/>
        </w:rPr>
        <w:t>Przestrzenie nazw w XML są zdefiniowane w</w:t>
      </w:r>
      <w:r w:rsidRPr="00BE2068">
        <w:rPr>
          <w:rFonts w:asciiTheme="majorHAnsi" w:hAnsiTheme="majorHAnsi"/>
        </w:rPr>
        <w:t xml:space="preserve"> odrębnej rekomendacji W3C</w:t>
      </w:r>
    </w:p>
    <w:p w:rsidR="00000000" w:rsidRPr="00BE2068" w:rsidRDefault="00AE4C97" w:rsidP="00BE2068">
      <w:pPr>
        <w:pStyle w:val="Akapitzlist"/>
        <w:numPr>
          <w:ilvl w:val="0"/>
          <w:numId w:val="14"/>
        </w:numPr>
        <w:rPr>
          <w:rFonts w:asciiTheme="majorHAnsi" w:hAnsiTheme="majorHAnsi"/>
        </w:rPr>
      </w:pPr>
      <w:r w:rsidRPr="00BE2068">
        <w:rPr>
          <w:rFonts w:asciiTheme="majorHAnsi" w:hAnsiTheme="majorHAnsi"/>
        </w:rPr>
        <w:t>Zostały stworzone, aby zapobiec problemom spowodowanym przez powtarzanie się tych samych elementów w różnych językach</w:t>
      </w:r>
    </w:p>
    <w:p w:rsidR="00000000" w:rsidRDefault="00AE4C97" w:rsidP="00BE2068">
      <w:pPr>
        <w:pStyle w:val="Akapitzlist"/>
        <w:numPr>
          <w:ilvl w:val="0"/>
          <w:numId w:val="14"/>
        </w:numPr>
        <w:rPr>
          <w:rFonts w:asciiTheme="majorHAnsi" w:hAnsiTheme="majorHAnsi"/>
        </w:rPr>
      </w:pPr>
      <w:r w:rsidRPr="00BE2068">
        <w:rPr>
          <w:rFonts w:asciiTheme="majorHAnsi" w:hAnsiTheme="majorHAnsi"/>
        </w:rPr>
        <w:t>Przestrzenie nazw w XML to przestrzenie nazw, które identyfikowane są przez referencje IRI lub URI</w:t>
      </w:r>
    </w:p>
    <w:p w:rsidR="00000000" w:rsidRPr="00C710C2" w:rsidRDefault="00AE4C97" w:rsidP="00C710C2">
      <w:pPr>
        <w:pStyle w:val="Akapitzlist"/>
        <w:numPr>
          <w:ilvl w:val="0"/>
          <w:numId w:val="14"/>
        </w:numPr>
        <w:rPr>
          <w:rFonts w:asciiTheme="majorHAnsi" w:hAnsiTheme="majorHAnsi"/>
        </w:rPr>
      </w:pPr>
      <w:r w:rsidRPr="00C710C2">
        <w:rPr>
          <w:rFonts w:asciiTheme="majorHAnsi" w:hAnsiTheme="majorHAnsi"/>
        </w:rPr>
        <w:t>Identyfikatory przestrzeni nazw XML są id</w:t>
      </w:r>
      <w:r w:rsidRPr="00C710C2">
        <w:rPr>
          <w:rFonts w:asciiTheme="majorHAnsi" w:hAnsiTheme="majorHAnsi"/>
        </w:rPr>
        <w:t>entyczne tylko gdy sekwencja znaków jest identyczna</w:t>
      </w:r>
    </w:p>
    <w:p w:rsidR="00000000" w:rsidRPr="00C710C2" w:rsidRDefault="00AE4C97" w:rsidP="00C710C2">
      <w:pPr>
        <w:pStyle w:val="Akapitzlist"/>
        <w:numPr>
          <w:ilvl w:val="0"/>
          <w:numId w:val="14"/>
        </w:numPr>
        <w:rPr>
          <w:rFonts w:asciiTheme="majorHAnsi" w:hAnsiTheme="majorHAnsi"/>
        </w:rPr>
      </w:pPr>
      <w:r w:rsidRPr="00C710C2">
        <w:rPr>
          <w:rFonts w:asciiTheme="majorHAnsi" w:hAnsiTheme="majorHAnsi"/>
        </w:rPr>
        <w:t xml:space="preserve">Przestrzeń nazw XML można zadeklarować przez dodanie do dowolnego elementu atrybutu </w:t>
      </w:r>
      <w:proofErr w:type="spellStart"/>
      <w:r w:rsidRPr="00C710C2">
        <w:rPr>
          <w:rFonts w:asciiTheme="majorHAnsi" w:hAnsiTheme="majorHAnsi"/>
        </w:rPr>
        <w:t>xmlns</w:t>
      </w:r>
      <w:proofErr w:type="spellEnd"/>
      <w:r w:rsidRPr="00C710C2">
        <w:rPr>
          <w:rFonts w:asciiTheme="majorHAnsi" w:hAnsiTheme="majorHAnsi"/>
        </w:rPr>
        <w:t xml:space="preserve"> (w różnych wariantach), którego wartością będzie jej identyfikator</w:t>
      </w:r>
    </w:p>
    <w:p w:rsidR="00000000" w:rsidRPr="00C710C2" w:rsidRDefault="00AE4C97" w:rsidP="00C710C2">
      <w:pPr>
        <w:pStyle w:val="Akapitzlist"/>
        <w:numPr>
          <w:ilvl w:val="0"/>
          <w:numId w:val="14"/>
        </w:numPr>
        <w:rPr>
          <w:rFonts w:asciiTheme="majorHAnsi" w:hAnsiTheme="majorHAnsi"/>
        </w:rPr>
      </w:pPr>
      <w:r w:rsidRPr="00C710C2">
        <w:rPr>
          <w:rFonts w:asciiTheme="majorHAnsi" w:hAnsiTheme="majorHAnsi"/>
        </w:rPr>
        <w:t>Aby zadeklarować główną przestrzeń nazw, powi</w:t>
      </w:r>
      <w:r w:rsidRPr="00C710C2">
        <w:rPr>
          <w:rFonts w:asciiTheme="majorHAnsi" w:hAnsiTheme="majorHAnsi"/>
        </w:rPr>
        <w:t xml:space="preserve">nien być to tylko atrybut </w:t>
      </w:r>
      <w:proofErr w:type="spellStart"/>
      <w:r w:rsidRPr="00C710C2">
        <w:rPr>
          <w:rFonts w:asciiTheme="majorHAnsi" w:hAnsiTheme="majorHAnsi"/>
        </w:rPr>
        <w:t>xmlns</w:t>
      </w:r>
      <w:proofErr w:type="spellEnd"/>
      <w:r w:rsidRPr="00C710C2">
        <w:rPr>
          <w:rFonts w:asciiTheme="majorHAnsi" w:hAnsiTheme="majorHAnsi"/>
        </w:rPr>
        <w:t xml:space="preserve"> </w:t>
      </w:r>
    </w:p>
    <w:p w:rsidR="00000000" w:rsidRPr="00C710C2" w:rsidRDefault="00AE4C97" w:rsidP="00C710C2">
      <w:pPr>
        <w:pStyle w:val="Akapitzlist"/>
        <w:numPr>
          <w:ilvl w:val="0"/>
          <w:numId w:val="14"/>
        </w:numPr>
        <w:rPr>
          <w:rFonts w:asciiTheme="majorHAnsi" w:hAnsiTheme="majorHAnsi"/>
        </w:rPr>
      </w:pPr>
      <w:r w:rsidRPr="00C710C2">
        <w:rPr>
          <w:rFonts w:asciiTheme="majorHAnsi" w:hAnsiTheme="majorHAnsi"/>
        </w:rPr>
        <w:t xml:space="preserve">Aby zadeklarować inną przestrzeń nazw, powinien być to atrybut </w:t>
      </w:r>
      <w:proofErr w:type="spellStart"/>
      <w:r w:rsidRPr="00C710C2">
        <w:rPr>
          <w:rFonts w:asciiTheme="majorHAnsi" w:hAnsiTheme="majorHAnsi"/>
        </w:rPr>
        <w:t>xmlns:prefiks</w:t>
      </w:r>
      <w:proofErr w:type="spellEnd"/>
      <w:r w:rsidRPr="00C710C2">
        <w:rPr>
          <w:rFonts w:asciiTheme="majorHAnsi" w:hAnsiTheme="majorHAnsi"/>
        </w:rPr>
        <w:t xml:space="preserve"> </w:t>
      </w:r>
    </w:p>
    <w:p w:rsidR="00000000" w:rsidRPr="00C710C2" w:rsidRDefault="00AE4C97" w:rsidP="00C710C2">
      <w:pPr>
        <w:pStyle w:val="Akapitzlist"/>
        <w:numPr>
          <w:ilvl w:val="0"/>
          <w:numId w:val="14"/>
        </w:numPr>
        <w:rPr>
          <w:rFonts w:asciiTheme="majorHAnsi" w:hAnsiTheme="majorHAnsi"/>
        </w:rPr>
      </w:pPr>
      <w:r w:rsidRPr="00C710C2">
        <w:rPr>
          <w:rFonts w:asciiTheme="majorHAnsi" w:hAnsiTheme="majorHAnsi"/>
        </w:rPr>
        <w:t>Przestrzeń nazw XML jest zadeklarowana tylko dla elementu, którego atrybut ją deklaruje oraz dla jego potomków</w:t>
      </w:r>
    </w:p>
    <w:p w:rsidR="00000000" w:rsidRPr="00C710C2" w:rsidRDefault="00AE4C97" w:rsidP="00C710C2">
      <w:pPr>
        <w:pStyle w:val="Akapitzlist"/>
        <w:numPr>
          <w:ilvl w:val="0"/>
          <w:numId w:val="14"/>
        </w:numPr>
        <w:rPr>
          <w:rFonts w:asciiTheme="majorHAnsi" w:hAnsiTheme="majorHAnsi"/>
        </w:rPr>
      </w:pPr>
      <w:r w:rsidRPr="00C710C2">
        <w:rPr>
          <w:rFonts w:asciiTheme="majorHAnsi" w:hAnsiTheme="majorHAnsi"/>
        </w:rPr>
        <w:t>Wszystkie elementy, których naz</w:t>
      </w:r>
      <w:r w:rsidRPr="00C710C2">
        <w:rPr>
          <w:rFonts w:asciiTheme="majorHAnsi" w:hAnsiTheme="majorHAnsi"/>
        </w:rPr>
        <w:t>wy nie zostały poprzedzone prefiksem, trafiają do głównej przestrzeni nazw</w:t>
      </w:r>
    </w:p>
    <w:p w:rsidR="00C710C2" w:rsidRPr="00336647" w:rsidRDefault="00AE4C97" w:rsidP="00C710C2">
      <w:pPr>
        <w:pStyle w:val="Akapitzlist"/>
        <w:numPr>
          <w:ilvl w:val="0"/>
          <w:numId w:val="14"/>
        </w:numPr>
        <w:rPr>
          <w:rFonts w:asciiTheme="majorHAnsi" w:hAnsiTheme="majorHAnsi"/>
        </w:rPr>
      </w:pPr>
      <w:r w:rsidRPr="00C710C2">
        <w:rPr>
          <w:rFonts w:asciiTheme="majorHAnsi" w:hAnsiTheme="majorHAnsi"/>
        </w:rPr>
        <w:t>Wszystkie atrybuty, których nazwy nie zostały poprzedzone prefiksem, trafiają do przestrzeni nazw używanej przez element do którego należą</w:t>
      </w:r>
    </w:p>
    <w:p w:rsidR="00C710C2" w:rsidRPr="00C710C2" w:rsidRDefault="00C710C2" w:rsidP="00C710C2">
      <w:pPr>
        <w:rPr>
          <w:rFonts w:asciiTheme="majorHAnsi" w:hAnsiTheme="majorHAnsi"/>
        </w:rPr>
      </w:pPr>
      <w:r w:rsidRPr="00C710C2">
        <w:rPr>
          <w:rFonts w:asciiTheme="majorHAnsi" w:hAnsiTheme="majorHAnsi"/>
        </w:rPr>
        <w:t>Jeśli naprzemiennie wykorzystywanych jest więcej przestrzeni nazw, można zdefiniować dla każdej z nich przedrostek np. :</w:t>
      </w:r>
    </w:p>
    <w:p w:rsidR="00C710C2" w:rsidRPr="00C710C2" w:rsidRDefault="00C710C2" w:rsidP="00C710C2">
      <w:pPr>
        <w:rPr>
          <w:rFonts w:asciiTheme="majorHAnsi" w:hAnsiTheme="majorHAnsi"/>
          <w:lang w:val="en-US"/>
        </w:rPr>
      </w:pPr>
      <w:r w:rsidRPr="00C710C2">
        <w:rPr>
          <w:rFonts w:asciiTheme="majorHAnsi" w:hAnsiTheme="majorHAnsi"/>
        </w:rPr>
        <w:t xml:space="preserve"> </w:t>
      </w:r>
      <w:r w:rsidRPr="00C710C2">
        <w:rPr>
          <w:rFonts w:asciiTheme="majorHAnsi" w:hAnsiTheme="majorHAnsi"/>
          <w:lang w:val="en-US"/>
        </w:rPr>
        <w:t xml:space="preserve">&lt;root </w:t>
      </w:r>
      <w:proofErr w:type="spellStart"/>
      <w:r w:rsidRPr="00C710C2">
        <w:rPr>
          <w:rFonts w:asciiTheme="majorHAnsi" w:hAnsiTheme="majorHAnsi"/>
          <w:lang w:val="en-US"/>
        </w:rPr>
        <w:t>xmlns:xsl</w:t>
      </w:r>
      <w:proofErr w:type="spellEnd"/>
      <w:r w:rsidRPr="00C710C2">
        <w:rPr>
          <w:rFonts w:asciiTheme="majorHAnsi" w:hAnsiTheme="majorHAnsi"/>
          <w:lang w:val="en-US"/>
        </w:rPr>
        <w:t>="http://www.w3.org/1999/XSL/Transform"</w:t>
      </w:r>
    </w:p>
    <w:p w:rsidR="00C710C2" w:rsidRPr="00C710C2" w:rsidRDefault="00C710C2" w:rsidP="00C710C2">
      <w:pPr>
        <w:rPr>
          <w:rFonts w:asciiTheme="majorHAnsi" w:hAnsiTheme="majorHAnsi"/>
          <w:lang w:val="en-US"/>
        </w:rPr>
      </w:pPr>
      <w:r w:rsidRPr="00C710C2">
        <w:rPr>
          <w:rFonts w:asciiTheme="majorHAnsi" w:hAnsiTheme="majorHAnsi"/>
          <w:lang w:val="en-US"/>
        </w:rPr>
        <w:t xml:space="preserve">      </w:t>
      </w:r>
      <w:proofErr w:type="spellStart"/>
      <w:r w:rsidRPr="00C710C2">
        <w:rPr>
          <w:rFonts w:asciiTheme="majorHAnsi" w:hAnsiTheme="majorHAnsi"/>
          <w:lang w:val="en-US"/>
        </w:rPr>
        <w:t>xmlns:svg</w:t>
      </w:r>
      <w:proofErr w:type="spellEnd"/>
      <w:r w:rsidRPr="00C710C2">
        <w:rPr>
          <w:rFonts w:asciiTheme="majorHAnsi" w:hAnsiTheme="majorHAnsi"/>
          <w:lang w:val="en-US"/>
        </w:rPr>
        <w:t>="http://www.w3.org/2000/svg" &gt;</w:t>
      </w:r>
    </w:p>
    <w:p w:rsidR="00C710C2" w:rsidRPr="00C710C2" w:rsidRDefault="00C710C2" w:rsidP="00C710C2">
      <w:pPr>
        <w:rPr>
          <w:rFonts w:asciiTheme="majorHAnsi" w:hAnsiTheme="majorHAnsi"/>
          <w:lang w:val="en-US"/>
        </w:rPr>
      </w:pPr>
      <w:r w:rsidRPr="00C710C2">
        <w:rPr>
          <w:rFonts w:asciiTheme="majorHAnsi" w:hAnsiTheme="majorHAnsi"/>
          <w:lang w:val="en-US"/>
        </w:rPr>
        <w:t xml:space="preserve">      &lt;</w:t>
      </w:r>
      <w:proofErr w:type="spellStart"/>
      <w:r w:rsidRPr="00C710C2">
        <w:rPr>
          <w:rFonts w:asciiTheme="majorHAnsi" w:hAnsiTheme="majorHAnsi"/>
          <w:lang w:val="en-US"/>
        </w:rPr>
        <w:t>xsl:element</w:t>
      </w:r>
      <w:proofErr w:type="spellEnd"/>
      <w:r w:rsidRPr="00C710C2">
        <w:rPr>
          <w:rFonts w:asciiTheme="majorHAnsi" w:hAnsiTheme="majorHAnsi"/>
          <w:lang w:val="en-US"/>
        </w:rPr>
        <w:t xml:space="preserve">&gt; </w:t>
      </w:r>
    </w:p>
    <w:p w:rsidR="00C710C2" w:rsidRPr="00C710C2" w:rsidRDefault="00C710C2" w:rsidP="00C710C2">
      <w:pPr>
        <w:rPr>
          <w:rFonts w:asciiTheme="majorHAnsi" w:hAnsiTheme="majorHAnsi"/>
          <w:lang w:val="en-US"/>
        </w:rPr>
      </w:pPr>
      <w:r w:rsidRPr="00C710C2">
        <w:rPr>
          <w:rFonts w:asciiTheme="majorHAnsi" w:hAnsiTheme="majorHAnsi"/>
          <w:lang w:val="en-US"/>
        </w:rPr>
        <w:t xml:space="preserve">         ...</w:t>
      </w:r>
    </w:p>
    <w:p w:rsidR="00C710C2" w:rsidRPr="00C710C2" w:rsidRDefault="00C710C2" w:rsidP="00C710C2">
      <w:pPr>
        <w:rPr>
          <w:rFonts w:asciiTheme="majorHAnsi" w:hAnsiTheme="majorHAnsi"/>
          <w:lang w:val="en-US"/>
        </w:rPr>
      </w:pPr>
      <w:r w:rsidRPr="00C710C2">
        <w:rPr>
          <w:rFonts w:asciiTheme="majorHAnsi" w:hAnsiTheme="majorHAnsi"/>
          <w:lang w:val="en-US"/>
        </w:rPr>
        <w:lastRenderedPageBreak/>
        <w:t xml:space="preserve">      &lt;/</w:t>
      </w:r>
      <w:proofErr w:type="spellStart"/>
      <w:r w:rsidRPr="00C710C2">
        <w:rPr>
          <w:rFonts w:asciiTheme="majorHAnsi" w:hAnsiTheme="majorHAnsi"/>
          <w:lang w:val="en-US"/>
        </w:rPr>
        <w:t>xsl:element</w:t>
      </w:r>
      <w:proofErr w:type="spellEnd"/>
      <w:r w:rsidRPr="00C710C2">
        <w:rPr>
          <w:rFonts w:asciiTheme="majorHAnsi" w:hAnsiTheme="majorHAnsi"/>
          <w:lang w:val="en-US"/>
        </w:rPr>
        <w:t>&gt;</w:t>
      </w:r>
    </w:p>
    <w:p w:rsidR="00C710C2" w:rsidRPr="00C710C2" w:rsidRDefault="00C710C2" w:rsidP="00C710C2">
      <w:pPr>
        <w:rPr>
          <w:rFonts w:asciiTheme="majorHAnsi" w:hAnsiTheme="majorHAnsi"/>
          <w:lang w:val="en-US"/>
        </w:rPr>
      </w:pPr>
      <w:r w:rsidRPr="00C710C2">
        <w:rPr>
          <w:rFonts w:asciiTheme="majorHAnsi" w:hAnsiTheme="majorHAnsi"/>
          <w:lang w:val="en-US"/>
        </w:rPr>
        <w:t xml:space="preserve">      &lt;</w:t>
      </w:r>
      <w:proofErr w:type="spellStart"/>
      <w:r w:rsidRPr="00C710C2">
        <w:rPr>
          <w:rFonts w:asciiTheme="majorHAnsi" w:hAnsiTheme="majorHAnsi"/>
          <w:lang w:val="en-US"/>
        </w:rPr>
        <w:t>svg:element</w:t>
      </w:r>
      <w:proofErr w:type="spellEnd"/>
      <w:r w:rsidRPr="00C710C2">
        <w:rPr>
          <w:rFonts w:asciiTheme="majorHAnsi" w:hAnsiTheme="majorHAnsi"/>
          <w:lang w:val="en-US"/>
        </w:rPr>
        <w:t>&gt;</w:t>
      </w:r>
    </w:p>
    <w:p w:rsidR="00C710C2" w:rsidRPr="00C710C2" w:rsidRDefault="00C710C2" w:rsidP="00C710C2">
      <w:pPr>
        <w:rPr>
          <w:rFonts w:asciiTheme="majorHAnsi" w:hAnsiTheme="majorHAnsi"/>
          <w:lang w:val="en-US"/>
        </w:rPr>
      </w:pPr>
      <w:r w:rsidRPr="00C710C2">
        <w:rPr>
          <w:rFonts w:asciiTheme="majorHAnsi" w:hAnsiTheme="majorHAnsi"/>
          <w:lang w:val="en-US"/>
        </w:rPr>
        <w:t xml:space="preserve">         ...</w:t>
      </w:r>
    </w:p>
    <w:p w:rsidR="00C710C2" w:rsidRPr="00C710C2" w:rsidRDefault="00C710C2" w:rsidP="00C710C2">
      <w:pPr>
        <w:rPr>
          <w:rFonts w:asciiTheme="majorHAnsi" w:hAnsiTheme="majorHAnsi"/>
          <w:lang w:val="en-US"/>
        </w:rPr>
      </w:pPr>
      <w:r w:rsidRPr="00C710C2">
        <w:rPr>
          <w:rFonts w:asciiTheme="majorHAnsi" w:hAnsiTheme="majorHAnsi"/>
          <w:lang w:val="en-US"/>
        </w:rPr>
        <w:t xml:space="preserve">      &lt;/</w:t>
      </w:r>
      <w:proofErr w:type="spellStart"/>
      <w:r w:rsidRPr="00C710C2">
        <w:rPr>
          <w:rFonts w:asciiTheme="majorHAnsi" w:hAnsiTheme="majorHAnsi"/>
          <w:lang w:val="en-US"/>
        </w:rPr>
        <w:t>svg:element</w:t>
      </w:r>
      <w:proofErr w:type="spellEnd"/>
      <w:r w:rsidRPr="00C710C2">
        <w:rPr>
          <w:rFonts w:asciiTheme="majorHAnsi" w:hAnsiTheme="majorHAnsi"/>
          <w:lang w:val="en-US"/>
        </w:rPr>
        <w:t>&gt;</w:t>
      </w:r>
    </w:p>
    <w:p w:rsidR="00C710C2" w:rsidRDefault="00C710C2" w:rsidP="00C710C2">
      <w:pPr>
        <w:rPr>
          <w:rFonts w:asciiTheme="majorHAnsi" w:hAnsiTheme="majorHAnsi"/>
          <w:lang w:val="en-US"/>
        </w:rPr>
      </w:pPr>
      <w:r w:rsidRPr="00C710C2">
        <w:rPr>
          <w:rFonts w:asciiTheme="majorHAnsi" w:hAnsiTheme="majorHAnsi"/>
          <w:lang w:val="en-US"/>
        </w:rPr>
        <w:t xml:space="preserve"> &lt;/root&gt;</w:t>
      </w:r>
    </w:p>
    <w:p w:rsidR="00336647" w:rsidRPr="00C710C2" w:rsidRDefault="00336647" w:rsidP="00C710C2">
      <w:pPr>
        <w:rPr>
          <w:rFonts w:asciiTheme="majorHAnsi" w:hAnsiTheme="majorHAnsi"/>
          <w:lang w:val="en-US"/>
        </w:rPr>
      </w:pPr>
    </w:p>
    <w:p w:rsidR="00C710C2" w:rsidRPr="00336647" w:rsidRDefault="00C710C2" w:rsidP="00C710C2">
      <w:pPr>
        <w:rPr>
          <w:rFonts w:asciiTheme="majorHAnsi" w:hAnsiTheme="majorHAnsi"/>
        </w:rPr>
      </w:pPr>
      <w:r w:rsidRPr="00336647">
        <w:rPr>
          <w:rFonts w:asciiTheme="majorHAnsi" w:hAnsiTheme="majorHAnsi"/>
        </w:rPr>
        <w:t xml:space="preserve">&lt;studenci </w:t>
      </w:r>
      <w:proofErr w:type="spellStart"/>
      <w:r w:rsidRPr="00336647">
        <w:rPr>
          <w:rFonts w:asciiTheme="majorHAnsi" w:hAnsiTheme="majorHAnsi"/>
        </w:rPr>
        <w:t>xmlns='http</w:t>
      </w:r>
      <w:proofErr w:type="spellEnd"/>
      <w:r w:rsidRPr="00336647">
        <w:rPr>
          <w:rFonts w:asciiTheme="majorHAnsi" w:hAnsiTheme="majorHAnsi"/>
        </w:rPr>
        <w:t>://example.org/studenci'</w:t>
      </w:r>
    </w:p>
    <w:p w:rsidR="00C710C2" w:rsidRPr="00C710C2" w:rsidRDefault="00C710C2" w:rsidP="00C710C2">
      <w:pPr>
        <w:rPr>
          <w:rFonts w:asciiTheme="majorHAnsi" w:hAnsiTheme="majorHAnsi"/>
          <w:lang w:val="en-US"/>
        </w:rPr>
      </w:pPr>
      <w:proofErr w:type="spellStart"/>
      <w:r w:rsidRPr="00C710C2">
        <w:rPr>
          <w:rFonts w:asciiTheme="majorHAnsi" w:hAnsiTheme="majorHAnsi"/>
          <w:lang w:val="en-US"/>
        </w:rPr>
        <w:t>xmlns:u</w:t>
      </w:r>
      <w:proofErr w:type="spellEnd"/>
      <w:r w:rsidRPr="00C710C2">
        <w:rPr>
          <w:rFonts w:asciiTheme="majorHAnsi" w:hAnsiTheme="majorHAnsi"/>
          <w:lang w:val="en-US"/>
        </w:rPr>
        <w:t>='http://example.org/uczelnia'&gt;</w:t>
      </w:r>
    </w:p>
    <w:p w:rsidR="00C710C2" w:rsidRPr="00C710C2" w:rsidRDefault="00C710C2" w:rsidP="00C710C2">
      <w:pPr>
        <w:rPr>
          <w:rFonts w:asciiTheme="majorHAnsi" w:hAnsiTheme="majorHAnsi"/>
        </w:rPr>
      </w:pPr>
      <w:r w:rsidRPr="00C710C2">
        <w:rPr>
          <w:rFonts w:asciiTheme="majorHAnsi" w:hAnsiTheme="majorHAnsi"/>
          <w:lang w:val="en-US"/>
        </w:rPr>
        <w:t xml:space="preserve">    </w:t>
      </w:r>
      <w:r w:rsidRPr="00C710C2">
        <w:rPr>
          <w:rFonts w:asciiTheme="majorHAnsi" w:hAnsiTheme="majorHAnsi"/>
        </w:rPr>
        <w:t>&lt;</w:t>
      </w:r>
      <w:proofErr w:type="spellStart"/>
      <w:r w:rsidRPr="00C710C2">
        <w:rPr>
          <w:rFonts w:asciiTheme="majorHAnsi" w:hAnsiTheme="majorHAnsi"/>
        </w:rPr>
        <w:t>imie&gt;Jan</w:t>
      </w:r>
      <w:proofErr w:type="spellEnd"/>
      <w:r w:rsidRPr="00C710C2">
        <w:rPr>
          <w:rFonts w:asciiTheme="majorHAnsi" w:hAnsiTheme="majorHAnsi"/>
        </w:rPr>
        <w:t>&lt;/</w:t>
      </w:r>
      <w:proofErr w:type="spellStart"/>
      <w:r w:rsidRPr="00C710C2">
        <w:rPr>
          <w:rFonts w:asciiTheme="majorHAnsi" w:hAnsiTheme="majorHAnsi"/>
        </w:rPr>
        <w:t>imie</w:t>
      </w:r>
      <w:proofErr w:type="spellEnd"/>
      <w:r w:rsidRPr="00C710C2">
        <w:rPr>
          <w:rFonts w:asciiTheme="majorHAnsi" w:hAnsiTheme="majorHAnsi"/>
        </w:rPr>
        <w:t>&gt;</w:t>
      </w:r>
    </w:p>
    <w:p w:rsidR="00C710C2" w:rsidRPr="00C710C2" w:rsidRDefault="00C710C2" w:rsidP="00C710C2">
      <w:pPr>
        <w:rPr>
          <w:rFonts w:asciiTheme="majorHAnsi" w:hAnsiTheme="majorHAnsi"/>
        </w:rPr>
      </w:pPr>
      <w:r w:rsidRPr="00C710C2">
        <w:rPr>
          <w:rFonts w:asciiTheme="majorHAnsi" w:hAnsiTheme="majorHAnsi"/>
        </w:rPr>
        <w:t xml:space="preserve">    &lt;</w:t>
      </w:r>
      <w:proofErr w:type="spellStart"/>
      <w:r w:rsidRPr="00C710C2">
        <w:rPr>
          <w:rFonts w:asciiTheme="majorHAnsi" w:hAnsiTheme="majorHAnsi"/>
        </w:rPr>
        <w:t>nazwisko&gt;Kowalski</w:t>
      </w:r>
      <w:proofErr w:type="spellEnd"/>
      <w:r w:rsidRPr="00C710C2">
        <w:rPr>
          <w:rFonts w:asciiTheme="majorHAnsi" w:hAnsiTheme="majorHAnsi"/>
        </w:rPr>
        <w:t>&lt;/nazwisko&gt;</w:t>
      </w:r>
    </w:p>
    <w:p w:rsidR="00C710C2" w:rsidRPr="00C710C2" w:rsidRDefault="00C710C2" w:rsidP="00C710C2">
      <w:pPr>
        <w:rPr>
          <w:rFonts w:asciiTheme="majorHAnsi" w:hAnsiTheme="majorHAnsi"/>
        </w:rPr>
      </w:pPr>
      <w:r w:rsidRPr="00C710C2">
        <w:rPr>
          <w:rFonts w:asciiTheme="majorHAnsi" w:hAnsiTheme="majorHAnsi"/>
        </w:rPr>
        <w:t xml:space="preserve">    &lt;telefon&gt;99999999&lt;/telefon&gt;</w:t>
      </w:r>
    </w:p>
    <w:p w:rsidR="00C710C2" w:rsidRPr="00C710C2" w:rsidRDefault="00C710C2" w:rsidP="00C710C2">
      <w:pPr>
        <w:rPr>
          <w:rFonts w:asciiTheme="majorHAnsi" w:hAnsiTheme="majorHAnsi"/>
        </w:rPr>
      </w:pPr>
      <w:r w:rsidRPr="00C710C2">
        <w:rPr>
          <w:rFonts w:asciiTheme="majorHAnsi" w:hAnsiTheme="majorHAnsi"/>
        </w:rPr>
        <w:t xml:space="preserve">    &lt;</w:t>
      </w:r>
      <w:proofErr w:type="spellStart"/>
      <w:r w:rsidRPr="00C710C2">
        <w:rPr>
          <w:rFonts w:asciiTheme="majorHAnsi" w:hAnsiTheme="majorHAnsi"/>
        </w:rPr>
        <w:t>u:uczelnia</w:t>
      </w:r>
      <w:proofErr w:type="spellEnd"/>
      <w:r w:rsidRPr="00C710C2">
        <w:rPr>
          <w:rFonts w:asciiTheme="majorHAnsi" w:hAnsiTheme="majorHAnsi"/>
        </w:rPr>
        <w:t>&gt;</w:t>
      </w:r>
    </w:p>
    <w:p w:rsidR="00C710C2" w:rsidRPr="00C710C2" w:rsidRDefault="00C710C2" w:rsidP="00C710C2">
      <w:pPr>
        <w:rPr>
          <w:rFonts w:asciiTheme="majorHAnsi" w:hAnsiTheme="majorHAnsi"/>
        </w:rPr>
      </w:pPr>
      <w:r w:rsidRPr="00C710C2">
        <w:rPr>
          <w:rFonts w:asciiTheme="majorHAnsi" w:hAnsiTheme="majorHAnsi"/>
        </w:rPr>
        <w:t xml:space="preserve">      &lt;</w:t>
      </w:r>
      <w:proofErr w:type="spellStart"/>
      <w:r w:rsidRPr="00C710C2">
        <w:rPr>
          <w:rFonts w:asciiTheme="majorHAnsi" w:hAnsiTheme="majorHAnsi"/>
        </w:rPr>
        <w:t>u:nazwa&gt;PB</w:t>
      </w:r>
      <w:proofErr w:type="spellEnd"/>
      <w:r w:rsidRPr="00C710C2">
        <w:rPr>
          <w:rFonts w:asciiTheme="majorHAnsi" w:hAnsiTheme="majorHAnsi"/>
        </w:rPr>
        <w:t>&lt;/</w:t>
      </w:r>
      <w:proofErr w:type="spellStart"/>
      <w:r w:rsidRPr="00C710C2">
        <w:rPr>
          <w:rFonts w:asciiTheme="majorHAnsi" w:hAnsiTheme="majorHAnsi"/>
        </w:rPr>
        <w:t>u:nazwa</w:t>
      </w:r>
      <w:proofErr w:type="spellEnd"/>
      <w:r w:rsidRPr="00C710C2">
        <w:rPr>
          <w:rFonts w:asciiTheme="majorHAnsi" w:hAnsiTheme="majorHAnsi"/>
        </w:rPr>
        <w:t>&gt;</w:t>
      </w:r>
    </w:p>
    <w:p w:rsidR="00C710C2" w:rsidRPr="00C710C2" w:rsidRDefault="00C710C2" w:rsidP="00C710C2">
      <w:pPr>
        <w:rPr>
          <w:rFonts w:asciiTheme="majorHAnsi" w:hAnsiTheme="majorHAnsi"/>
        </w:rPr>
      </w:pPr>
      <w:r w:rsidRPr="00C710C2">
        <w:rPr>
          <w:rFonts w:asciiTheme="majorHAnsi" w:hAnsiTheme="majorHAnsi"/>
        </w:rPr>
        <w:t xml:space="preserve">      &lt;u:telefon&gt;12345678&lt;/</w:t>
      </w:r>
      <w:proofErr w:type="spellStart"/>
      <w:r w:rsidRPr="00C710C2">
        <w:rPr>
          <w:rFonts w:asciiTheme="majorHAnsi" w:hAnsiTheme="majorHAnsi"/>
        </w:rPr>
        <w:t>u:telefon</w:t>
      </w:r>
      <w:proofErr w:type="spellEnd"/>
      <w:r w:rsidRPr="00C710C2">
        <w:rPr>
          <w:rFonts w:asciiTheme="majorHAnsi" w:hAnsiTheme="majorHAnsi"/>
        </w:rPr>
        <w:t>&gt;</w:t>
      </w:r>
    </w:p>
    <w:p w:rsidR="00C710C2" w:rsidRPr="00C710C2" w:rsidRDefault="00C710C2" w:rsidP="00C710C2">
      <w:pPr>
        <w:rPr>
          <w:rFonts w:asciiTheme="majorHAnsi" w:hAnsiTheme="majorHAnsi"/>
        </w:rPr>
      </w:pPr>
      <w:r w:rsidRPr="00C710C2">
        <w:rPr>
          <w:rFonts w:asciiTheme="majorHAnsi" w:hAnsiTheme="majorHAnsi"/>
        </w:rPr>
        <w:t xml:space="preserve">    &lt;/</w:t>
      </w:r>
      <w:proofErr w:type="spellStart"/>
      <w:r w:rsidRPr="00C710C2">
        <w:rPr>
          <w:rFonts w:asciiTheme="majorHAnsi" w:hAnsiTheme="majorHAnsi"/>
        </w:rPr>
        <w:t>u:uczelnia</w:t>
      </w:r>
      <w:proofErr w:type="spellEnd"/>
      <w:r w:rsidRPr="00C710C2">
        <w:rPr>
          <w:rFonts w:asciiTheme="majorHAnsi" w:hAnsiTheme="majorHAnsi"/>
        </w:rPr>
        <w:t>&gt;</w:t>
      </w:r>
    </w:p>
    <w:p w:rsidR="00C710C2" w:rsidRPr="00C710C2" w:rsidRDefault="00C710C2" w:rsidP="00C710C2">
      <w:pPr>
        <w:rPr>
          <w:rFonts w:asciiTheme="majorHAnsi" w:hAnsiTheme="majorHAnsi"/>
        </w:rPr>
      </w:pPr>
      <w:r w:rsidRPr="00C710C2">
        <w:rPr>
          <w:rFonts w:asciiTheme="majorHAnsi" w:hAnsiTheme="majorHAnsi"/>
        </w:rPr>
        <w:t>&lt;/studenci&gt;</w:t>
      </w:r>
    </w:p>
    <w:p w:rsidR="0014463D" w:rsidRDefault="0014463D" w:rsidP="00A34E66">
      <w:pPr>
        <w:tabs>
          <w:tab w:val="left" w:pos="993"/>
        </w:tabs>
        <w:rPr>
          <w:rFonts w:asciiTheme="majorHAnsi" w:hAnsiTheme="majorHAnsi"/>
          <w:b/>
        </w:rPr>
      </w:pPr>
    </w:p>
    <w:p w:rsidR="00A34E66" w:rsidRDefault="00A34E66" w:rsidP="00A34E66">
      <w:pPr>
        <w:tabs>
          <w:tab w:val="left" w:pos="993"/>
        </w:tabs>
        <w:rPr>
          <w:rFonts w:asciiTheme="majorHAnsi" w:hAnsiTheme="majorHAnsi"/>
          <w:b/>
        </w:rPr>
      </w:pPr>
      <w:proofErr w:type="spellStart"/>
      <w:r w:rsidRPr="00A34E66">
        <w:rPr>
          <w:rFonts w:asciiTheme="majorHAnsi" w:hAnsiTheme="majorHAnsi"/>
          <w:b/>
        </w:rPr>
        <w:t>MathML</w:t>
      </w:r>
      <w:proofErr w:type="spellEnd"/>
    </w:p>
    <w:p w:rsidR="002C0D33" w:rsidRDefault="002C0D33" w:rsidP="002C0D33">
      <w:pPr>
        <w:pStyle w:val="Tekstpodstawowy"/>
        <w:spacing w:line="276" w:lineRule="auto"/>
        <w:rPr>
          <w:rFonts w:asciiTheme="majorHAnsi" w:hAnsiTheme="majorHAnsi"/>
          <w:bCs/>
          <w:sz w:val="22"/>
          <w:szCs w:val="22"/>
        </w:rPr>
      </w:pPr>
      <w:proofErr w:type="spellStart"/>
      <w:r w:rsidRPr="002C0D33">
        <w:rPr>
          <w:rFonts w:asciiTheme="majorHAnsi" w:hAnsiTheme="majorHAnsi"/>
          <w:bCs/>
          <w:sz w:val="22"/>
          <w:szCs w:val="22"/>
        </w:rPr>
        <w:t>Mathematical</w:t>
      </w:r>
      <w:proofErr w:type="spellEnd"/>
      <w:r w:rsidRPr="002C0D33">
        <w:rPr>
          <w:rFonts w:asciiTheme="majorHAnsi" w:hAnsiTheme="majorHAnsi"/>
          <w:bCs/>
          <w:sz w:val="22"/>
          <w:szCs w:val="22"/>
        </w:rPr>
        <w:t xml:space="preserve"> </w:t>
      </w:r>
      <w:proofErr w:type="spellStart"/>
      <w:r w:rsidRPr="002C0D33">
        <w:rPr>
          <w:rFonts w:asciiTheme="majorHAnsi" w:hAnsiTheme="majorHAnsi"/>
          <w:bCs/>
          <w:sz w:val="22"/>
          <w:szCs w:val="22"/>
        </w:rPr>
        <w:t>Markup</w:t>
      </w:r>
      <w:proofErr w:type="spellEnd"/>
      <w:r w:rsidRPr="002C0D33">
        <w:rPr>
          <w:rFonts w:asciiTheme="majorHAnsi" w:hAnsiTheme="majorHAnsi"/>
          <w:bCs/>
          <w:sz w:val="22"/>
          <w:szCs w:val="22"/>
        </w:rPr>
        <w:t xml:space="preserve"> </w:t>
      </w:r>
      <w:proofErr w:type="spellStart"/>
      <w:r w:rsidRPr="002C0D33">
        <w:rPr>
          <w:rFonts w:asciiTheme="majorHAnsi" w:hAnsiTheme="majorHAnsi"/>
          <w:bCs/>
          <w:sz w:val="22"/>
          <w:szCs w:val="22"/>
        </w:rPr>
        <w:t>Language</w:t>
      </w:r>
      <w:proofErr w:type="spellEnd"/>
      <w:r w:rsidRPr="002C0D33">
        <w:rPr>
          <w:rFonts w:asciiTheme="majorHAnsi" w:hAnsiTheme="majorHAnsi"/>
          <w:bCs/>
          <w:sz w:val="22"/>
          <w:szCs w:val="22"/>
        </w:rPr>
        <w:t xml:space="preserve"> to język znacznikowy, który umożliwia osadzanie wzorów matematycznych na stronach WWW. Artykuł opisuje, w jaki sposób przygotowywać dokumenty XHTML zawierające wstawki </w:t>
      </w:r>
      <w:proofErr w:type="spellStart"/>
      <w:r w:rsidRPr="002C0D33">
        <w:rPr>
          <w:rFonts w:asciiTheme="majorHAnsi" w:hAnsiTheme="majorHAnsi"/>
          <w:bCs/>
          <w:sz w:val="22"/>
          <w:szCs w:val="22"/>
        </w:rPr>
        <w:t>MathML</w:t>
      </w:r>
      <w:proofErr w:type="spellEnd"/>
      <w:r w:rsidRPr="002C0D33">
        <w:rPr>
          <w:rFonts w:asciiTheme="majorHAnsi" w:hAnsiTheme="majorHAnsi"/>
          <w:bCs/>
          <w:sz w:val="22"/>
          <w:szCs w:val="22"/>
        </w:rPr>
        <w:t xml:space="preserve">, tak by były zgodne ze standardami oraz poprawnie wyświetlane w przeglądarkach </w:t>
      </w:r>
      <w:proofErr w:type="spellStart"/>
      <w:r w:rsidRPr="002C0D33">
        <w:rPr>
          <w:rFonts w:asciiTheme="majorHAnsi" w:hAnsiTheme="majorHAnsi"/>
          <w:bCs/>
          <w:sz w:val="22"/>
          <w:szCs w:val="22"/>
        </w:rPr>
        <w:t>Firefox</w:t>
      </w:r>
      <w:proofErr w:type="spellEnd"/>
      <w:r w:rsidRPr="002C0D33">
        <w:rPr>
          <w:rFonts w:asciiTheme="majorHAnsi" w:hAnsiTheme="majorHAnsi"/>
          <w:bCs/>
          <w:sz w:val="22"/>
          <w:szCs w:val="22"/>
        </w:rPr>
        <w:t xml:space="preserve"> i IE.</w:t>
      </w:r>
      <w:bookmarkStart w:id="0" w:name="more-14280"/>
      <w:bookmarkEnd w:id="0"/>
    </w:p>
    <w:p w:rsidR="002C0D33" w:rsidRPr="007472B4" w:rsidRDefault="002C0D33" w:rsidP="002C0D33">
      <w:pPr>
        <w:pStyle w:val="Tekstpodstawowy"/>
        <w:spacing w:line="360" w:lineRule="auto"/>
        <w:rPr>
          <w:rFonts w:asciiTheme="majorHAnsi" w:hAnsiTheme="majorHAnsi"/>
          <w:sz w:val="22"/>
          <w:szCs w:val="22"/>
        </w:rPr>
      </w:pPr>
      <w:r w:rsidRPr="007472B4">
        <w:rPr>
          <w:rFonts w:asciiTheme="majorHAnsi" w:hAnsiTheme="majorHAnsi"/>
          <w:sz w:val="22"/>
          <w:szCs w:val="22"/>
        </w:rPr>
        <w:t xml:space="preserve">Rozwiązaniem problemu dostępności treści matematycznych jest </w:t>
      </w:r>
      <w:proofErr w:type="spellStart"/>
      <w:r w:rsidRPr="007472B4">
        <w:rPr>
          <w:rFonts w:asciiTheme="majorHAnsi" w:hAnsiTheme="majorHAnsi"/>
          <w:b/>
          <w:sz w:val="22"/>
          <w:szCs w:val="22"/>
        </w:rPr>
        <w:t>Mathematical</w:t>
      </w:r>
      <w:proofErr w:type="spellEnd"/>
      <w:r w:rsidRPr="007472B4">
        <w:rPr>
          <w:rFonts w:asciiTheme="majorHAnsi" w:hAnsiTheme="majorHAnsi"/>
          <w:b/>
          <w:sz w:val="22"/>
          <w:szCs w:val="22"/>
        </w:rPr>
        <w:t xml:space="preserve"> </w:t>
      </w:r>
      <w:proofErr w:type="spellStart"/>
      <w:r w:rsidRPr="007472B4">
        <w:rPr>
          <w:rFonts w:asciiTheme="majorHAnsi" w:hAnsiTheme="majorHAnsi"/>
          <w:b/>
          <w:sz w:val="22"/>
          <w:szCs w:val="22"/>
        </w:rPr>
        <w:t>Markup</w:t>
      </w:r>
      <w:proofErr w:type="spellEnd"/>
      <w:r w:rsidRPr="007472B4">
        <w:rPr>
          <w:rFonts w:asciiTheme="majorHAnsi" w:hAnsiTheme="majorHAnsi"/>
          <w:b/>
          <w:sz w:val="22"/>
          <w:szCs w:val="22"/>
        </w:rPr>
        <w:t xml:space="preserve"> </w:t>
      </w:r>
      <w:proofErr w:type="spellStart"/>
      <w:r w:rsidRPr="007472B4">
        <w:rPr>
          <w:rFonts w:asciiTheme="majorHAnsi" w:hAnsiTheme="majorHAnsi"/>
          <w:b/>
          <w:sz w:val="22"/>
          <w:szCs w:val="22"/>
        </w:rPr>
        <w:t>Language</w:t>
      </w:r>
      <w:proofErr w:type="spellEnd"/>
      <w:r w:rsidRPr="007472B4">
        <w:rPr>
          <w:rFonts w:asciiTheme="majorHAnsi" w:hAnsiTheme="majorHAnsi"/>
          <w:sz w:val="22"/>
          <w:szCs w:val="22"/>
        </w:rPr>
        <w:t xml:space="preserve">, czyli matematyczny język znacznikowy, w skrócie oznaczany jako </w:t>
      </w:r>
      <w:proofErr w:type="spellStart"/>
      <w:r w:rsidRPr="007472B4">
        <w:rPr>
          <w:rFonts w:asciiTheme="majorHAnsi" w:hAnsiTheme="majorHAnsi"/>
          <w:sz w:val="22"/>
          <w:szCs w:val="22"/>
        </w:rPr>
        <w:t>MathML</w:t>
      </w:r>
      <w:proofErr w:type="spellEnd"/>
      <w:r w:rsidRPr="007472B4">
        <w:rPr>
          <w:rFonts w:asciiTheme="majorHAnsi" w:hAnsiTheme="majorHAnsi"/>
          <w:sz w:val="22"/>
          <w:szCs w:val="22"/>
        </w:rPr>
        <w:t xml:space="preserve">. Formuły zapisane w </w:t>
      </w:r>
      <w:proofErr w:type="spellStart"/>
      <w:r w:rsidRPr="007472B4">
        <w:rPr>
          <w:rFonts w:asciiTheme="majorHAnsi" w:hAnsiTheme="majorHAnsi"/>
          <w:b/>
          <w:sz w:val="22"/>
          <w:szCs w:val="22"/>
        </w:rPr>
        <w:t>MathML-u</w:t>
      </w:r>
      <w:proofErr w:type="spellEnd"/>
      <w:r w:rsidRPr="007472B4">
        <w:rPr>
          <w:rFonts w:asciiTheme="majorHAnsi" w:hAnsiTheme="majorHAnsi"/>
          <w:sz w:val="22"/>
          <w:szCs w:val="22"/>
        </w:rPr>
        <w:t xml:space="preserve"> mogą być nie tylko wyświetlane w postaci graficznej na monitorze, ale także automatycznie przetwarzane przez różnego rodzaju oprogramowanie. W ten sposób treści matematyczne opublikowane w sieci WWW będzie można katalogować i przeszukiwać podobnie jak dokumenty HTML. </w:t>
      </w:r>
    </w:p>
    <w:p w:rsidR="002C0D33" w:rsidRPr="007472B4" w:rsidRDefault="002C0D33" w:rsidP="002C0D33">
      <w:pPr>
        <w:pStyle w:val="Tekstpodstawowy"/>
        <w:spacing w:line="360" w:lineRule="auto"/>
        <w:rPr>
          <w:rFonts w:asciiTheme="majorHAnsi" w:hAnsiTheme="majorHAnsi"/>
          <w:sz w:val="22"/>
          <w:szCs w:val="22"/>
        </w:rPr>
      </w:pPr>
      <w:r w:rsidRPr="007472B4">
        <w:rPr>
          <w:rFonts w:asciiTheme="majorHAnsi" w:hAnsiTheme="majorHAnsi"/>
          <w:sz w:val="22"/>
          <w:szCs w:val="22"/>
        </w:rPr>
        <w:t xml:space="preserve">W języku </w:t>
      </w:r>
      <w:proofErr w:type="spellStart"/>
      <w:r w:rsidRPr="007472B4">
        <w:rPr>
          <w:rFonts w:asciiTheme="majorHAnsi" w:hAnsiTheme="majorHAnsi"/>
          <w:b/>
          <w:sz w:val="22"/>
          <w:szCs w:val="22"/>
        </w:rPr>
        <w:t>MathML</w:t>
      </w:r>
      <w:proofErr w:type="spellEnd"/>
      <w:r w:rsidRPr="007472B4">
        <w:rPr>
          <w:rFonts w:asciiTheme="majorHAnsi" w:hAnsiTheme="majorHAnsi"/>
          <w:sz w:val="22"/>
          <w:szCs w:val="22"/>
        </w:rPr>
        <w:t xml:space="preserve"> wzory matematyczne są tworzone z licznych znaczników, np. </w:t>
      </w:r>
      <w:proofErr w:type="spellStart"/>
      <w:r w:rsidRPr="007472B4">
        <w:rPr>
          <w:rFonts w:asciiTheme="majorHAnsi" w:hAnsiTheme="majorHAnsi"/>
          <w:sz w:val="22"/>
          <w:szCs w:val="22"/>
        </w:rPr>
        <w:t>mfrac</w:t>
      </w:r>
      <w:proofErr w:type="spellEnd"/>
      <w:r w:rsidRPr="007472B4">
        <w:rPr>
          <w:rFonts w:asciiTheme="majorHAnsi" w:hAnsiTheme="majorHAnsi"/>
          <w:sz w:val="22"/>
          <w:szCs w:val="22"/>
        </w:rPr>
        <w:t xml:space="preserve"> (ułamek), </w:t>
      </w:r>
      <w:proofErr w:type="spellStart"/>
      <w:r w:rsidRPr="007472B4">
        <w:rPr>
          <w:rFonts w:asciiTheme="majorHAnsi" w:hAnsiTheme="majorHAnsi"/>
          <w:sz w:val="22"/>
          <w:szCs w:val="22"/>
        </w:rPr>
        <w:t>msqrt</w:t>
      </w:r>
      <w:proofErr w:type="spellEnd"/>
      <w:r w:rsidRPr="007472B4">
        <w:rPr>
          <w:rFonts w:asciiTheme="majorHAnsi" w:hAnsiTheme="majorHAnsi"/>
          <w:sz w:val="22"/>
          <w:szCs w:val="22"/>
        </w:rPr>
        <w:t xml:space="preserve"> (pierwiastek kwadratowy) oraz </w:t>
      </w:r>
      <w:proofErr w:type="spellStart"/>
      <w:r w:rsidRPr="007472B4">
        <w:rPr>
          <w:rFonts w:asciiTheme="majorHAnsi" w:hAnsiTheme="majorHAnsi"/>
          <w:sz w:val="22"/>
          <w:szCs w:val="22"/>
        </w:rPr>
        <w:t>mn</w:t>
      </w:r>
      <w:proofErr w:type="spellEnd"/>
      <w:r w:rsidRPr="007472B4">
        <w:rPr>
          <w:rFonts w:asciiTheme="majorHAnsi" w:hAnsiTheme="majorHAnsi"/>
          <w:sz w:val="22"/>
          <w:szCs w:val="22"/>
        </w:rPr>
        <w:t xml:space="preserve"> (liczba). Wzór “pierwiastek z dwóch przez dwa” przyjmuje w </w:t>
      </w:r>
      <w:proofErr w:type="spellStart"/>
      <w:r w:rsidRPr="007472B4">
        <w:rPr>
          <w:rFonts w:asciiTheme="majorHAnsi" w:hAnsiTheme="majorHAnsi"/>
          <w:sz w:val="22"/>
          <w:szCs w:val="22"/>
        </w:rPr>
        <w:t>MathML-u</w:t>
      </w:r>
      <w:proofErr w:type="spellEnd"/>
      <w:r w:rsidRPr="007472B4">
        <w:rPr>
          <w:rFonts w:asciiTheme="majorHAnsi" w:hAnsiTheme="majorHAnsi"/>
          <w:sz w:val="22"/>
          <w:szCs w:val="22"/>
        </w:rPr>
        <w:t xml:space="preserve"> postać: </w:t>
      </w:r>
    </w:p>
    <w:p w:rsidR="002C0D33" w:rsidRPr="007472B4" w:rsidRDefault="002C0D33" w:rsidP="002C0D33">
      <w:pPr>
        <w:pStyle w:val="Tekstpodstawowy"/>
        <w:spacing w:line="276" w:lineRule="auto"/>
        <w:rPr>
          <w:rFonts w:asciiTheme="majorHAnsi" w:hAnsiTheme="majorHAnsi"/>
          <w:bCs/>
          <w:sz w:val="22"/>
          <w:szCs w:val="22"/>
        </w:rPr>
      </w:pPr>
    </w:p>
    <w:tbl>
      <w:tblPr>
        <w:tblW w:w="0" w:type="auto"/>
        <w:tblInd w:w="28" w:type="dxa"/>
        <w:tblLayout w:type="fixed"/>
        <w:tblCellMar>
          <w:top w:w="28" w:type="dxa"/>
          <w:left w:w="28" w:type="dxa"/>
          <w:bottom w:w="28" w:type="dxa"/>
          <w:right w:w="28" w:type="dxa"/>
        </w:tblCellMar>
        <w:tblLook w:val="0000"/>
      </w:tblPr>
      <w:tblGrid>
        <w:gridCol w:w="241"/>
        <w:gridCol w:w="3404"/>
      </w:tblGrid>
      <w:tr w:rsidR="002C0D33" w:rsidRPr="007472B4" w:rsidTr="00291BEA">
        <w:tc>
          <w:tcPr>
            <w:tcW w:w="241" w:type="dxa"/>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3</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4</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5</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6</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7</w:t>
            </w:r>
          </w:p>
          <w:p w:rsidR="002C0D33" w:rsidRPr="007472B4" w:rsidRDefault="002C0D33" w:rsidP="00291BEA">
            <w:pPr>
              <w:pStyle w:val="Tekstwstpniesformatowany"/>
              <w:spacing w:after="283" w:line="360" w:lineRule="auto"/>
              <w:rPr>
                <w:rFonts w:asciiTheme="majorHAnsi" w:hAnsiTheme="majorHAnsi"/>
                <w:sz w:val="22"/>
                <w:szCs w:val="22"/>
              </w:rPr>
            </w:pPr>
            <w:r w:rsidRPr="007472B4">
              <w:rPr>
                <w:rFonts w:asciiTheme="majorHAnsi" w:hAnsiTheme="majorHAnsi"/>
                <w:sz w:val="22"/>
                <w:szCs w:val="22"/>
              </w:rPr>
              <w:t>8</w:t>
            </w:r>
          </w:p>
        </w:tc>
        <w:tc>
          <w:tcPr>
            <w:tcW w:w="3404" w:type="dxa"/>
            <w:shd w:val="clear" w:color="auto" w:fill="auto"/>
            <w:vAlign w:val="center"/>
          </w:tcPr>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b/>
                <w:color w:val="000000"/>
                <w:sz w:val="22"/>
                <w:szCs w:val="22"/>
                <w:lang w:val="en-US"/>
              </w:rPr>
              <w:t>&lt;math&gt;</w:t>
            </w:r>
          </w:p>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sz w:val="22"/>
                <w:szCs w:val="22"/>
                <w:lang w:val="en-US"/>
              </w:rPr>
              <w:t xml:space="preserve">  </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mfrac</w:t>
            </w:r>
            <w:proofErr w:type="spellEnd"/>
            <w:r w:rsidRPr="007472B4">
              <w:rPr>
                <w:rFonts w:asciiTheme="majorHAnsi" w:hAnsiTheme="majorHAnsi"/>
                <w:b/>
                <w:color w:val="000000"/>
                <w:sz w:val="22"/>
                <w:szCs w:val="22"/>
                <w:lang w:val="en-US"/>
              </w:rPr>
              <w:t>&gt;</w:t>
            </w:r>
          </w:p>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sz w:val="22"/>
                <w:szCs w:val="22"/>
                <w:lang w:val="en-US"/>
              </w:rPr>
              <w:t xml:space="preserve">    </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msqrt</w:t>
            </w:r>
            <w:proofErr w:type="spellEnd"/>
            <w:r w:rsidRPr="007472B4">
              <w:rPr>
                <w:rFonts w:asciiTheme="majorHAnsi" w:hAnsiTheme="majorHAnsi"/>
                <w:b/>
                <w:color w:val="000000"/>
                <w:sz w:val="22"/>
                <w:szCs w:val="22"/>
                <w:lang w:val="en-US"/>
              </w:rPr>
              <w:t>&gt;</w:t>
            </w:r>
          </w:p>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sz w:val="22"/>
                <w:szCs w:val="22"/>
                <w:lang w:val="en-US"/>
              </w:rPr>
              <w:t xml:space="preserve">      </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mn</w:t>
            </w:r>
            <w:proofErr w:type="spellEnd"/>
            <w:r w:rsidRPr="007472B4">
              <w:rPr>
                <w:rFonts w:asciiTheme="majorHAnsi" w:hAnsiTheme="majorHAnsi"/>
                <w:b/>
                <w:color w:val="000000"/>
                <w:sz w:val="22"/>
                <w:szCs w:val="22"/>
                <w:lang w:val="en-US"/>
              </w:rPr>
              <w:t>&gt;</w:t>
            </w:r>
            <w:r w:rsidRPr="007472B4">
              <w:rPr>
                <w:rFonts w:asciiTheme="majorHAnsi" w:hAnsiTheme="majorHAnsi"/>
                <w:sz w:val="22"/>
                <w:szCs w:val="22"/>
                <w:lang w:val="en-US"/>
              </w:rPr>
              <w:t>2</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mn</w:t>
            </w:r>
            <w:proofErr w:type="spellEnd"/>
            <w:r w:rsidRPr="007472B4">
              <w:rPr>
                <w:rFonts w:asciiTheme="majorHAnsi" w:hAnsiTheme="majorHAnsi"/>
                <w:b/>
                <w:color w:val="000000"/>
                <w:sz w:val="22"/>
                <w:szCs w:val="22"/>
                <w:lang w:val="en-US"/>
              </w:rPr>
              <w:t>&gt;</w:t>
            </w:r>
          </w:p>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sz w:val="22"/>
                <w:szCs w:val="22"/>
                <w:lang w:val="en-US"/>
              </w:rPr>
              <w:t xml:space="preserve">    </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msqrt</w:t>
            </w:r>
            <w:proofErr w:type="spellEnd"/>
            <w:r w:rsidRPr="007472B4">
              <w:rPr>
                <w:rFonts w:asciiTheme="majorHAnsi" w:hAnsiTheme="majorHAnsi"/>
                <w:b/>
                <w:color w:val="000000"/>
                <w:sz w:val="22"/>
                <w:szCs w:val="22"/>
                <w:lang w:val="en-US"/>
              </w:rPr>
              <w:t>&gt;</w:t>
            </w:r>
          </w:p>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sz w:val="22"/>
                <w:szCs w:val="22"/>
                <w:lang w:val="en-US"/>
              </w:rPr>
              <w:t xml:space="preserve">    </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mn</w:t>
            </w:r>
            <w:proofErr w:type="spellEnd"/>
            <w:r w:rsidRPr="007472B4">
              <w:rPr>
                <w:rFonts w:asciiTheme="majorHAnsi" w:hAnsiTheme="majorHAnsi"/>
                <w:b/>
                <w:color w:val="000000"/>
                <w:sz w:val="22"/>
                <w:szCs w:val="22"/>
                <w:lang w:val="en-US"/>
              </w:rPr>
              <w:t>&gt;</w:t>
            </w:r>
            <w:r w:rsidRPr="007472B4">
              <w:rPr>
                <w:rFonts w:asciiTheme="majorHAnsi" w:hAnsiTheme="majorHAnsi"/>
                <w:sz w:val="22"/>
                <w:szCs w:val="22"/>
                <w:lang w:val="en-US"/>
              </w:rPr>
              <w:t>2</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mn</w:t>
            </w:r>
            <w:proofErr w:type="spellEnd"/>
            <w:r w:rsidRPr="007472B4">
              <w:rPr>
                <w:rFonts w:asciiTheme="majorHAnsi" w:hAnsiTheme="majorHAnsi"/>
                <w:b/>
                <w:color w:val="000000"/>
                <w:sz w:val="22"/>
                <w:szCs w:val="22"/>
                <w:lang w:val="en-US"/>
              </w:rPr>
              <w:t>&gt;</w:t>
            </w:r>
          </w:p>
          <w:p w:rsidR="002C0D33" w:rsidRPr="007472B4" w:rsidRDefault="002C0D33" w:rsidP="00291BEA">
            <w:pPr>
              <w:pStyle w:val="Tekstwstpniesformatowany"/>
              <w:spacing w:line="360" w:lineRule="auto"/>
              <w:rPr>
                <w:rFonts w:asciiTheme="majorHAnsi" w:hAnsiTheme="majorHAnsi"/>
                <w:b/>
                <w:color w:val="000000"/>
                <w:sz w:val="22"/>
                <w:szCs w:val="22"/>
                <w:lang w:val="en-US"/>
              </w:rPr>
            </w:pPr>
            <w:r w:rsidRPr="007472B4">
              <w:rPr>
                <w:rFonts w:asciiTheme="majorHAnsi" w:hAnsiTheme="majorHAnsi"/>
                <w:sz w:val="22"/>
                <w:szCs w:val="22"/>
                <w:lang w:val="en-US"/>
              </w:rPr>
              <w:t xml:space="preserve">  </w:t>
            </w:r>
            <w:r w:rsidRPr="007472B4">
              <w:rPr>
                <w:rFonts w:asciiTheme="majorHAnsi" w:hAnsiTheme="majorHAnsi"/>
                <w:b/>
                <w:color w:val="000000"/>
                <w:sz w:val="22"/>
                <w:szCs w:val="22"/>
                <w:lang w:val="en-US"/>
              </w:rPr>
              <w:t>&lt;/</w:t>
            </w:r>
            <w:proofErr w:type="spellStart"/>
            <w:r w:rsidRPr="007472B4">
              <w:rPr>
                <w:rFonts w:asciiTheme="majorHAnsi" w:hAnsiTheme="majorHAnsi"/>
                <w:b/>
                <w:color w:val="000000"/>
                <w:sz w:val="22"/>
                <w:szCs w:val="22"/>
                <w:lang w:val="en-US"/>
              </w:rPr>
              <w:t>mfrac</w:t>
            </w:r>
            <w:proofErr w:type="spellEnd"/>
            <w:r w:rsidRPr="007472B4">
              <w:rPr>
                <w:rFonts w:asciiTheme="majorHAnsi" w:hAnsiTheme="majorHAnsi"/>
                <w:b/>
                <w:color w:val="000000"/>
                <w:sz w:val="22"/>
                <w:szCs w:val="22"/>
                <w:lang w:val="en-US"/>
              </w:rPr>
              <w:t>&gt;</w:t>
            </w:r>
          </w:p>
          <w:p w:rsidR="002C0D33" w:rsidRPr="007472B4" w:rsidRDefault="002C0D33" w:rsidP="00291BEA">
            <w:pPr>
              <w:pStyle w:val="Tekstwstpniesformatowany"/>
              <w:spacing w:after="283" w:line="360" w:lineRule="auto"/>
              <w:rPr>
                <w:rFonts w:asciiTheme="majorHAnsi" w:hAnsiTheme="majorHAnsi"/>
                <w:b/>
                <w:color w:val="000000"/>
                <w:sz w:val="22"/>
                <w:szCs w:val="22"/>
                <w:lang w:val="en-US"/>
              </w:rPr>
            </w:pPr>
            <w:r w:rsidRPr="007472B4">
              <w:rPr>
                <w:rFonts w:asciiTheme="majorHAnsi" w:hAnsiTheme="majorHAnsi"/>
                <w:b/>
                <w:color w:val="000000"/>
                <w:sz w:val="22"/>
                <w:szCs w:val="22"/>
                <w:lang w:val="en-US"/>
              </w:rPr>
              <w:t>&lt;/math&gt;</w:t>
            </w:r>
          </w:p>
        </w:tc>
      </w:tr>
    </w:tbl>
    <w:p w:rsidR="002C0D33" w:rsidRPr="007472B4" w:rsidRDefault="002C0D33" w:rsidP="002C0D33">
      <w:pPr>
        <w:pStyle w:val="Tekstpodstawowy"/>
        <w:spacing w:line="276" w:lineRule="auto"/>
        <w:rPr>
          <w:rFonts w:asciiTheme="majorHAnsi" w:hAnsiTheme="majorHAnsi"/>
          <w:bCs/>
          <w:sz w:val="22"/>
          <w:szCs w:val="22"/>
          <w:lang w:val="en-US"/>
        </w:rPr>
      </w:pPr>
    </w:p>
    <w:p w:rsidR="002C0D33" w:rsidRPr="007472B4" w:rsidRDefault="002C0D33" w:rsidP="002C0D33">
      <w:pPr>
        <w:pStyle w:val="Tekstpodstawowy"/>
        <w:spacing w:line="360" w:lineRule="auto"/>
        <w:rPr>
          <w:rFonts w:asciiTheme="majorHAnsi" w:hAnsiTheme="majorHAnsi"/>
          <w:sz w:val="22"/>
          <w:szCs w:val="22"/>
        </w:rPr>
      </w:pPr>
      <w:r w:rsidRPr="007472B4">
        <w:rPr>
          <w:rFonts w:asciiTheme="majorHAnsi" w:hAnsiTheme="majorHAnsi"/>
          <w:sz w:val="22"/>
          <w:szCs w:val="22"/>
        </w:rPr>
        <w:t xml:space="preserve">Po wyświetleniu w przeglądarce </w:t>
      </w:r>
      <w:proofErr w:type="spellStart"/>
      <w:r w:rsidRPr="007472B4">
        <w:rPr>
          <w:rFonts w:asciiTheme="majorHAnsi" w:hAnsiTheme="majorHAnsi"/>
          <w:sz w:val="22"/>
          <w:szCs w:val="22"/>
        </w:rPr>
        <w:t>Firefox</w:t>
      </w:r>
      <w:proofErr w:type="spellEnd"/>
      <w:r w:rsidRPr="007472B4">
        <w:rPr>
          <w:rFonts w:asciiTheme="majorHAnsi" w:hAnsiTheme="majorHAnsi"/>
          <w:sz w:val="22"/>
          <w:szCs w:val="22"/>
        </w:rPr>
        <w:t xml:space="preserve"> powyższy kod </w:t>
      </w:r>
      <w:proofErr w:type="spellStart"/>
      <w:r w:rsidRPr="007472B4">
        <w:rPr>
          <w:rFonts w:asciiTheme="majorHAnsi" w:hAnsiTheme="majorHAnsi"/>
          <w:sz w:val="22"/>
          <w:szCs w:val="22"/>
        </w:rPr>
        <w:t>MathML</w:t>
      </w:r>
      <w:proofErr w:type="spellEnd"/>
      <w:r w:rsidRPr="007472B4">
        <w:rPr>
          <w:rFonts w:asciiTheme="majorHAnsi" w:hAnsiTheme="majorHAnsi"/>
          <w:sz w:val="22"/>
          <w:szCs w:val="22"/>
        </w:rPr>
        <w:t xml:space="preserve"> będzie wyglądał tak, jak na rys. 1. </w:t>
      </w:r>
    </w:p>
    <w:p w:rsidR="002C0D33" w:rsidRPr="007472B4" w:rsidRDefault="002C0D33" w:rsidP="002C0D33">
      <w:pPr>
        <w:pStyle w:val="Tekstpodstawowy"/>
        <w:spacing w:line="360" w:lineRule="auto"/>
        <w:jc w:val="center"/>
        <w:rPr>
          <w:rFonts w:asciiTheme="majorHAnsi" w:hAnsiTheme="majorHAnsi"/>
          <w:sz w:val="22"/>
          <w:szCs w:val="22"/>
        </w:rPr>
      </w:pPr>
      <w:r w:rsidRPr="007472B4">
        <w:rPr>
          <w:rFonts w:asciiTheme="majorHAnsi" w:hAnsiTheme="majorHAnsi"/>
          <w:noProof/>
          <w:sz w:val="22"/>
          <w:szCs w:val="22"/>
          <w:lang w:eastAsia="pl-PL" w:bidi="ar-SA"/>
        </w:rPr>
        <w:drawing>
          <wp:inline distT="0" distB="0" distL="0" distR="0">
            <wp:extent cx="2857500" cy="1657350"/>
            <wp:effectExtent l="19050" t="19050" r="19050" b="19050"/>
            <wp:docPr id="5" name="Obraz 5" descr="http://magazynt3.pl/wp-content/uploads/2008/09/mathml_-_matematyka_na_stronach_www-2d-300x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gazynt3.pl/wp-content/uploads/2008/09/mathml_-_matematyka_na_stronach_www-2d-300x174.png"/>
                    <pic:cNvPicPr>
                      <a:picLocks noChangeAspect="1" noChangeArrowheads="1"/>
                    </pic:cNvPicPr>
                  </pic:nvPicPr>
                  <pic:blipFill>
                    <a:blip r:embed="rId8"/>
                    <a:srcRect/>
                    <a:stretch>
                      <a:fillRect/>
                    </a:stretch>
                  </pic:blipFill>
                  <pic:spPr bwMode="auto">
                    <a:xfrm>
                      <a:off x="0" y="0"/>
                      <a:ext cx="2857500" cy="1657350"/>
                    </a:xfrm>
                    <a:prstGeom prst="rect">
                      <a:avLst/>
                    </a:prstGeom>
                    <a:noFill/>
                    <a:ln w="12700" cmpd="sng">
                      <a:solidFill>
                        <a:srgbClr val="000080"/>
                      </a:solidFill>
                      <a:miter lim="800000"/>
                      <a:headEnd/>
                      <a:tailEnd/>
                    </a:ln>
                    <a:effectLst/>
                  </pic:spPr>
                </pic:pic>
              </a:graphicData>
            </a:graphic>
          </wp:inline>
        </w:drawing>
      </w:r>
    </w:p>
    <w:p w:rsidR="002C0D33" w:rsidRPr="007472B4" w:rsidRDefault="002C0D33" w:rsidP="002C0D33">
      <w:pPr>
        <w:pStyle w:val="Tekstpodstawowy"/>
        <w:spacing w:line="276" w:lineRule="auto"/>
        <w:rPr>
          <w:rFonts w:asciiTheme="majorHAnsi" w:hAnsiTheme="majorHAnsi"/>
          <w:bCs/>
          <w:sz w:val="22"/>
          <w:szCs w:val="22"/>
          <w:lang w:val="en-US"/>
        </w:rPr>
      </w:pPr>
    </w:p>
    <w:p w:rsidR="002C0D33" w:rsidRPr="007472B4" w:rsidRDefault="002C0D33" w:rsidP="002C0D33">
      <w:pPr>
        <w:pStyle w:val="Nagwek3"/>
        <w:spacing w:line="360" w:lineRule="auto"/>
      </w:pPr>
      <w:r w:rsidRPr="007472B4">
        <w:t>Pierwsza strona WWW z wzorami matematycznymi</w:t>
      </w:r>
    </w:p>
    <w:p w:rsidR="002C0D33" w:rsidRPr="007472B4" w:rsidRDefault="002C0D33" w:rsidP="002C0D33">
      <w:pPr>
        <w:pStyle w:val="Tekstpodstawowy"/>
        <w:spacing w:line="360" w:lineRule="auto"/>
        <w:rPr>
          <w:rFonts w:asciiTheme="majorHAnsi" w:hAnsiTheme="majorHAnsi"/>
          <w:sz w:val="22"/>
          <w:szCs w:val="22"/>
        </w:rPr>
      </w:pPr>
      <w:r w:rsidRPr="007472B4">
        <w:rPr>
          <w:rFonts w:asciiTheme="majorHAnsi" w:hAnsiTheme="majorHAnsi"/>
          <w:sz w:val="22"/>
          <w:szCs w:val="22"/>
        </w:rPr>
        <w:t xml:space="preserve">W jaki sposób przygotować stronę WWW zawierającą </w:t>
      </w:r>
      <w:proofErr w:type="spellStart"/>
      <w:r w:rsidRPr="007472B4">
        <w:rPr>
          <w:rFonts w:asciiTheme="majorHAnsi" w:hAnsiTheme="majorHAnsi"/>
          <w:sz w:val="22"/>
          <w:szCs w:val="22"/>
        </w:rPr>
        <w:t>MathML</w:t>
      </w:r>
      <w:proofErr w:type="spellEnd"/>
      <w:r w:rsidRPr="007472B4">
        <w:rPr>
          <w:rFonts w:asciiTheme="majorHAnsi" w:hAnsiTheme="majorHAnsi"/>
          <w:sz w:val="22"/>
          <w:szCs w:val="22"/>
        </w:rPr>
        <w:t xml:space="preserve">? Wzory matematyczne osadzamy w dokumencie XHTML w postaci wstawek </w:t>
      </w:r>
      <w:proofErr w:type="spellStart"/>
      <w:r w:rsidRPr="007472B4">
        <w:rPr>
          <w:rFonts w:asciiTheme="majorHAnsi" w:hAnsiTheme="majorHAnsi"/>
          <w:sz w:val="22"/>
          <w:szCs w:val="22"/>
        </w:rPr>
        <w:t>math</w:t>
      </w:r>
      <w:proofErr w:type="spellEnd"/>
      <w:r w:rsidRPr="007472B4">
        <w:rPr>
          <w:rFonts w:asciiTheme="majorHAnsi" w:hAnsiTheme="majorHAnsi"/>
          <w:sz w:val="22"/>
          <w:szCs w:val="22"/>
        </w:rPr>
        <w:t xml:space="preserve">. Specyfikacja </w:t>
      </w:r>
      <w:proofErr w:type="spellStart"/>
      <w:r w:rsidRPr="007472B4">
        <w:rPr>
          <w:rFonts w:asciiTheme="majorHAnsi" w:hAnsiTheme="majorHAnsi"/>
          <w:b/>
          <w:sz w:val="22"/>
          <w:szCs w:val="22"/>
        </w:rPr>
        <w:t>MathML</w:t>
      </w:r>
      <w:r w:rsidRPr="007472B4">
        <w:rPr>
          <w:rFonts w:asciiTheme="majorHAnsi" w:hAnsiTheme="majorHAnsi"/>
          <w:sz w:val="22"/>
          <w:szCs w:val="22"/>
        </w:rPr>
        <w:t>-a</w:t>
      </w:r>
      <w:proofErr w:type="spellEnd"/>
      <w:r w:rsidRPr="007472B4">
        <w:rPr>
          <w:rFonts w:asciiTheme="majorHAnsi" w:hAnsiTheme="majorHAnsi"/>
          <w:sz w:val="22"/>
          <w:szCs w:val="22"/>
        </w:rPr>
        <w:t xml:space="preserve"> 2.0 (punkt A.2.3) zaleca następujący typ dokumentu: </w:t>
      </w:r>
    </w:p>
    <w:tbl>
      <w:tblPr>
        <w:tblW w:w="0" w:type="auto"/>
        <w:tblInd w:w="28" w:type="dxa"/>
        <w:tblLayout w:type="fixed"/>
        <w:tblCellMar>
          <w:top w:w="28" w:type="dxa"/>
          <w:left w:w="28" w:type="dxa"/>
          <w:bottom w:w="28" w:type="dxa"/>
          <w:right w:w="28" w:type="dxa"/>
        </w:tblCellMar>
        <w:tblLook w:val="0000"/>
      </w:tblPr>
      <w:tblGrid>
        <w:gridCol w:w="600"/>
        <w:gridCol w:w="8430"/>
      </w:tblGrid>
      <w:tr w:rsidR="002C0D33" w:rsidRPr="007472B4" w:rsidTr="00291BEA">
        <w:tc>
          <w:tcPr>
            <w:tcW w:w="600" w:type="dxa"/>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w:t>
            </w:r>
          </w:p>
          <w:p w:rsidR="002C0D33" w:rsidRPr="007472B4" w:rsidRDefault="002C0D33" w:rsidP="00291BEA">
            <w:pPr>
              <w:pStyle w:val="Tekstwstpniesformatowany"/>
              <w:spacing w:after="283" w:line="360" w:lineRule="auto"/>
              <w:rPr>
                <w:rFonts w:asciiTheme="majorHAnsi" w:hAnsiTheme="majorHAnsi"/>
                <w:sz w:val="22"/>
                <w:szCs w:val="22"/>
              </w:rPr>
            </w:pPr>
            <w:r w:rsidRPr="007472B4">
              <w:rPr>
                <w:rFonts w:asciiTheme="majorHAnsi" w:hAnsiTheme="majorHAnsi"/>
                <w:sz w:val="22"/>
                <w:szCs w:val="22"/>
              </w:rPr>
              <w:t>3</w:t>
            </w:r>
          </w:p>
        </w:tc>
        <w:tc>
          <w:tcPr>
            <w:tcW w:w="8430" w:type="dxa"/>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&lt;!DOCTYPE html</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PUBLIC \"-//W3C//DTD XHTML 1.1 plus </w:t>
            </w:r>
            <w:proofErr w:type="spellStart"/>
            <w:r w:rsidRPr="007472B4">
              <w:rPr>
                <w:rFonts w:asciiTheme="majorHAnsi" w:hAnsiTheme="majorHAnsi"/>
                <w:sz w:val="22"/>
                <w:szCs w:val="22"/>
                <w:lang w:val="en-US"/>
              </w:rPr>
              <w:t>MathML</w:t>
            </w:r>
            <w:proofErr w:type="spellEnd"/>
            <w:r w:rsidRPr="007472B4">
              <w:rPr>
                <w:rFonts w:asciiTheme="majorHAnsi" w:hAnsiTheme="majorHAnsi"/>
                <w:sz w:val="22"/>
                <w:szCs w:val="22"/>
                <w:lang w:val="en-US"/>
              </w:rPr>
              <w:t xml:space="preserve"> 2.0//EN\"</w:t>
            </w:r>
          </w:p>
          <w:p w:rsidR="002C0D33" w:rsidRPr="007472B4" w:rsidRDefault="002C0D33" w:rsidP="00291BEA">
            <w:pPr>
              <w:pStyle w:val="Tekstwstpniesformatowany"/>
              <w:spacing w:after="283" w:line="360" w:lineRule="auto"/>
              <w:rPr>
                <w:rFonts w:asciiTheme="majorHAnsi" w:hAnsiTheme="majorHAnsi"/>
                <w:sz w:val="22"/>
                <w:szCs w:val="22"/>
                <w:lang w:val="en-US"/>
              </w:rPr>
            </w:pPr>
            <w:r w:rsidRPr="007472B4">
              <w:rPr>
                <w:rFonts w:asciiTheme="majorHAnsi" w:hAnsiTheme="majorHAnsi"/>
                <w:sz w:val="22"/>
                <w:szCs w:val="22"/>
                <w:lang w:val="en-US"/>
              </w:rPr>
              <w:t xml:space="preserve">  \"http://www.w3.org/Math/DTD/mathml2/xhtml-math11-f.dtd\"&gt;</w:t>
            </w:r>
          </w:p>
        </w:tc>
      </w:tr>
    </w:tbl>
    <w:p w:rsidR="002C0D33" w:rsidRPr="007472B4" w:rsidRDefault="002C0D33" w:rsidP="002C0D33">
      <w:pPr>
        <w:pStyle w:val="Tekstpodstawowy"/>
        <w:spacing w:line="360" w:lineRule="auto"/>
        <w:rPr>
          <w:rFonts w:asciiTheme="majorHAnsi" w:hAnsiTheme="majorHAnsi"/>
          <w:sz w:val="22"/>
          <w:szCs w:val="22"/>
        </w:rPr>
      </w:pPr>
      <w:r w:rsidRPr="007472B4">
        <w:rPr>
          <w:rFonts w:asciiTheme="majorHAnsi" w:hAnsiTheme="majorHAnsi"/>
          <w:sz w:val="22"/>
          <w:szCs w:val="22"/>
        </w:rPr>
        <w:t xml:space="preserve">Każda ze wstawek </w:t>
      </w:r>
      <w:proofErr w:type="spellStart"/>
      <w:r w:rsidRPr="007472B4">
        <w:rPr>
          <w:rFonts w:asciiTheme="majorHAnsi" w:hAnsiTheme="majorHAnsi"/>
          <w:sz w:val="22"/>
          <w:szCs w:val="22"/>
        </w:rPr>
        <w:t>math</w:t>
      </w:r>
      <w:proofErr w:type="spellEnd"/>
      <w:r w:rsidRPr="007472B4">
        <w:rPr>
          <w:rFonts w:asciiTheme="majorHAnsi" w:hAnsiTheme="majorHAnsi"/>
          <w:sz w:val="22"/>
          <w:szCs w:val="22"/>
        </w:rPr>
        <w:t xml:space="preserve"> powinna mieć atrybut </w:t>
      </w:r>
      <w:proofErr w:type="spellStart"/>
      <w:r w:rsidRPr="007472B4">
        <w:rPr>
          <w:rFonts w:asciiTheme="majorHAnsi" w:hAnsiTheme="majorHAnsi"/>
          <w:sz w:val="22"/>
          <w:szCs w:val="22"/>
        </w:rPr>
        <w:t>xmlns</w:t>
      </w:r>
      <w:proofErr w:type="spellEnd"/>
      <w:r w:rsidRPr="007472B4">
        <w:rPr>
          <w:rFonts w:asciiTheme="majorHAnsi" w:hAnsiTheme="majorHAnsi"/>
          <w:sz w:val="22"/>
          <w:szCs w:val="22"/>
        </w:rPr>
        <w:t xml:space="preserve"> ustalający przestrzeń nazewniczą (por. specyfikacja </w:t>
      </w:r>
      <w:proofErr w:type="spellStart"/>
      <w:r w:rsidRPr="007472B4">
        <w:rPr>
          <w:rFonts w:asciiTheme="majorHAnsi" w:hAnsiTheme="majorHAnsi"/>
          <w:sz w:val="22"/>
          <w:szCs w:val="22"/>
        </w:rPr>
        <w:t>MathML-a</w:t>
      </w:r>
      <w:proofErr w:type="spellEnd"/>
      <w:r w:rsidRPr="007472B4">
        <w:rPr>
          <w:rFonts w:asciiTheme="majorHAnsi" w:hAnsiTheme="majorHAnsi"/>
          <w:sz w:val="22"/>
          <w:szCs w:val="22"/>
        </w:rPr>
        <w:t xml:space="preserve"> 2.0, punkt 7.1.1): </w:t>
      </w:r>
    </w:p>
    <w:tbl>
      <w:tblPr>
        <w:tblW w:w="0" w:type="auto"/>
        <w:tblInd w:w="28" w:type="dxa"/>
        <w:tblLayout w:type="fixed"/>
        <w:tblCellMar>
          <w:top w:w="28" w:type="dxa"/>
          <w:left w:w="28" w:type="dxa"/>
          <w:bottom w:w="28" w:type="dxa"/>
          <w:right w:w="28" w:type="dxa"/>
        </w:tblCellMar>
        <w:tblLook w:val="0000"/>
      </w:tblPr>
      <w:tblGrid>
        <w:gridCol w:w="241"/>
        <w:gridCol w:w="8174"/>
      </w:tblGrid>
      <w:tr w:rsidR="002C0D33" w:rsidRPr="007472B4" w:rsidTr="00291BEA">
        <w:tc>
          <w:tcPr>
            <w:tcW w:w="241" w:type="dxa"/>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w:t>
            </w:r>
          </w:p>
          <w:p w:rsidR="002C0D33" w:rsidRPr="007472B4" w:rsidRDefault="002C0D33" w:rsidP="00291BEA">
            <w:pPr>
              <w:pStyle w:val="Tekstwstpniesformatowany"/>
              <w:spacing w:after="283" w:line="360" w:lineRule="auto"/>
              <w:rPr>
                <w:rFonts w:asciiTheme="majorHAnsi" w:hAnsiTheme="majorHAnsi"/>
                <w:sz w:val="22"/>
                <w:szCs w:val="22"/>
              </w:rPr>
            </w:pPr>
            <w:r w:rsidRPr="007472B4">
              <w:rPr>
                <w:rFonts w:asciiTheme="majorHAnsi" w:hAnsiTheme="majorHAnsi"/>
                <w:sz w:val="22"/>
                <w:szCs w:val="22"/>
              </w:rPr>
              <w:lastRenderedPageBreak/>
              <w:t>3</w:t>
            </w:r>
          </w:p>
        </w:tc>
        <w:tc>
          <w:tcPr>
            <w:tcW w:w="8174" w:type="dxa"/>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lastRenderedPageBreak/>
              <w:t xml:space="preserve">&lt;math </w:t>
            </w:r>
            <w:proofErr w:type="spellStart"/>
            <w:r w:rsidRPr="007472B4">
              <w:rPr>
                <w:rFonts w:asciiTheme="majorHAnsi" w:hAnsiTheme="majorHAnsi"/>
                <w:sz w:val="22"/>
                <w:szCs w:val="22"/>
                <w:lang w:val="en-US"/>
              </w:rPr>
              <w:t>xmlns</w:t>
            </w:r>
            <w:proofErr w:type="spellEnd"/>
            <w:r w:rsidRPr="007472B4">
              <w:rPr>
                <w:rFonts w:asciiTheme="majorHAnsi" w:hAnsiTheme="majorHAnsi"/>
                <w:sz w:val="22"/>
                <w:szCs w:val="22"/>
                <w:lang w:val="en-US"/>
              </w:rPr>
              <w:t>=\"http://www.w3.org/1998/Math/MathML\"&gt;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lang w:val="en-US"/>
              </w:rPr>
              <w:t xml:space="preserve">  </w:t>
            </w:r>
            <w:r w:rsidRPr="007472B4">
              <w:rPr>
                <w:rFonts w:asciiTheme="majorHAnsi" w:hAnsiTheme="majorHAnsi"/>
                <w:sz w:val="22"/>
                <w:szCs w:val="22"/>
              </w:rPr>
              <w:t>...</w:t>
            </w:r>
          </w:p>
          <w:p w:rsidR="002C0D33" w:rsidRPr="007472B4" w:rsidRDefault="002C0D33" w:rsidP="00291BEA">
            <w:pPr>
              <w:pStyle w:val="Tekstwstpniesformatowany"/>
              <w:spacing w:after="283" w:line="360" w:lineRule="auto"/>
              <w:rPr>
                <w:rFonts w:asciiTheme="majorHAnsi" w:hAnsiTheme="majorHAnsi"/>
                <w:sz w:val="22"/>
                <w:szCs w:val="22"/>
              </w:rPr>
            </w:pPr>
            <w:r w:rsidRPr="007472B4">
              <w:rPr>
                <w:rFonts w:asciiTheme="majorHAnsi" w:hAnsiTheme="majorHAnsi"/>
                <w:sz w:val="22"/>
                <w:szCs w:val="22"/>
              </w:rPr>
              <w:lastRenderedPageBreak/>
              <w:t>&lt;/</w:t>
            </w:r>
            <w:proofErr w:type="spellStart"/>
            <w:r w:rsidRPr="007472B4">
              <w:rPr>
                <w:rFonts w:asciiTheme="majorHAnsi" w:hAnsiTheme="majorHAnsi"/>
                <w:sz w:val="22"/>
                <w:szCs w:val="22"/>
              </w:rPr>
              <w:t>math</w:t>
            </w:r>
            <w:proofErr w:type="spellEnd"/>
            <w:r w:rsidRPr="007472B4">
              <w:rPr>
                <w:rFonts w:asciiTheme="majorHAnsi" w:hAnsiTheme="majorHAnsi"/>
                <w:sz w:val="22"/>
                <w:szCs w:val="22"/>
              </w:rPr>
              <w:t>&gt;</w:t>
            </w:r>
          </w:p>
        </w:tc>
      </w:tr>
    </w:tbl>
    <w:p w:rsidR="002C0D33" w:rsidRPr="007472B4" w:rsidRDefault="002C0D33" w:rsidP="002C0D33">
      <w:pPr>
        <w:pStyle w:val="Tekstpodstawowy"/>
        <w:spacing w:line="360" w:lineRule="auto"/>
        <w:rPr>
          <w:rFonts w:asciiTheme="majorHAnsi" w:hAnsiTheme="majorHAnsi"/>
          <w:sz w:val="22"/>
          <w:szCs w:val="22"/>
        </w:rPr>
      </w:pPr>
      <w:r w:rsidRPr="007472B4">
        <w:rPr>
          <w:rFonts w:asciiTheme="majorHAnsi" w:hAnsiTheme="majorHAnsi"/>
          <w:sz w:val="22"/>
          <w:szCs w:val="22"/>
        </w:rPr>
        <w:lastRenderedPageBreak/>
        <w:t xml:space="preserve">Jeśli przygotujemy dokument przyklad-2.xml przedstawiony na listingu 1, po czym otworzymy go w przeglądarce </w:t>
      </w:r>
      <w:proofErr w:type="spellStart"/>
      <w:r w:rsidRPr="007472B4">
        <w:rPr>
          <w:rFonts w:asciiTheme="majorHAnsi" w:hAnsiTheme="majorHAnsi"/>
          <w:sz w:val="22"/>
          <w:szCs w:val="22"/>
        </w:rPr>
        <w:t>Firefox</w:t>
      </w:r>
      <w:proofErr w:type="spellEnd"/>
      <w:r w:rsidRPr="007472B4">
        <w:rPr>
          <w:rFonts w:asciiTheme="majorHAnsi" w:hAnsiTheme="majorHAnsi"/>
          <w:sz w:val="22"/>
          <w:szCs w:val="22"/>
        </w:rPr>
        <w:t xml:space="preserve">, ujrzymy stronę taką, jak na rys. 1. Zwróćmy uwagę na nazwę pliku, gdyż po zmianie rozszerzenia z </w:t>
      </w:r>
      <w:proofErr w:type="spellStart"/>
      <w:r w:rsidRPr="007472B4">
        <w:rPr>
          <w:rFonts w:asciiTheme="majorHAnsi" w:hAnsiTheme="majorHAnsi"/>
          <w:sz w:val="22"/>
          <w:szCs w:val="22"/>
        </w:rPr>
        <w:t>xml</w:t>
      </w:r>
      <w:proofErr w:type="spellEnd"/>
      <w:r w:rsidRPr="007472B4">
        <w:rPr>
          <w:rFonts w:asciiTheme="majorHAnsi" w:hAnsiTheme="majorHAnsi"/>
          <w:sz w:val="22"/>
          <w:szCs w:val="22"/>
        </w:rPr>
        <w:t xml:space="preserve"> na </w:t>
      </w:r>
      <w:proofErr w:type="spellStart"/>
      <w:r w:rsidRPr="007472B4">
        <w:rPr>
          <w:rFonts w:asciiTheme="majorHAnsi" w:hAnsiTheme="majorHAnsi"/>
          <w:sz w:val="22"/>
          <w:szCs w:val="22"/>
        </w:rPr>
        <w:t>html</w:t>
      </w:r>
      <w:proofErr w:type="spellEnd"/>
      <w:r w:rsidRPr="007472B4">
        <w:rPr>
          <w:rFonts w:asciiTheme="majorHAnsi" w:hAnsiTheme="majorHAnsi"/>
          <w:sz w:val="22"/>
          <w:szCs w:val="22"/>
        </w:rPr>
        <w:t xml:space="preserve"> przykład nie będzie działał. </w:t>
      </w:r>
    </w:p>
    <w:tbl>
      <w:tblPr>
        <w:tblW w:w="0" w:type="auto"/>
        <w:tblInd w:w="28" w:type="dxa"/>
        <w:tblLayout w:type="fixed"/>
        <w:tblCellMar>
          <w:top w:w="28" w:type="dxa"/>
          <w:left w:w="28" w:type="dxa"/>
          <w:bottom w:w="28" w:type="dxa"/>
          <w:right w:w="28" w:type="dxa"/>
        </w:tblCellMar>
        <w:tblLook w:val="0000"/>
      </w:tblPr>
      <w:tblGrid>
        <w:gridCol w:w="840"/>
        <w:gridCol w:w="3801"/>
        <w:gridCol w:w="4671"/>
        <w:gridCol w:w="440"/>
      </w:tblGrid>
      <w:tr w:rsidR="002C0D33" w:rsidRPr="007472B4" w:rsidTr="00291BEA">
        <w:tc>
          <w:tcPr>
            <w:tcW w:w="840" w:type="dxa"/>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3</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4</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5</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6</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7</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8</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9</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10</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12</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13</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14</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15</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16</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17</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18</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19</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20</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22</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23</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24</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25</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26</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27</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28</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29</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30</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lastRenderedPageBreak/>
              <w:t>31</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32</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33</w:t>
            </w:r>
          </w:p>
          <w:p w:rsidR="002C0D33" w:rsidRPr="007472B4" w:rsidRDefault="002C0D33" w:rsidP="00291BEA">
            <w:pPr>
              <w:pStyle w:val="Tekstwstpniesformatowany"/>
              <w:spacing w:after="283" w:line="360" w:lineRule="auto"/>
              <w:rPr>
                <w:rFonts w:asciiTheme="majorHAnsi" w:hAnsiTheme="majorHAnsi"/>
                <w:sz w:val="22"/>
                <w:szCs w:val="22"/>
              </w:rPr>
            </w:pPr>
            <w:r w:rsidRPr="007472B4">
              <w:rPr>
                <w:rFonts w:asciiTheme="majorHAnsi" w:hAnsiTheme="majorHAnsi"/>
                <w:sz w:val="22"/>
                <w:szCs w:val="22"/>
              </w:rPr>
              <w:t>34</w:t>
            </w:r>
          </w:p>
        </w:tc>
        <w:tc>
          <w:tcPr>
            <w:tcW w:w="8912" w:type="dxa"/>
            <w:gridSpan w:val="3"/>
            <w:shd w:val="clear" w:color="auto" w:fill="auto"/>
            <w:vAlign w:val="center"/>
          </w:tcPr>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lastRenderedPageBreak/>
              <w:t>&lt;!DOCTYPE html</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PUBLIC \"-//W3C//DTD XHTML 1.1 plus </w:t>
            </w:r>
            <w:proofErr w:type="spellStart"/>
            <w:r w:rsidRPr="007472B4">
              <w:rPr>
                <w:rFonts w:asciiTheme="majorHAnsi" w:hAnsiTheme="majorHAnsi"/>
                <w:sz w:val="22"/>
                <w:szCs w:val="22"/>
                <w:lang w:val="en-US"/>
              </w:rPr>
              <w:t>MathML</w:t>
            </w:r>
            <w:proofErr w:type="spellEnd"/>
            <w:r w:rsidRPr="007472B4">
              <w:rPr>
                <w:rFonts w:asciiTheme="majorHAnsi" w:hAnsiTheme="majorHAnsi"/>
                <w:sz w:val="22"/>
                <w:szCs w:val="22"/>
                <w:lang w:val="en-US"/>
              </w:rPr>
              <w:t xml:space="preserve"> 2.0//EN\"</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\"http://www.w3.org/Math/DTD/mathml2/xhtml-math11-f.dtd\"&gt;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&lt;html </w:t>
            </w:r>
            <w:proofErr w:type="spellStart"/>
            <w:r w:rsidRPr="007472B4">
              <w:rPr>
                <w:rFonts w:asciiTheme="majorHAnsi" w:hAnsiTheme="majorHAnsi"/>
                <w:sz w:val="22"/>
                <w:szCs w:val="22"/>
                <w:lang w:val="en-US"/>
              </w:rPr>
              <w:t>xmlns</w:t>
            </w:r>
            <w:proofErr w:type="spellEnd"/>
            <w:r w:rsidRPr="007472B4">
              <w:rPr>
                <w:rFonts w:asciiTheme="majorHAnsi" w:hAnsiTheme="majorHAnsi"/>
                <w:sz w:val="22"/>
                <w:szCs w:val="22"/>
                <w:lang w:val="en-US"/>
              </w:rPr>
              <w:t>=\"http://www.w3.org/1999/xhtml\"&gt;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&lt;head&gt;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&lt;title&gt;</w:t>
            </w:r>
            <w:proofErr w:type="spellStart"/>
            <w:r w:rsidRPr="007472B4">
              <w:rPr>
                <w:rFonts w:asciiTheme="majorHAnsi" w:hAnsiTheme="majorHAnsi"/>
                <w:sz w:val="22"/>
                <w:szCs w:val="22"/>
                <w:lang w:val="en-US"/>
              </w:rPr>
              <w:t>MathML</w:t>
            </w:r>
            <w:proofErr w:type="spellEnd"/>
            <w:r w:rsidRPr="007472B4">
              <w:rPr>
                <w:rFonts w:asciiTheme="majorHAnsi" w:hAnsiTheme="majorHAnsi"/>
                <w:sz w:val="22"/>
                <w:szCs w:val="22"/>
                <w:lang w:val="en-US"/>
              </w:rPr>
              <w:t xml:space="preserve"> - </w:t>
            </w:r>
            <w:proofErr w:type="spellStart"/>
            <w:r w:rsidRPr="007472B4">
              <w:rPr>
                <w:rFonts w:asciiTheme="majorHAnsi" w:hAnsiTheme="majorHAnsi"/>
                <w:sz w:val="22"/>
                <w:szCs w:val="22"/>
                <w:lang w:val="en-US"/>
              </w:rPr>
              <w:t>przykład</w:t>
            </w:r>
            <w:proofErr w:type="spellEnd"/>
            <w:r w:rsidRPr="007472B4">
              <w:rPr>
                <w:rFonts w:asciiTheme="majorHAnsi" w:hAnsiTheme="majorHAnsi"/>
                <w:sz w:val="22"/>
                <w:szCs w:val="22"/>
                <w:lang w:val="en-US"/>
              </w:rPr>
              <w:t xml:space="preserve"> #2&lt;/title&gt;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&lt;meta http-equiv=\"Content-Type\" content=\"text/html; </w:t>
            </w:r>
            <w:proofErr w:type="spellStart"/>
            <w:r w:rsidRPr="007472B4">
              <w:rPr>
                <w:rFonts w:asciiTheme="majorHAnsi" w:hAnsiTheme="majorHAnsi"/>
                <w:sz w:val="22"/>
                <w:szCs w:val="22"/>
                <w:lang w:val="en-US"/>
              </w:rPr>
              <w:t>charset</w:t>
            </w:r>
            <w:proofErr w:type="spellEnd"/>
            <w:r w:rsidRPr="007472B4">
              <w:rPr>
                <w:rFonts w:asciiTheme="majorHAnsi" w:hAnsiTheme="majorHAnsi"/>
                <w:sz w:val="22"/>
                <w:szCs w:val="22"/>
                <w:lang w:val="en-US"/>
              </w:rPr>
              <w:t>=</w:t>
            </w:r>
            <w:proofErr w:type="spellStart"/>
            <w:r w:rsidRPr="007472B4">
              <w:rPr>
                <w:rFonts w:asciiTheme="majorHAnsi" w:hAnsiTheme="majorHAnsi"/>
                <w:sz w:val="22"/>
                <w:szCs w:val="22"/>
                <w:lang w:val="en-US"/>
              </w:rPr>
              <w:t>utf</w:t>
            </w:r>
            <w:proofErr w:type="spellEnd"/>
            <w:r w:rsidRPr="007472B4">
              <w:rPr>
                <w:rFonts w:asciiTheme="majorHAnsi" w:hAnsiTheme="majorHAnsi"/>
                <w:sz w:val="22"/>
                <w:szCs w:val="22"/>
                <w:lang w:val="en-US"/>
              </w:rPr>
              <w:t>-8\" /&gt;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lang w:val="en-US"/>
              </w:rPr>
              <w:t xml:space="preserve">  </w:t>
            </w:r>
            <w:r w:rsidRPr="007472B4">
              <w:rPr>
                <w:rFonts w:asciiTheme="majorHAnsi" w:hAnsiTheme="majorHAnsi"/>
                <w:sz w:val="22"/>
                <w:szCs w:val="22"/>
              </w:rPr>
              <w:t>&lt;/</w:t>
            </w:r>
            <w:proofErr w:type="spellStart"/>
            <w:r w:rsidRPr="007472B4">
              <w:rPr>
                <w:rFonts w:asciiTheme="majorHAnsi" w:hAnsiTheme="majorHAnsi"/>
                <w:sz w:val="22"/>
                <w:szCs w:val="22"/>
              </w:rPr>
              <w:t>head</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&lt;body&gt;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&lt;p&gt;</w:t>
            </w:r>
          </w:p>
          <w:p w:rsidR="002C0D33" w:rsidRPr="007472B4" w:rsidRDefault="002C0D33" w:rsidP="00291BEA">
            <w:pPr>
              <w:pStyle w:val="Tekstwstpniesformatowany"/>
              <w:spacing w:line="360" w:lineRule="auto"/>
              <w:rPr>
                <w:rFonts w:asciiTheme="majorHAnsi" w:hAnsiTheme="majorHAnsi"/>
                <w:sz w:val="22"/>
                <w:szCs w:val="22"/>
              </w:rPr>
            </w:pPr>
            <w:proofErr w:type="spellStart"/>
            <w:r w:rsidRPr="007472B4">
              <w:rPr>
                <w:rFonts w:asciiTheme="majorHAnsi" w:hAnsiTheme="majorHAnsi"/>
                <w:sz w:val="22"/>
                <w:szCs w:val="22"/>
              </w:rPr>
              <w:t>Wzó</w:t>
            </w:r>
            <w:proofErr w:type="spellEnd"/>
            <w:r w:rsidRPr="007472B4">
              <w:rPr>
                <w:rFonts w:asciiTheme="majorHAnsi" w:hAnsiTheme="majorHAnsi"/>
                <w:sz w:val="22"/>
                <w:szCs w:val="22"/>
              </w:rPr>
              <w:t xml:space="preserve"> na wysokość trójkąta równobocznego</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&lt;/p&gt;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&lt;math </w:t>
            </w:r>
            <w:proofErr w:type="spellStart"/>
            <w:r w:rsidRPr="007472B4">
              <w:rPr>
                <w:rFonts w:asciiTheme="majorHAnsi" w:hAnsiTheme="majorHAnsi"/>
                <w:sz w:val="22"/>
                <w:szCs w:val="22"/>
                <w:lang w:val="en-US"/>
              </w:rPr>
              <w:t>xmlns</w:t>
            </w:r>
            <w:proofErr w:type="spellEnd"/>
            <w:r w:rsidRPr="007472B4">
              <w:rPr>
                <w:rFonts w:asciiTheme="majorHAnsi" w:hAnsiTheme="majorHAnsi"/>
                <w:sz w:val="22"/>
                <w:szCs w:val="22"/>
                <w:lang w:val="en-US"/>
              </w:rPr>
              <w:t>=\"http://www.w3.org/1998/Math/MathML\"&gt;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lang w:val="en-US"/>
              </w:rPr>
              <w:t xml:space="preserve">  </w:t>
            </w:r>
            <w:r w:rsidRPr="007472B4">
              <w:rPr>
                <w:rFonts w:asciiTheme="majorHAnsi" w:hAnsiTheme="majorHAnsi"/>
                <w:sz w:val="22"/>
                <w:szCs w:val="22"/>
              </w:rPr>
              <w:t>&lt;</w:t>
            </w:r>
            <w:proofErr w:type="spellStart"/>
            <w:r w:rsidRPr="007472B4">
              <w:rPr>
                <w:rFonts w:asciiTheme="majorHAnsi" w:hAnsiTheme="majorHAnsi"/>
                <w:sz w:val="22"/>
                <w:szCs w:val="22"/>
              </w:rPr>
              <w:t>mrow</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xml:space="preserve">    &lt;</w:t>
            </w:r>
            <w:proofErr w:type="spellStart"/>
            <w:r w:rsidRPr="007472B4">
              <w:rPr>
                <w:rFonts w:asciiTheme="majorHAnsi" w:hAnsiTheme="majorHAnsi"/>
                <w:sz w:val="22"/>
                <w:szCs w:val="22"/>
              </w:rPr>
              <w:t>mi&gt;h</w:t>
            </w:r>
            <w:proofErr w:type="spellEnd"/>
            <w:r w:rsidRPr="007472B4">
              <w:rPr>
                <w:rFonts w:asciiTheme="majorHAnsi" w:hAnsiTheme="majorHAnsi"/>
                <w:sz w:val="22"/>
                <w:szCs w:val="22"/>
              </w:rPr>
              <w:t>&lt;/mi&gt;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xml:space="preserve">    &lt;</w:t>
            </w:r>
            <w:proofErr w:type="spellStart"/>
            <w:r w:rsidRPr="007472B4">
              <w:rPr>
                <w:rFonts w:asciiTheme="majorHAnsi" w:hAnsiTheme="majorHAnsi"/>
                <w:sz w:val="22"/>
                <w:szCs w:val="22"/>
              </w:rPr>
              <w:t>mo</w:t>
            </w:r>
            <w:proofErr w:type="spellEnd"/>
            <w:r w:rsidRPr="007472B4">
              <w:rPr>
                <w:rFonts w:asciiTheme="majorHAnsi" w:hAnsiTheme="majorHAnsi"/>
                <w:sz w:val="22"/>
                <w:szCs w:val="22"/>
              </w:rPr>
              <w:t>&gt;=&lt;/</w:t>
            </w:r>
            <w:proofErr w:type="spellStart"/>
            <w:r w:rsidRPr="007472B4">
              <w:rPr>
                <w:rFonts w:asciiTheme="majorHAnsi" w:hAnsiTheme="majorHAnsi"/>
                <w:sz w:val="22"/>
                <w:szCs w:val="22"/>
              </w:rPr>
              <w:t>mo</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xml:space="preserve">    &lt;</w:t>
            </w:r>
            <w:proofErr w:type="spellStart"/>
            <w:r w:rsidRPr="007472B4">
              <w:rPr>
                <w:rFonts w:asciiTheme="majorHAnsi" w:hAnsiTheme="majorHAnsi"/>
                <w:sz w:val="22"/>
                <w:szCs w:val="22"/>
              </w:rPr>
              <w:t>mfrac</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xml:space="preserve">      &lt;</w:t>
            </w:r>
            <w:proofErr w:type="spellStart"/>
            <w:r w:rsidRPr="007472B4">
              <w:rPr>
                <w:rFonts w:asciiTheme="majorHAnsi" w:hAnsiTheme="majorHAnsi"/>
                <w:sz w:val="22"/>
                <w:szCs w:val="22"/>
              </w:rPr>
              <w:t>mrow</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xml:space="preserve">        &lt;</w:t>
            </w:r>
            <w:proofErr w:type="spellStart"/>
            <w:r w:rsidRPr="007472B4">
              <w:rPr>
                <w:rFonts w:asciiTheme="majorHAnsi" w:hAnsiTheme="majorHAnsi"/>
                <w:sz w:val="22"/>
                <w:szCs w:val="22"/>
              </w:rPr>
              <w:t>mi&gt;a</w:t>
            </w:r>
            <w:proofErr w:type="spellEnd"/>
            <w:r w:rsidRPr="007472B4">
              <w:rPr>
                <w:rFonts w:asciiTheme="majorHAnsi" w:hAnsiTheme="majorHAnsi"/>
                <w:sz w:val="22"/>
                <w:szCs w:val="22"/>
              </w:rPr>
              <w:t>&lt;/mi&gt;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rPr>
              <w:t xml:space="preserve">        </w:t>
            </w:r>
            <w:r w:rsidRPr="007472B4">
              <w:rPr>
                <w:rFonts w:asciiTheme="majorHAnsi" w:hAnsiTheme="majorHAnsi"/>
                <w:sz w:val="22"/>
                <w:szCs w:val="22"/>
                <w:lang w:val="en-US"/>
              </w:rPr>
              <w:t>&lt;</w:t>
            </w:r>
            <w:proofErr w:type="spellStart"/>
            <w:r w:rsidRPr="007472B4">
              <w:rPr>
                <w:rFonts w:asciiTheme="majorHAnsi" w:hAnsiTheme="majorHAnsi"/>
                <w:sz w:val="22"/>
                <w:szCs w:val="22"/>
                <w:lang w:val="en-US"/>
              </w:rPr>
              <w:t>msqrt</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mrow</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mn</w:t>
            </w:r>
            <w:proofErr w:type="spellEnd"/>
            <w:r w:rsidRPr="007472B4">
              <w:rPr>
                <w:rFonts w:asciiTheme="majorHAnsi" w:hAnsiTheme="majorHAnsi"/>
                <w:sz w:val="22"/>
                <w:szCs w:val="22"/>
                <w:lang w:val="en-US"/>
              </w:rPr>
              <w:t>&gt;3&lt;/</w:t>
            </w:r>
            <w:proofErr w:type="spellStart"/>
            <w:r w:rsidRPr="007472B4">
              <w:rPr>
                <w:rFonts w:asciiTheme="majorHAnsi" w:hAnsiTheme="majorHAnsi"/>
                <w:sz w:val="22"/>
                <w:szCs w:val="22"/>
                <w:lang w:val="en-US"/>
              </w:rPr>
              <w:t>mn</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mrow</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msqrt</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mrow</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mrow</w:t>
            </w:r>
            <w:proofErr w:type="spellEnd"/>
            <w:r w:rsidRPr="007472B4">
              <w:rPr>
                <w:rFonts w:asciiTheme="majorHAnsi" w:hAnsiTheme="majorHAnsi"/>
                <w:sz w:val="22"/>
                <w:szCs w:val="22"/>
                <w:lang w:val="en-US"/>
              </w:rPr>
              <w:t>&gt;2&lt;/</w:t>
            </w:r>
            <w:proofErr w:type="spellStart"/>
            <w:r w:rsidRPr="007472B4">
              <w:rPr>
                <w:rFonts w:asciiTheme="majorHAnsi" w:hAnsiTheme="majorHAnsi"/>
                <w:sz w:val="22"/>
                <w:szCs w:val="22"/>
                <w:lang w:val="en-US"/>
              </w:rPr>
              <w:t>mrow</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lang w:val="en-US"/>
              </w:rPr>
            </w:pPr>
            <w:r w:rsidRPr="007472B4">
              <w:rPr>
                <w:rFonts w:asciiTheme="majorHAnsi" w:hAnsiTheme="majorHAnsi"/>
                <w:sz w:val="22"/>
                <w:szCs w:val="22"/>
                <w:lang w:val="en-US"/>
              </w:rPr>
              <w:t xml:space="preserve">    &lt;/</w:t>
            </w:r>
            <w:proofErr w:type="spellStart"/>
            <w:r w:rsidRPr="007472B4">
              <w:rPr>
                <w:rFonts w:asciiTheme="majorHAnsi" w:hAnsiTheme="majorHAnsi"/>
                <w:sz w:val="22"/>
                <w:szCs w:val="22"/>
                <w:lang w:val="en-US"/>
              </w:rPr>
              <w:t>mfrac</w:t>
            </w:r>
            <w:proofErr w:type="spellEnd"/>
            <w:r w:rsidRPr="007472B4">
              <w:rPr>
                <w:rFonts w:asciiTheme="majorHAnsi" w:hAnsiTheme="majorHAnsi"/>
                <w:sz w:val="22"/>
                <w:szCs w:val="22"/>
                <w:lang w:val="en-US"/>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lang w:val="en-US"/>
              </w:rPr>
              <w:t xml:space="preserve">  </w:t>
            </w:r>
            <w:r w:rsidRPr="007472B4">
              <w:rPr>
                <w:rFonts w:asciiTheme="majorHAnsi" w:hAnsiTheme="majorHAnsi"/>
                <w:sz w:val="22"/>
                <w:szCs w:val="22"/>
              </w:rPr>
              <w:t>&lt;/</w:t>
            </w:r>
            <w:proofErr w:type="spellStart"/>
            <w:r w:rsidRPr="007472B4">
              <w:rPr>
                <w:rFonts w:asciiTheme="majorHAnsi" w:hAnsiTheme="majorHAnsi"/>
                <w:sz w:val="22"/>
                <w:szCs w:val="22"/>
              </w:rPr>
              <w:t>mrow</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lastRenderedPageBreak/>
              <w:t>&lt;/</w:t>
            </w:r>
            <w:proofErr w:type="spellStart"/>
            <w:r w:rsidRPr="007472B4">
              <w:rPr>
                <w:rFonts w:asciiTheme="majorHAnsi" w:hAnsiTheme="majorHAnsi"/>
                <w:sz w:val="22"/>
                <w:szCs w:val="22"/>
              </w:rPr>
              <w:t>math</w:t>
            </w:r>
            <w:proofErr w:type="spellEnd"/>
            <w:r w:rsidRPr="007472B4">
              <w:rPr>
                <w:rFonts w:asciiTheme="majorHAnsi" w:hAnsiTheme="majorHAnsi"/>
                <w:sz w:val="22"/>
                <w:szCs w:val="22"/>
              </w:rPr>
              <w:t>&gt;</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 </w:t>
            </w:r>
          </w:p>
          <w:p w:rsidR="002C0D33" w:rsidRPr="007472B4" w:rsidRDefault="002C0D33" w:rsidP="00291BEA">
            <w:pPr>
              <w:pStyle w:val="Tekstwstpniesformatowany"/>
              <w:spacing w:line="360" w:lineRule="auto"/>
              <w:rPr>
                <w:rFonts w:asciiTheme="majorHAnsi" w:hAnsiTheme="majorHAnsi"/>
                <w:sz w:val="22"/>
                <w:szCs w:val="22"/>
              </w:rPr>
            </w:pPr>
            <w:r w:rsidRPr="007472B4">
              <w:rPr>
                <w:rFonts w:asciiTheme="majorHAnsi" w:hAnsiTheme="majorHAnsi"/>
                <w:sz w:val="22"/>
                <w:szCs w:val="22"/>
              </w:rPr>
              <w:t>&lt;/body&gt;</w:t>
            </w:r>
          </w:p>
          <w:p w:rsidR="002C0D33" w:rsidRPr="007472B4" w:rsidRDefault="002C0D33" w:rsidP="00291BEA">
            <w:pPr>
              <w:pStyle w:val="Tekstwstpniesformatowany"/>
              <w:spacing w:after="283" w:line="360" w:lineRule="auto"/>
              <w:rPr>
                <w:rFonts w:asciiTheme="majorHAnsi" w:hAnsiTheme="majorHAnsi"/>
                <w:sz w:val="22"/>
                <w:szCs w:val="22"/>
              </w:rPr>
            </w:pPr>
            <w:r w:rsidRPr="007472B4">
              <w:rPr>
                <w:rFonts w:asciiTheme="majorHAnsi" w:hAnsiTheme="majorHAnsi"/>
                <w:sz w:val="22"/>
                <w:szCs w:val="22"/>
              </w:rPr>
              <w:t>&lt;/</w:t>
            </w:r>
            <w:proofErr w:type="spellStart"/>
            <w:r w:rsidRPr="007472B4">
              <w:rPr>
                <w:rFonts w:asciiTheme="majorHAnsi" w:hAnsiTheme="majorHAnsi"/>
                <w:sz w:val="22"/>
                <w:szCs w:val="22"/>
              </w:rPr>
              <w:t>html</w:t>
            </w:r>
            <w:proofErr w:type="spellEnd"/>
            <w:r w:rsidRPr="007472B4">
              <w:rPr>
                <w:rFonts w:asciiTheme="majorHAnsi" w:hAnsiTheme="majorHAnsi"/>
                <w:sz w:val="22"/>
                <w:szCs w:val="22"/>
              </w:rPr>
              <w:t>&gt;</w:t>
            </w:r>
          </w:p>
        </w:tc>
      </w:tr>
      <w:tr w:rsidR="002C0D33" w:rsidRPr="007472B4" w:rsidTr="00291BEA">
        <w:trPr>
          <w:gridAfter w:val="1"/>
          <w:wAfter w:w="440" w:type="dxa"/>
        </w:trPr>
        <w:tc>
          <w:tcPr>
            <w:tcW w:w="4641" w:type="dxa"/>
            <w:gridSpan w:val="2"/>
            <w:shd w:val="clear" w:color="auto" w:fill="auto"/>
            <w:vAlign w:val="center"/>
          </w:tcPr>
          <w:p w:rsidR="002C0D33" w:rsidRPr="007472B4" w:rsidRDefault="002C0D33" w:rsidP="00291BEA">
            <w:pPr>
              <w:pStyle w:val="Zawartotabeli"/>
              <w:spacing w:after="283" w:line="360" w:lineRule="auto"/>
              <w:jc w:val="center"/>
              <w:rPr>
                <w:rFonts w:asciiTheme="majorHAnsi" w:hAnsiTheme="majorHAnsi"/>
                <w:sz w:val="22"/>
                <w:szCs w:val="22"/>
              </w:rPr>
            </w:pPr>
            <w:r w:rsidRPr="007472B4">
              <w:rPr>
                <w:rFonts w:asciiTheme="majorHAnsi" w:hAnsiTheme="majorHAnsi"/>
                <w:noProof/>
                <w:sz w:val="22"/>
                <w:szCs w:val="22"/>
                <w:lang w:eastAsia="pl-PL" w:bidi="ar-SA"/>
              </w:rPr>
              <w:lastRenderedPageBreak/>
              <w:drawing>
                <wp:inline distT="0" distB="0" distL="0" distR="0">
                  <wp:extent cx="2857500" cy="2238375"/>
                  <wp:effectExtent l="19050" t="19050" r="19050" b="28575"/>
                  <wp:docPr id="7" name="Obraz 7" descr="http://magazynt3.pl/wp-content/uploads/2008/09/mathml_-_matematyka_na_stronach_www-a8-300x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gazynt3.pl/wp-content/uploads/2008/09/mathml_-_matematyka_na_stronach_www-a8-300x235.png"/>
                          <pic:cNvPicPr>
                            <a:picLocks noChangeAspect="1" noChangeArrowheads="1"/>
                          </pic:cNvPicPr>
                        </pic:nvPicPr>
                        <pic:blipFill>
                          <a:blip r:embed="rId9"/>
                          <a:srcRect/>
                          <a:stretch>
                            <a:fillRect/>
                          </a:stretch>
                        </pic:blipFill>
                        <pic:spPr bwMode="auto">
                          <a:xfrm>
                            <a:off x="0" y="0"/>
                            <a:ext cx="2857500" cy="2238375"/>
                          </a:xfrm>
                          <a:prstGeom prst="rect">
                            <a:avLst/>
                          </a:prstGeom>
                          <a:noFill/>
                          <a:ln w="12700" cmpd="sng">
                            <a:solidFill>
                              <a:srgbClr val="000080"/>
                            </a:solidFill>
                            <a:miter lim="800000"/>
                            <a:headEnd/>
                            <a:tailEnd/>
                          </a:ln>
                          <a:effectLst/>
                        </pic:spPr>
                      </pic:pic>
                    </a:graphicData>
                  </a:graphic>
                </wp:inline>
              </w:drawing>
            </w:r>
          </w:p>
        </w:tc>
        <w:tc>
          <w:tcPr>
            <w:tcW w:w="4671" w:type="dxa"/>
            <w:shd w:val="clear" w:color="auto" w:fill="auto"/>
            <w:vAlign w:val="center"/>
          </w:tcPr>
          <w:p w:rsidR="002C0D33" w:rsidRPr="007472B4" w:rsidRDefault="002C0D33" w:rsidP="00291BEA">
            <w:pPr>
              <w:pStyle w:val="Zawartotabeli"/>
              <w:spacing w:after="283" w:line="360" w:lineRule="auto"/>
              <w:jc w:val="center"/>
              <w:rPr>
                <w:rFonts w:asciiTheme="majorHAnsi" w:hAnsiTheme="majorHAnsi"/>
                <w:sz w:val="22"/>
                <w:szCs w:val="22"/>
              </w:rPr>
            </w:pPr>
            <w:r w:rsidRPr="007472B4">
              <w:rPr>
                <w:rFonts w:asciiTheme="majorHAnsi" w:hAnsiTheme="majorHAnsi"/>
                <w:noProof/>
                <w:sz w:val="22"/>
                <w:szCs w:val="22"/>
                <w:lang w:eastAsia="pl-PL" w:bidi="ar-SA"/>
              </w:rPr>
              <w:drawing>
                <wp:inline distT="0" distB="0" distL="0" distR="0">
                  <wp:extent cx="2857500" cy="1657350"/>
                  <wp:effectExtent l="19050" t="19050" r="19050" b="19050"/>
                  <wp:docPr id="8" name="Obraz 8" descr="http://magazynt3.pl/wp-content/uploads/2008/09/mathml_-_matematyka_na_stronach_www-3b-300x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gazynt3.pl/wp-content/uploads/2008/09/mathml_-_matematyka_na_stronach_www-3b-300x174.png"/>
                          <pic:cNvPicPr>
                            <a:picLocks noChangeAspect="1" noChangeArrowheads="1"/>
                          </pic:cNvPicPr>
                        </pic:nvPicPr>
                        <pic:blipFill>
                          <a:blip r:embed="rId10"/>
                          <a:srcRect/>
                          <a:stretch>
                            <a:fillRect/>
                          </a:stretch>
                        </pic:blipFill>
                        <pic:spPr bwMode="auto">
                          <a:xfrm>
                            <a:off x="0" y="0"/>
                            <a:ext cx="2857500" cy="1657350"/>
                          </a:xfrm>
                          <a:prstGeom prst="rect">
                            <a:avLst/>
                          </a:prstGeom>
                          <a:noFill/>
                          <a:ln w="12700" cmpd="sng">
                            <a:solidFill>
                              <a:srgbClr val="000080"/>
                            </a:solidFill>
                            <a:miter lim="800000"/>
                            <a:headEnd/>
                            <a:tailEnd/>
                          </a:ln>
                          <a:effectLst/>
                        </pic:spPr>
                      </pic:pic>
                    </a:graphicData>
                  </a:graphic>
                </wp:inline>
              </w:drawing>
            </w:r>
          </w:p>
        </w:tc>
      </w:tr>
    </w:tbl>
    <w:p w:rsidR="002C0D33" w:rsidRDefault="002C0D33" w:rsidP="002C0D33">
      <w:pPr>
        <w:pStyle w:val="Tekstpodstawowy"/>
        <w:spacing w:line="276" w:lineRule="auto"/>
        <w:rPr>
          <w:rFonts w:asciiTheme="majorHAnsi" w:hAnsiTheme="majorHAnsi"/>
          <w:bCs/>
          <w:sz w:val="22"/>
          <w:szCs w:val="22"/>
          <w:lang w:val="en-US"/>
        </w:rPr>
      </w:pPr>
    </w:p>
    <w:p w:rsidR="006753C5" w:rsidRDefault="006753C5" w:rsidP="00411A58">
      <w:pPr>
        <w:tabs>
          <w:tab w:val="left" w:pos="0"/>
        </w:tabs>
        <w:rPr>
          <w:rFonts w:asciiTheme="majorHAnsi" w:hAnsiTheme="majorHAnsi"/>
          <w:b/>
        </w:rPr>
      </w:pPr>
      <w:proofErr w:type="spellStart"/>
      <w:r w:rsidRPr="00AB658B">
        <w:rPr>
          <w:rFonts w:asciiTheme="majorHAnsi" w:hAnsiTheme="majorHAnsi"/>
          <w:b/>
        </w:rPr>
        <w:t>XForms</w:t>
      </w:r>
      <w:proofErr w:type="spellEnd"/>
    </w:p>
    <w:p w:rsidR="001302A3" w:rsidRDefault="001302A3" w:rsidP="001302A3">
      <w:pPr>
        <w:rPr>
          <w:rFonts w:ascii="Times New Roman" w:hAnsi="Times New Roman"/>
        </w:rPr>
      </w:pPr>
      <w:proofErr w:type="spellStart"/>
      <w:r>
        <w:rPr>
          <w:rFonts w:ascii="Times New Roman" w:hAnsi="Times New Roman"/>
        </w:rPr>
        <w:t>XForms</w:t>
      </w:r>
      <w:proofErr w:type="spellEnd"/>
      <w:r>
        <w:rPr>
          <w:rFonts w:ascii="Times New Roman" w:hAnsi="Times New Roman"/>
        </w:rPr>
        <w:t xml:space="preserve"> to język, będący aplikacją XML (czyli został stworzony za pomocą języka XML). Służy do tworzenia formularzy na stronach WWW i w różnych innych dokumentach (np. PDF). Twórcy </w:t>
      </w:r>
      <w:proofErr w:type="spellStart"/>
      <w:r>
        <w:rPr>
          <w:rFonts w:ascii="Times New Roman" w:hAnsi="Times New Roman"/>
        </w:rPr>
        <w:t>XForms</w:t>
      </w:r>
      <w:proofErr w:type="spellEnd"/>
      <w:r>
        <w:rPr>
          <w:rFonts w:ascii="Times New Roman" w:hAnsi="Times New Roman"/>
        </w:rPr>
        <w:t xml:space="preserve"> stworzyli go z założeniem, że zastąpi on tradycyjne formularze HTML, które mają wiele niedociągnięć. </w:t>
      </w:r>
    </w:p>
    <w:p w:rsidR="001302A3" w:rsidRDefault="001302A3" w:rsidP="001302A3">
      <w:pPr>
        <w:rPr>
          <w:rFonts w:ascii="Times New Roman" w:hAnsi="Times New Roman"/>
        </w:rPr>
      </w:pPr>
      <w:r>
        <w:rPr>
          <w:rFonts w:ascii="Times New Roman" w:hAnsi="Times New Roman"/>
          <w:b/>
          <w:bCs/>
        </w:rPr>
        <w:t>Mankamenty tradycyjnych formularzy to chociażby:</w:t>
      </w:r>
    </w:p>
    <w:p w:rsidR="001302A3" w:rsidRDefault="001302A3" w:rsidP="001302A3">
      <w:pPr>
        <w:rPr>
          <w:rFonts w:ascii="Times New Roman" w:hAnsi="Times New Roman"/>
        </w:rPr>
      </w:pPr>
      <w:r>
        <w:rPr>
          <w:rFonts w:ascii="Times New Roman" w:hAnsi="Times New Roman"/>
        </w:rPr>
        <w:t xml:space="preserve">    duża zależność formularzy HTML od języków skryptowych,</w:t>
      </w:r>
    </w:p>
    <w:p w:rsidR="001302A3" w:rsidRDefault="001302A3" w:rsidP="001302A3">
      <w:pPr>
        <w:rPr>
          <w:rFonts w:ascii="Times New Roman" w:hAnsi="Times New Roman"/>
        </w:rPr>
      </w:pPr>
      <w:r>
        <w:rPr>
          <w:rFonts w:ascii="Times New Roman" w:hAnsi="Times New Roman"/>
        </w:rPr>
        <w:t xml:space="preserve">    w celu sprawdzenia poprawności wpisanych danych (tzw. walidacji) używa się </w:t>
      </w:r>
      <w:proofErr w:type="spellStart"/>
      <w:r>
        <w:rPr>
          <w:rFonts w:ascii="Times New Roman" w:hAnsi="Times New Roman"/>
        </w:rPr>
        <w:t>JęzykaJavascript</w:t>
      </w:r>
      <w:proofErr w:type="spellEnd"/>
      <w:r>
        <w:rPr>
          <w:rFonts w:ascii="Times New Roman" w:hAnsi="Times New Roman"/>
        </w:rPr>
        <w:t>,</w:t>
      </w:r>
    </w:p>
    <w:p w:rsidR="001302A3" w:rsidRDefault="001302A3" w:rsidP="001302A3">
      <w:pPr>
        <w:rPr>
          <w:rFonts w:ascii="Times New Roman" w:hAnsi="Times New Roman"/>
        </w:rPr>
      </w:pPr>
      <w:r>
        <w:rPr>
          <w:rFonts w:ascii="Times New Roman" w:hAnsi="Times New Roman"/>
        </w:rPr>
        <w:t xml:space="preserve">    podobnie jeśli chcemy dokonać jakichś obliczeń na podstawie wartości wpisanych do formularza musimy to zrobić za pomocą skryptów,</w:t>
      </w:r>
    </w:p>
    <w:p w:rsidR="001302A3" w:rsidRDefault="001302A3" w:rsidP="001302A3">
      <w:pPr>
        <w:rPr>
          <w:rFonts w:ascii="Times New Roman" w:hAnsi="Times New Roman"/>
        </w:rPr>
      </w:pPr>
      <w:r>
        <w:rPr>
          <w:rFonts w:ascii="Times New Roman" w:hAnsi="Times New Roman"/>
        </w:rPr>
        <w:t xml:space="preserve">    </w:t>
      </w:r>
      <w:proofErr w:type="spellStart"/>
      <w:r>
        <w:rPr>
          <w:rFonts w:ascii="Times New Roman" w:hAnsi="Times New Roman"/>
        </w:rPr>
        <w:t>JavaScript</w:t>
      </w:r>
      <w:proofErr w:type="spellEnd"/>
      <w:r>
        <w:rPr>
          <w:rFonts w:ascii="Times New Roman" w:hAnsi="Times New Roman"/>
        </w:rPr>
        <w:t xml:space="preserve"> jest odmiennie interpretowany przez różne przeglądarki - podczas pisania skryptu trzeba mieć to na uwadze,</w:t>
      </w:r>
    </w:p>
    <w:p w:rsidR="001302A3" w:rsidRDefault="001302A3" w:rsidP="001302A3">
      <w:pPr>
        <w:rPr>
          <w:rFonts w:ascii="Times New Roman" w:hAnsi="Times New Roman"/>
        </w:rPr>
      </w:pPr>
      <w:r>
        <w:rPr>
          <w:rFonts w:ascii="Times New Roman" w:hAnsi="Times New Roman"/>
        </w:rPr>
        <w:t xml:space="preserve">    aby wczytać do formularza dane z </w:t>
      </w:r>
      <w:proofErr w:type="spellStart"/>
      <w:r>
        <w:rPr>
          <w:rFonts w:ascii="Times New Roman" w:hAnsi="Times New Roman"/>
        </w:rPr>
        <w:t>zewnęrznego</w:t>
      </w:r>
      <w:proofErr w:type="spellEnd"/>
      <w:r>
        <w:rPr>
          <w:rFonts w:ascii="Times New Roman" w:hAnsi="Times New Roman"/>
        </w:rPr>
        <w:t xml:space="preserve"> pliku trzeba napisać skrypt działający po stronie serwera (np. języka PHP czy ASP),</w:t>
      </w:r>
    </w:p>
    <w:p w:rsidR="001302A3" w:rsidRDefault="001302A3" w:rsidP="001302A3">
      <w:pPr>
        <w:rPr>
          <w:rFonts w:ascii="Times New Roman" w:hAnsi="Times New Roman"/>
        </w:rPr>
      </w:pPr>
      <w:r>
        <w:rPr>
          <w:rFonts w:ascii="Times New Roman" w:hAnsi="Times New Roman"/>
        </w:rPr>
        <w:t xml:space="preserve">    problem z dynamicznym tworzeniem kontrolek (okienek i przycisków formularza)</w:t>
      </w:r>
    </w:p>
    <w:p w:rsidR="001302A3" w:rsidRDefault="001302A3" w:rsidP="001302A3">
      <w:pPr>
        <w:rPr>
          <w:rFonts w:ascii="Times New Roman" w:hAnsi="Times New Roman"/>
        </w:rPr>
      </w:pPr>
      <w:r>
        <w:rPr>
          <w:rFonts w:ascii="Times New Roman" w:hAnsi="Times New Roman"/>
        </w:rPr>
        <w:t xml:space="preserve">    brak wbudowanych mechanizmów obsługi błędów oraz komunikatów dla użytkownika</w:t>
      </w:r>
    </w:p>
    <w:p w:rsidR="001302A3" w:rsidRDefault="001302A3" w:rsidP="001302A3">
      <w:pPr>
        <w:rPr>
          <w:rFonts w:ascii="Times New Roman" w:hAnsi="Times New Roman"/>
        </w:rPr>
      </w:pPr>
      <w:r>
        <w:rPr>
          <w:rFonts w:ascii="Times New Roman" w:hAnsi="Times New Roman"/>
        </w:rPr>
        <w:t xml:space="preserve">    brak łatwego sposobu zapisywania i przesyłania danych z formularza</w:t>
      </w:r>
    </w:p>
    <w:p w:rsidR="001302A3" w:rsidRDefault="001302A3" w:rsidP="001302A3">
      <w:pPr>
        <w:rPr>
          <w:rFonts w:ascii="Times New Roman" w:hAnsi="Times New Roman"/>
        </w:rPr>
      </w:pPr>
    </w:p>
    <w:p w:rsidR="001302A3" w:rsidRDefault="001302A3" w:rsidP="001302A3">
      <w:pPr>
        <w:rPr>
          <w:rFonts w:ascii="Times New Roman" w:hAnsi="Times New Roman"/>
        </w:rPr>
      </w:pPr>
      <w:r>
        <w:rPr>
          <w:rFonts w:ascii="Times New Roman" w:hAnsi="Times New Roman"/>
        </w:rPr>
        <w:lastRenderedPageBreak/>
        <w:t>Oczywiście to tylko niektóre problemy z jakimi spotykają się programiści interfejsów użytkownika dla sieci Web.</w:t>
      </w:r>
    </w:p>
    <w:p w:rsidR="001302A3" w:rsidRDefault="001302A3" w:rsidP="001302A3">
      <w:pPr>
        <w:rPr>
          <w:rFonts w:ascii="Times New Roman" w:hAnsi="Times New Roman"/>
        </w:rPr>
      </w:pPr>
      <w:r>
        <w:rPr>
          <w:rFonts w:ascii="Times New Roman" w:hAnsi="Times New Roman"/>
          <w:b/>
          <w:bCs/>
        </w:rPr>
        <w:t xml:space="preserve">Zalety zastosowania </w:t>
      </w:r>
      <w:proofErr w:type="spellStart"/>
      <w:r>
        <w:rPr>
          <w:rFonts w:ascii="Times New Roman" w:hAnsi="Times New Roman"/>
          <w:b/>
          <w:bCs/>
        </w:rPr>
        <w:t>XForms</w:t>
      </w:r>
      <w:proofErr w:type="spellEnd"/>
    </w:p>
    <w:p w:rsidR="001302A3" w:rsidRDefault="001302A3" w:rsidP="001302A3">
      <w:pPr>
        <w:rPr>
          <w:rFonts w:ascii="Times New Roman" w:hAnsi="Times New Roman"/>
        </w:rPr>
      </w:pPr>
      <w:r>
        <w:rPr>
          <w:rFonts w:ascii="Times New Roman" w:hAnsi="Times New Roman"/>
        </w:rPr>
        <w:t xml:space="preserve">Pierwsze co rzuca się w oczy użytkownikowi formularza </w:t>
      </w:r>
      <w:proofErr w:type="spellStart"/>
      <w:r>
        <w:rPr>
          <w:rFonts w:ascii="Times New Roman" w:hAnsi="Times New Roman"/>
        </w:rPr>
        <w:t>XForms</w:t>
      </w:r>
      <w:proofErr w:type="spellEnd"/>
      <w:r>
        <w:rPr>
          <w:rFonts w:ascii="Times New Roman" w:hAnsi="Times New Roman"/>
        </w:rPr>
        <w:t xml:space="preserve"> to nowe kontrolki - kalendarz, wskaźnik zakresu, </w:t>
      </w:r>
      <w:proofErr w:type="spellStart"/>
      <w:r>
        <w:rPr>
          <w:rFonts w:ascii="Times New Roman" w:hAnsi="Times New Roman"/>
        </w:rPr>
        <w:t>output</w:t>
      </w:r>
      <w:proofErr w:type="spellEnd"/>
      <w:r>
        <w:rPr>
          <w:rFonts w:ascii="Times New Roman" w:hAnsi="Times New Roman"/>
        </w:rPr>
        <w:t xml:space="preserve"> (element wyświetlający dane w sposób dynamiczny, np. wyniki obliczeń podczas wpisywania wartości do formularza), podpowiedzi pojawiające się po najechaniu na daną kontrolkę. Formularz jest interaktywny, sposób wyświetlania kontrolek może zmieniać się pod wpływem działań użytkownika.</w:t>
      </w:r>
    </w:p>
    <w:p w:rsidR="001302A3" w:rsidRDefault="001302A3" w:rsidP="001302A3">
      <w:pPr>
        <w:rPr>
          <w:rFonts w:ascii="Times New Roman" w:hAnsi="Times New Roman"/>
        </w:rPr>
      </w:pPr>
      <w:r>
        <w:rPr>
          <w:rFonts w:ascii="Times New Roman" w:hAnsi="Times New Roman"/>
        </w:rPr>
        <w:t xml:space="preserve">Dla programisty użycie </w:t>
      </w:r>
      <w:proofErr w:type="spellStart"/>
      <w:r>
        <w:rPr>
          <w:rFonts w:ascii="Times New Roman" w:hAnsi="Times New Roman"/>
        </w:rPr>
        <w:t>XForms</w:t>
      </w:r>
      <w:proofErr w:type="spellEnd"/>
      <w:r>
        <w:rPr>
          <w:rFonts w:ascii="Times New Roman" w:hAnsi="Times New Roman"/>
        </w:rPr>
        <w:t xml:space="preserve"> oznacza istotną zmianę w podejściu do programowania. Wiele funkcji możemy zrealizować bez użycia </w:t>
      </w:r>
      <w:proofErr w:type="spellStart"/>
      <w:r>
        <w:rPr>
          <w:rFonts w:ascii="Times New Roman" w:hAnsi="Times New Roman"/>
        </w:rPr>
        <w:t>Javascript</w:t>
      </w:r>
      <w:proofErr w:type="spellEnd"/>
      <w:r>
        <w:rPr>
          <w:rFonts w:ascii="Times New Roman" w:hAnsi="Times New Roman"/>
        </w:rPr>
        <w:t>, np.: wykonać proste obliczenia po stronie przeglądarki (nie wysyłając danych do serwera), możemy oznaczyć kontrolki jako obowiązkowe do wypełnienia, nadać im określony typ danych, wyświetlać komunikaty, dodawać lub ukrywać kontrolki w odpowiedzi na działania użytkownika.</w:t>
      </w:r>
    </w:p>
    <w:p w:rsidR="001302A3" w:rsidRDefault="001302A3" w:rsidP="001302A3">
      <w:pPr>
        <w:rPr>
          <w:rFonts w:ascii="Times New Roman" w:hAnsi="Times New Roman"/>
        </w:rPr>
      </w:pPr>
      <w:r>
        <w:rPr>
          <w:rFonts w:ascii="Times New Roman" w:hAnsi="Times New Roman"/>
        </w:rPr>
        <w:t>Za pomocą jednego atrybutu (</w:t>
      </w:r>
      <w:proofErr w:type="spellStart"/>
      <w:r>
        <w:rPr>
          <w:rFonts w:ascii="Times New Roman" w:hAnsi="Times New Roman"/>
        </w:rPr>
        <w:t>src</w:t>
      </w:r>
      <w:proofErr w:type="spellEnd"/>
      <w:r>
        <w:rPr>
          <w:rFonts w:ascii="Times New Roman" w:hAnsi="Times New Roman"/>
        </w:rPr>
        <w:t>) można wskazać zewnętrzny plik XML, w którym znajdują się dane i zostaną one wczytane do formularza. Nie musimy z góry wiedzieć ile jest danych, można zastosować instrukcję pętli w celu stworzenia dla każdego węzła pliku XML kontrolek. Można zapisać dane wpisane do formularza w postaci pliku XML bądź wysłać ten plik do usługi sieci Web lub bazy danych.</w:t>
      </w:r>
    </w:p>
    <w:p w:rsidR="001302A3" w:rsidRDefault="001302A3" w:rsidP="001302A3">
      <w:pPr>
        <w:rPr>
          <w:rFonts w:ascii="Times New Roman" w:hAnsi="Times New Roman"/>
        </w:rPr>
      </w:pPr>
      <w:r>
        <w:rPr>
          <w:rFonts w:ascii="Times New Roman" w:hAnsi="Times New Roman"/>
          <w:b/>
          <w:bCs/>
        </w:rPr>
        <w:t xml:space="preserve">Problemy z </w:t>
      </w:r>
      <w:proofErr w:type="spellStart"/>
      <w:r>
        <w:rPr>
          <w:rFonts w:ascii="Times New Roman" w:hAnsi="Times New Roman"/>
          <w:b/>
          <w:bCs/>
        </w:rPr>
        <w:t>XForms</w:t>
      </w:r>
      <w:proofErr w:type="spellEnd"/>
    </w:p>
    <w:p w:rsidR="001302A3" w:rsidRDefault="001302A3" w:rsidP="001302A3">
      <w:pPr>
        <w:rPr>
          <w:rFonts w:ascii="Times New Roman" w:hAnsi="Times New Roman"/>
        </w:rPr>
      </w:pPr>
      <w:r>
        <w:rPr>
          <w:rFonts w:ascii="Times New Roman" w:hAnsi="Times New Roman"/>
        </w:rPr>
        <w:t xml:space="preserve">Chcąc tworzyć </w:t>
      </w:r>
      <w:proofErr w:type="spellStart"/>
      <w:r>
        <w:rPr>
          <w:rFonts w:ascii="Times New Roman" w:hAnsi="Times New Roman"/>
        </w:rPr>
        <w:t>XForms</w:t>
      </w:r>
      <w:proofErr w:type="spellEnd"/>
      <w:r>
        <w:rPr>
          <w:rFonts w:ascii="Times New Roman" w:hAnsi="Times New Roman"/>
        </w:rPr>
        <w:t xml:space="preserve"> należy poznać bliżej język XML, zasady w nim panujące, tzw. przestrzenie nazw, warto też nauczyć się posługiwać arkuszami stylów CSS3.</w:t>
      </w:r>
    </w:p>
    <w:p w:rsidR="001302A3" w:rsidRDefault="001302A3" w:rsidP="001302A3">
      <w:pPr>
        <w:rPr>
          <w:rFonts w:ascii="Times New Roman" w:hAnsi="Times New Roman"/>
        </w:rPr>
      </w:pPr>
      <w:r>
        <w:rPr>
          <w:rFonts w:ascii="Times New Roman" w:hAnsi="Times New Roman"/>
        </w:rPr>
        <w:t xml:space="preserve">Formularze </w:t>
      </w:r>
      <w:proofErr w:type="spellStart"/>
      <w:r>
        <w:rPr>
          <w:rFonts w:ascii="Times New Roman" w:hAnsi="Times New Roman"/>
        </w:rPr>
        <w:t>XForms</w:t>
      </w:r>
      <w:proofErr w:type="spellEnd"/>
      <w:r>
        <w:rPr>
          <w:rFonts w:ascii="Times New Roman" w:hAnsi="Times New Roman"/>
        </w:rPr>
        <w:t xml:space="preserve"> na razie (maj 2009r.) są tylko rekomendacją W3C (</w:t>
      </w:r>
      <w:proofErr w:type="spellStart"/>
      <w:r>
        <w:rPr>
          <w:rFonts w:ascii="Times New Roman" w:hAnsi="Times New Roman"/>
        </w:rPr>
        <w:t>World</w:t>
      </w:r>
      <w:proofErr w:type="spellEnd"/>
      <w:r>
        <w:rPr>
          <w:rFonts w:ascii="Times New Roman" w:hAnsi="Times New Roman"/>
        </w:rPr>
        <w:t xml:space="preserve"> </w:t>
      </w:r>
      <w:proofErr w:type="spellStart"/>
      <w:r>
        <w:rPr>
          <w:rFonts w:ascii="Times New Roman" w:hAnsi="Times New Roman"/>
        </w:rPr>
        <w:t>Wide</w:t>
      </w:r>
      <w:proofErr w:type="spellEnd"/>
      <w:r>
        <w:rPr>
          <w:rFonts w:ascii="Times New Roman" w:hAnsi="Times New Roman"/>
        </w:rPr>
        <w:t xml:space="preserve"> Web </w:t>
      </w:r>
      <w:proofErr w:type="spellStart"/>
      <w:r>
        <w:rPr>
          <w:rFonts w:ascii="Times New Roman" w:hAnsi="Times New Roman"/>
        </w:rPr>
        <w:t>Consortium</w:t>
      </w:r>
      <w:proofErr w:type="spellEnd"/>
      <w:r>
        <w:rPr>
          <w:rFonts w:ascii="Times New Roman" w:hAnsi="Times New Roman"/>
        </w:rPr>
        <w:t xml:space="preserve">), nie są standardem. Aby formularz </w:t>
      </w:r>
      <w:proofErr w:type="spellStart"/>
      <w:r>
        <w:rPr>
          <w:rFonts w:ascii="Times New Roman" w:hAnsi="Times New Roman"/>
        </w:rPr>
        <w:t>XForms</w:t>
      </w:r>
      <w:proofErr w:type="spellEnd"/>
      <w:r>
        <w:rPr>
          <w:rFonts w:ascii="Times New Roman" w:hAnsi="Times New Roman"/>
        </w:rPr>
        <w:t xml:space="preserve"> mógł być wyświetlony w przeglądarce najczęściej trzeba zainstalować odpowiedni dodatek. Jest bardzo niewiele przeglądarek, które mają wbudowaną obsługę </w:t>
      </w:r>
      <w:proofErr w:type="spellStart"/>
      <w:r>
        <w:rPr>
          <w:rFonts w:ascii="Times New Roman" w:hAnsi="Times New Roman"/>
        </w:rPr>
        <w:t>XForms</w:t>
      </w:r>
      <w:proofErr w:type="spellEnd"/>
      <w:r>
        <w:rPr>
          <w:rFonts w:ascii="Times New Roman" w:hAnsi="Times New Roman"/>
        </w:rPr>
        <w:t xml:space="preserve"> natywnie. Jest jednak szansa, że się to zmieni, gdyż następna generacja języka HTML - XHTML 2.0 będzie zawierała </w:t>
      </w:r>
      <w:proofErr w:type="spellStart"/>
      <w:r>
        <w:rPr>
          <w:rFonts w:ascii="Times New Roman" w:hAnsi="Times New Roman"/>
        </w:rPr>
        <w:t>XForms</w:t>
      </w:r>
      <w:proofErr w:type="spellEnd"/>
      <w:r>
        <w:rPr>
          <w:rFonts w:ascii="Times New Roman" w:hAnsi="Times New Roman"/>
        </w:rPr>
        <w:t xml:space="preserve">. Oznacza to, że producenci przeglądarek </w:t>
      </w:r>
      <w:proofErr w:type="spellStart"/>
      <w:r>
        <w:rPr>
          <w:rFonts w:ascii="Times New Roman" w:hAnsi="Times New Roman"/>
        </w:rPr>
        <w:t>najprawdodpodobniej</w:t>
      </w:r>
      <w:proofErr w:type="spellEnd"/>
      <w:r>
        <w:rPr>
          <w:rFonts w:ascii="Times New Roman" w:hAnsi="Times New Roman"/>
        </w:rPr>
        <w:t xml:space="preserve"> wyposażą je w niedalekiej przyszłości w </w:t>
      </w:r>
      <w:proofErr w:type="spellStart"/>
      <w:r>
        <w:rPr>
          <w:rFonts w:ascii="Times New Roman" w:hAnsi="Times New Roman"/>
        </w:rPr>
        <w:t>możliwośc</w:t>
      </w:r>
      <w:proofErr w:type="spellEnd"/>
      <w:r>
        <w:rPr>
          <w:rFonts w:ascii="Times New Roman" w:hAnsi="Times New Roman"/>
        </w:rPr>
        <w:t xml:space="preserve"> wyświetlania nowych formularzy.</w:t>
      </w:r>
    </w:p>
    <w:p w:rsidR="001302A3" w:rsidRDefault="001302A3" w:rsidP="001302A3">
      <w:pPr>
        <w:rPr>
          <w:rFonts w:ascii="Times New Roman" w:hAnsi="Times New Roman"/>
        </w:rPr>
      </w:pPr>
      <w:r>
        <w:rPr>
          <w:rFonts w:ascii="Times New Roman" w:hAnsi="Times New Roman"/>
          <w:b/>
          <w:bCs/>
        </w:rPr>
        <w:t xml:space="preserve">Jak zacząć tworzyć </w:t>
      </w:r>
      <w:proofErr w:type="spellStart"/>
      <w:r>
        <w:rPr>
          <w:rFonts w:ascii="Times New Roman" w:hAnsi="Times New Roman"/>
          <w:b/>
          <w:bCs/>
        </w:rPr>
        <w:t>XForms</w:t>
      </w:r>
      <w:proofErr w:type="spellEnd"/>
    </w:p>
    <w:p w:rsidR="001302A3" w:rsidRDefault="001302A3" w:rsidP="001302A3">
      <w:pPr>
        <w:rPr>
          <w:rFonts w:ascii="Times New Roman" w:hAnsi="Times New Roman"/>
        </w:rPr>
      </w:pPr>
      <w:r>
        <w:rPr>
          <w:rFonts w:ascii="Times New Roman" w:hAnsi="Times New Roman"/>
        </w:rPr>
        <w:t xml:space="preserve">Przede wszystkim trzeba sobie zainstalować odpowiedni dodatek do przeglądarki jakiej używamy. Ten artykuł napisany jest na przykładzie przeglądarki </w:t>
      </w:r>
      <w:proofErr w:type="spellStart"/>
      <w:r>
        <w:rPr>
          <w:rFonts w:ascii="Times New Roman" w:hAnsi="Times New Roman"/>
        </w:rPr>
        <w:t>Mozilla</w:t>
      </w:r>
      <w:proofErr w:type="spellEnd"/>
      <w:r>
        <w:rPr>
          <w:rFonts w:ascii="Times New Roman" w:hAnsi="Times New Roman"/>
        </w:rPr>
        <w:t xml:space="preserve"> </w:t>
      </w:r>
      <w:proofErr w:type="spellStart"/>
      <w:r>
        <w:rPr>
          <w:rFonts w:ascii="Times New Roman" w:hAnsi="Times New Roman"/>
        </w:rPr>
        <w:t>Firefox</w:t>
      </w:r>
      <w:proofErr w:type="spellEnd"/>
      <w:r>
        <w:rPr>
          <w:rFonts w:ascii="Times New Roman" w:hAnsi="Times New Roman"/>
        </w:rPr>
        <w:t xml:space="preserve"> 3.0.10. Dodatek do niej można ściągnąć ze strony </w:t>
      </w:r>
      <w:proofErr w:type="spellStart"/>
      <w:r>
        <w:rPr>
          <w:rFonts w:ascii="Times New Roman" w:hAnsi="Times New Roman"/>
        </w:rPr>
        <w:t>Mozilla</w:t>
      </w:r>
      <w:proofErr w:type="spellEnd"/>
      <w:r>
        <w:rPr>
          <w:rFonts w:ascii="Times New Roman" w:hAnsi="Times New Roman"/>
        </w:rPr>
        <w:t xml:space="preserve"> - dodatki. Należy też zaopatrzyć się w edytor plików tekstowych, może być windowsowy Notatnik, lub np. bardziej zaawansowany - </w:t>
      </w:r>
      <w:proofErr w:type="spellStart"/>
      <w:r>
        <w:rPr>
          <w:rFonts w:ascii="Times New Roman" w:hAnsi="Times New Roman"/>
        </w:rPr>
        <w:t>KeD</w:t>
      </w:r>
      <w:proofErr w:type="spellEnd"/>
      <w:r>
        <w:rPr>
          <w:rFonts w:ascii="Times New Roman" w:hAnsi="Times New Roman"/>
        </w:rPr>
        <w:t>.</w:t>
      </w:r>
    </w:p>
    <w:p w:rsidR="001302A3" w:rsidRDefault="001302A3" w:rsidP="001302A3">
      <w:pPr>
        <w:rPr>
          <w:rFonts w:ascii="Times New Roman" w:hAnsi="Times New Roman"/>
        </w:rPr>
      </w:pPr>
      <w:proofErr w:type="spellStart"/>
      <w:r>
        <w:rPr>
          <w:rFonts w:ascii="Times New Roman" w:hAnsi="Times New Roman"/>
        </w:rPr>
        <w:t>XForms</w:t>
      </w:r>
      <w:proofErr w:type="spellEnd"/>
      <w:r>
        <w:rPr>
          <w:rFonts w:ascii="Times New Roman" w:hAnsi="Times New Roman"/>
        </w:rPr>
        <w:t xml:space="preserve"> możemy osadzać w dokumentach XHTML. Nie ma czegoś takiego jak samodzielny dokument </w:t>
      </w:r>
      <w:proofErr w:type="spellStart"/>
      <w:r>
        <w:rPr>
          <w:rFonts w:ascii="Times New Roman" w:hAnsi="Times New Roman"/>
        </w:rPr>
        <w:t>XForms</w:t>
      </w:r>
      <w:proofErr w:type="spellEnd"/>
      <w:r>
        <w:rPr>
          <w:rFonts w:ascii="Times New Roman" w:hAnsi="Times New Roman"/>
        </w:rPr>
        <w:t xml:space="preserve">. Dokument powinien mieć rozszerzenie </w:t>
      </w:r>
      <w:proofErr w:type="spellStart"/>
      <w:r>
        <w:rPr>
          <w:rFonts w:ascii="Times New Roman" w:hAnsi="Times New Roman"/>
        </w:rPr>
        <w:t>xhtml</w:t>
      </w:r>
      <w:proofErr w:type="spellEnd"/>
      <w:r>
        <w:rPr>
          <w:rFonts w:ascii="Times New Roman" w:hAnsi="Times New Roman"/>
        </w:rPr>
        <w:t>.</w:t>
      </w:r>
    </w:p>
    <w:p w:rsidR="001302A3" w:rsidRDefault="001302A3" w:rsidP="001302A3">
      <w:pPr>
        <w:rPr>
          <w:rFonts w:ascii="Times New Roman" w:hAnsi="Times New Roman"/>
        </w:rPr>
      </w:pPr>
      <w:r>
        <w:rPr>
          <w:rFonts w:ascii="Times New Roman" w:hAnsi="Times New Roman"/>
        </w:rPr>
        <w:t xml:space="preserve">Przykład prostej aplikacji </w:t>
      </w:r>
      <w:proofErr w:type="spellStart"/>
      <w:r>
        <w:rPr>
          <w:rFonts w:ascii="Times New Roman" w:hAnsi="Times New Roman"/>
        </w:rPr>
        <w:t>XForms</w:t>
      </w:r>
      <w:proofErr w:type="spellEnd"/>
    </w:p>
    <w:p w:rsidR="001302A3" w:rsidRDefault="001302A3" w:rsidP="001302A3">
      <w:pPr>
        <w:rPr>
          <w:rFonts w:ascii="Times New Roman" w:hAnsi="Times New Roman"/>
        </w:rPr>
      </w:pPr>
    </w:p>
    <w:p w:rsidR="001302A3" w:rsidRDefault="001302A3" w:rsidP="001302A3">
      <w:pPr>
        <w:rPr>
          <w:rFonts w:ascii="Times New Roman" w:hAnsi="Times New Roman"/>
        </w:rPr>
      </w:pPr>
      <w:r>
        <w:rPr>
          <w:rFonts w:ascii="Times New Roman" w:hAnsi="Times New Roman"/>
        </w:rPr>
        <w:t xml:space="preserve">Język </w:t>
      </w:r>
      <w:proofErr w:type="spellStart"/>
      <w:r>
        <w:rPr>
          <w:rFonts w:ascii="Times New Roman" w:hAnsi="Times New Roman"/>
        </w:rPr>
        <w:t>XForms</w:t>
      </w:r>
      <w:proofErr w:type="spellEnd"/>
      <w:r>
        <w:rPr>
          <w:rFonts w:ascii="Times New Roman" w:hAnsi="Times New Roman"/>
        </w:rPr>
        <w:t xml:space="preserve"> ma bardzo wiele ciekawych możliwości i jak każde narzędzie o rozbudowanej funkcjonalności ma dość skomplikowaną budowę. Przykład przedstawiony w tym punkcie jest bardzo </w:t>
      </w:r>
      <w:r>
        <w:rPr>
          <w:rFonts w:ascii="Times New Roman" w:hAnsi="Times New Roman"/>
        </w:rPr>
        <w:lastRenderedPageBreak/>
        <w:t xml:space="preserve">prosty ma za zadanie zilustrować zasady budowy formularzy oraz kilka wybranych funkcji </w:t>
      </w:r>
      <w:proofErr w:type="spellStart"/>
      <w:r>
        <w:rPr>
          <w:rFonts w:ascii="Times New Roman" w:hAnsi="Times New Roman"/>
        </w:rPr>
        <w:t>XForms</w:t>
      </w:r>
      <w:proofErr w:type="spellEnd"/>
      <w:r>
        <w:rPr>
          <w:rFonts w:ascii="Times New Roman" w:hAnsi="Times New Roman"/>
        </w:rPr>
        <w:t>, takich jak: inicjacja formularza z danymi pobranymi z zewnętrznego pliku XML, funkcja pętli (</w:t>
      </w:r>
      <w:proofErr w:type="spellStart"/>
      <w:r>
        <w:rPr>
          <w:rFonts w:ascii="Times New Roman" w:hAnsi="Times New Roman"/>
        </w:rPr>
        <w:t>repeat</w:t>
      </w:r>
      <w:proofErr w:type="spellEnd"/>
      <w:r>
        <w:rPr>
          <w:rFonts w:ascii="Times New Roman" w:hAnsi="Times New Roman"/>
        </w:rPr>
        <w:t>), proste kalkulacje i kontrolkę kalendarza. Przykład przedstawia formularz zamówienia na materiały biurowe, składający się z tabeli, której kolumny to nazwa pozycji, ilość sztuk, cena oraz wartość (rysunek 1). Dane pobierane są z zewnętrznego pliku „</w:t>
      </w:r>
      <w:proofErr w:type="spellStart"/>
      <w:r>
        <w:rPr>
          <w:rFonts w:ascii="Times New Roman" w:hAnsi="Times New Roman"/>
        </w:rPr>
        <w:t>zamowienie.xml</w:t>
      </w:r>
      <w:proofErr w:type="spellEnd"/>
      <w:r>
        <w:rPr>
          <w:rFonts w:ascii="Times New Roman" w:hAnsi="Times New Roman"/>
        </w:rPr>
        <w:t>” o następującej strukturze:</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nazwa&gt;Notes</w:t>
      </w:r>
      <w:proofErr w:type="spellEnd"/>
      <w:r>
        <w:rPr>
          <w:rFonts w:ascii="Times New Roman" w:hAnsi="Times New Roman"/>
        </w:rPr>
        <w:t xml:space="preserve"> samoprzylepny żółty 102x76&lt;/nazwa&gt;</w:t>
      </w:r>
    </w:p>
    <w:p w:rsidR="001302A3" w:rsidRDefault="001302A3" w:rsidP="001302A3">
      <w:pPr>
        <w:rPr>
          <w:rFonts w:ascii="Times New Roman" w:hAnsi="Times New Roman"/>
        </w:rPr>
      </w:pPr>
      <w:r>
        <w:rPr>
          <w:rFonts w:ascii="Times New Roman" w:hAnsi="Times New Roman"/>
        </w:rPr>
        <w:t>&lt;ilosc&gt;100&lt;/</w:t>
      </w:r>
      <w:proofErr w:type="spellStart"/>
      <w:r>
        <w:rPr>
          <w:rFonts w:ascii="Times New Roman" w:hAnsi="Times New Roman"/>
        </w:rPr>
        <w:t>ilosc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&lt;cena&gt;2.40&lt;/cena&gt;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wartosc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nazwa&gt;Długopis</w:t>
      </w:r>
      <w:proofErr w:type="spellEnd"/>
      <w:r>
        <w:rPr>
          <w:rFonts w:ascii="Times New Roman" w:hAnsi="Times New Roman"/>
        </w:rPr>
        <w:t xml:space="preserve"> </w:t>
      </w:r>
      <w:proofErr w:type="spellStart"/>
      <w:r>
        <w:rPr>
          <w:rFonts w:ascii="Times New Roman" w:hAnsi="Times New Roman"/>
        </w:rPr>
        <w:t>Bic</w:t>
      </w:r>
      <w:proofErr w:type="spellEnd"/>
      <w:r>
        <w:rPr>
          <w:rFonts w:ascii="Times New Roman" w:hAnsi="Times New Roman"/>
        </w:rPr>
        <w:t>&lt;/nazwa&gt;</w:t>
      </w:r>
    </w:p>
    <w:p w:rsidR="001302A3" w:rsidRDefault="001302A3" w:rsidP="001302A3">
      <w:pPr>
        <w:rPr>
          <w:rFonts w:ascii="Times New Roman" w:hAnsi="Times New Roman"/>
        </w:rPr>
      </w:pPr>
      <w:r>
        <w:rPr>
          <w:rFonts w:ascii="Times New Roman" w:hAnsi="Times New Roman"/>
        </w:rPr>
        <w:t>&lt;ilosc&gt;50&lt;/</w:t>
      </w:r>
      <w:proofErr w:type="spellStart"/>
      <w:r>
        <w:rPr>
          <w:rFonts w:ascii="Times New Roman" w:hAnsi="Times New Roman"/>
        </w:rPr>
        <w:t>ilosc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&lt;cena&gt;0.90&lt;/cena&gt;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wartosc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nazwa&gt;Zszywacz</w:t>
      </w:r>
      <w:proofErr w:type="spellEnd"/>
      <w:r>
        <w:rPr>
          <w:rFonts w:ascii="Times New Roman" w:hAnsi="Times New Roman"/>
        </w:rPr>
        <w:t xml:space="preserve"> </w:t>
      </w:r>
      <w:proofErr w:type="spellStart"/>
      <w:r>
        <w:rPr>
          <w:rFonts w:ascii="Times New Roman" w:hAnsi="Times New Roman"/>
        </w:rPr>
        <w:t>Eagle</w:t>
      </w:r>
      <w:proofErr w:type="spellEnd"/>
      <w:r>
        <w:rPr>
          <w:rFonts w:ascii="Times New Roman" w:hAnsi="Times New Roman"/>
        </w:rPr>
        <w:t xml:space="preserve"> 930B&lt;/nazwa&gt;</w:t>
      </w:r>
    </w:p>
    <w:p w:rsidR="001302A3" w:rsidRDefault="001302A3" w:rsidP="001302A3">
      <w:pPr>
        <w:rPr>
          <w:rFonts w:ascii="Times New Roman" w:hAnsi="Times New Roman"/>
        </w:rPr>
      </w:pPr>
      <w:r>
        <w:rPr>
          <w:rFonts w:ascii="Times New Roman" w:hAnsi="Times New Roman"/>
        </w:rPr>
        <w:t>&lt;ilosc&gt;3&lt;/</w:t>
      </w:r>
      <w:proofErr w:type="spellStart"/>
      <w:r>
        <w:rPr>
          <w:rFonts w:ascii="Times New Roman" w:hAnsi="Times New Roman"/>
        </w:rPr>
        <w:t>ilosc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&lt;cena&gt;9.50&lt;/cena&gt;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wartosc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nazwa&gt;Koszulka</w:t>
      </w:r>
      <w:proofErr w:type="spellEnd"/>
      <w:r>
        <w:rPr>
          <w:rFonts w:ascii="Times New Roman" w:hAnsi="Times New Roman"/>
        </w:rPr>
        <w:t xml:space="preserve"> A4 </w:t>
      </w:r>
      <w:proofErr w:type="spellStart"/>
      <w:r>
        <w:rPr>
          <w:rFonts w:ascii="Times New Roman" w:hAnsi="Times New Roman"/>
        </w:rPr>
        <w:t>Esselte</w:t>
      </w:r>
      <w:proofErr w:type="spellEnd"/>
      <w:r>
        <w:rPr>
          <w:rFonts w:ascii="Times New Roman" w:hAnsi="Times New Roman"/>
        </w:rPr>
        <w:t xml:space="preserve"> 100szt. w folii &lt;/nazwa&gt;</w:t>
      </w:r>
    </w:p>
    <w:p w:rsidR="001302A3" w:rsidRDefault="001302A3" w:rsidP="001302A3">
      <w:pPr>
        <w:rPr>
          <w:rFonts w:ascii="Times New Roman" w:hAnsi="Times New Roman"/>
        </w:rPr>
      </w:pPr>
      <w:r>
        <w:rPr>
          <w:rFonts w:ascii="Times New Roman" w:hAnsi="Times New Roman"/>
        </w:rPr>
        <w:t>&lt;ilosc&gt;10&lt;/</w:t>
      </w:r>
      <w:proofErr w:type="spellStart"/>
      <w:r>
        <w:rPr>
          <w:rFonts w:ascii="Times New Roman" w:hAnsi="Times New Roman"/>
        </w:rPr>
        <w:t>ilosc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&lt;cena&gt;7.29&lt;/cena&gt;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wartosc</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&lt;/towar&gt;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wartoscZamowienia</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lastRenderedPageBreak/>
        <w:t>&lt;data/&gt;</w:t>
      </w:r>
    </w:p>
    <w:p w:rsidR="001302A3" w:rsidRDefault="001302A3" w:rsidP="001302A3">
      <w:pPr>
        <w:rPr>
          <w:rFonts w:ascii="Times New Roman" w:hAnsi="Times New Roman"/>
        </w:rPr>
      </w:pPr>
      <w:r>
        <w:rPr>
          <w:rFonts w:ascii="Times New Roman" w:hAnsi="Times New Roman"/>
        </w:rPr>
        <w:t>&lt;/</w:t>
      </w:r>
      <w:proofErr w:type="spellStart"/>
      <w:r>
        <w:rPr>
          <w:rFonts w:ascii="Times New Roman" w:hAnsi="Times New Roman"/>
        </w:rPr>
        <w:t>zamowienie</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W formularzu nazwa i cena są wartościami wyświetlanymi jako etykiety - tylko do odczytu, natomiast ilość sztuk jest wyświetlana w okienku edycyjnym i może być zmieniana przez użytkownika (osobę zamawiającą). Po każdej zmianie ilości sztuk formularz przelicza całkowitą wartość zamówienia oraz wartości cząstkowe dla poszczególnych pozycji. Poniższy kod przedstawia formularz umieszczony w dokumencie XHTML, aby nie zaciemniać idei funkcjonowania formularza pominięte zostały znaczniki formatujące wygląd poszczególnych elementów.</w:t>
      </w:r>
    </w:p>
    <w:p w:rsidR="001302A3" w:rsidRDefault="001302A3" w:rsidP="001302A3">
      <w:pPr>
        <w:rPr>
          <w:rFonts w:ascii="Times New Roman" w:hAnsi="Times New Roman"/>
        </w:rPr>
      </w:pPr>
    </w:p>
    <w:p w:rsidR="001302A3" w:rsidRPr="001302A3" w:rsidRDefault="001302A3" w:rsidP="001302A3">
      <w:pPr>
        <w:rPr>
          <w:rFonts w:ascii="Times New Roman" w:hAnsi="Times New Roman"/>
          <w:lang w:val="en-US"/>
        </w:rPr>
      </w:pPr>
      <w:r w:rsidRPr="001302A3">
        <w:rPr>
          <w:rFonts w:ascii="Times New Roman" w:hAnsi="Times New Roman"/>
          <w:lang w:val="en-US"/>
        </w:rPr>
        <w:t>1 &lt;?xml version="1.0" encoding="utf-8"?&gt;</w:t>
      </w:r>
    </w:p>
    <w:p w:rsidR="001302A3" w:rsidRPr="001302A3" w:rsidRDefault="001302A3" w:rsidP="001302A3">
      <w:pPr>
        <w:rPr>
          <w:rFonts w:ascii="Times New Roman" w:hAnsi="Times New Roman"/>
          <w:lang w:val="en-US"/>
        </w:rPr>
      </w:pPr>
      <w:r w:rsidRPr="001302A3">
        <w:rPr>
          <w:rFonts w:ascii="Times New Roman" w:hAnsi="Times New Roman"/>
          <w:lang w:val="en-US"/>
        </w:rPr>
        <w:t xml:space="preserve">2 &lt;html </w:t>
      </w:r>
      <w:proofErr w:type="spellStart"/>
      <w:r w:rsidRPr="001302A3">
        <w:rPr>
          <w:rFonts w:ascii="Times New Roman" w:hAnsi="Times New Roman"/>
          <w:lang w:val="en-US"/>
        </w:rPr>
        <w:t>xmlns</w:t>
      </w:r>
      <w:proofErr w:type="spellEnd"/>
      <w:r w:rsidRPr="001302A3">
        <w:rPr>
          <w:rFonts w:ascii="Times New Roman" w:hAnsi="Times New Roman"/>
          <w:lang w:val="en-US"/>
        </w:rPr>
        <w:t>="http://www.w3.org/1999/xhtml"</w:t>
      </w:r>
    </w:p>
    <w:p w:rsidR="001302A3" w:rsidRPr="001302A3" w:rsidRDefault="001302A3" w:rsidP="001302A3">
      <w:pPr>
        <w:rPr>
          <w:rFonts w:ascii="Times New Roman" w:hAnsi="Times New Roman"/>
          <w:lang w:val="en-US"/>
        </w:rPr>
      </w:pPr>
      <w:r w:rsidRPr="001302A3">
        <w:rPr>
          <w:rFonts w:ascii="Times New Roman" w:hAnsi="Times New Roman"/>
          <w:lang w:val="en-US"/>
        </w:rPr>
        <w:t xml:space="preserve">3 </w:t>
      </w:r>
      <w:proofErr w:type="spellStart"/>
      <w:r w:rsidRPr="001302A3">
        <w:rPr>
          <w:rFonts w:ascii="Times New Roman" w:hAnsi="Times New Roman"/>
          <w:lang w:val="en-US"/>
        </w:rPr>
        <w:t>xmlns:xforms</w:t>
      </w:r>
      <w:proofErr w:type="spellEnd"/>
      <w:r w:rsidRPr="001302A3">
        <w:rPr>
          <w:rFonts w:ascii="Times New Roman" w:hAnsi="Times New Roman"/>
          <w:lang w:val="en-US"/>
        </w:rPr>
        <w:t>="http://www.w3.org/2002/xforms"</w:t>
      </w:r>
    </w:p>
    <w:p w:rsidR="001302A3" w:rsidRPr="001302A3" w:rsidRDefault="001302A3" w:rsidP="001302A3">
      <w:pPr>
        <w:rPr>
          <w:rFonts w:ascii="Times New Roman" w:hAnsi="Times New Roman"/>
          <w:lang w:val="en-US"/>
        </w:rPr>
      </w:pPr>
      <w:r w:rsidRPr="001302A3">
        <w:rPr>
          <w:rFonts w:ascii="Times New Roman" w:hAnsi="Times New Roman"/>
          <w:lang w:val="en-US"/>
        </w:rPr>
        <w:t xml:space="preserve">4 </w:t>
      </w:r>
      <w:proofErr w:type="spellStart"/>
      <w:r w:rsidRPr="001302A3">
        <w:rPr>
          <w:rFonts w:ascii="Times New Roman" w:hAnsi="Times New Roman"/>
          <w:lang w:val="en-US"/>
        </w:rPr>
        <w:t>xmlns:xs</w:t>
      </w:r>
      <w:proofErr w:type="spellEnd"/>
      <w:r w:rsidRPr="001302A3">
        <w:rPr>
          <w:rFonts w:ascii="Times New Roman" w:hAnsi="Times New Roman"/>
          <w:lang w:val="en-US"/>
        </w:rPr>
        <w:t>="http://www.w3.org/2001/XMLSchema"&gt;</w:t>
      </w:r>
    </w:p>
    <w:p w:rsidR="001302A3" w:rsidRPr="001302A3" w:rsidRDefault="001302A3" w:rsidP="001302A3">
      <w:pPr>
        <w:rPr>
          <w:rFonts w:ascii="Times New Roman" w:hAnsi="Times New Roman"/>
          <w:lang w:val="en-US"/>
        </w:rPr>
      </w:pPr>
      <w:r w:rsidRPr="001302A3">
        <w:rPr>
          <w:rFonts w:ascii="Times New Roman" w:hAnsi="Times New Roman"/>
          <w:lang w:val="en-US"/>
        </w:rPr>
        <w:t>5 &lt;head&gt;</w:t>
      </w:r>
    </w:p>
    <w:p w:rsidR="001302A3" w:rsidRPr="001302A3" w:rsidRDefault="001302A3" w:rsidP="001302A3">
      <w:pPr>
        <w:rPr>
          <w:rFonts w:ascii="Times New Roman" w:hAnsi="Times New Roman"/>
          <w:lang w:val="en-US"/>
        </w:rPr>
      </w:pPr>
      <w:r w:rsidRPr="001302A3">
        <w:rPr>
          <w:rFonts w:ascii="Times New Roman" w:hAnsi="Times New Roman"/>
          <w:lang w:val="en-US"/>
        </w:rPr>
        <w:t>6 &lt;title&gt;</w:t>
      </w:r>
      <w:proofErr w:type="spellStart"/>
      <w:r w:rsidRPr="001302A3">
        <w:rPr>
          <w:rFonts w:ascii="Times New Roman" w:hAnsi="Times New Roman"/>
          <w:lang w:val="en-US"/>
        </w:rPr>
        <w:t>Formularz</w:t>
      </w:r>
      <w:proofErr w:type="spellEnd"/>
      <w:r w:rsidRPr="001302A3">
        <w:rPr>
          <w:rFonts w:ascii="Times New Roman" w:hAnsi="Times New Roman"/>
          <w:lang w:val="en-US"/>
        </w:rPr>
        <w:t xml:space="preserve"> </w:t>
      </w:r>
      <w:proofErr w:type="spellStart"/>
      <w:r w:rsidRPr="001302A3">
        <w:rPr>
          <w:rFonts w:ascii="Times New Roman" w:hAnsi="Times New Roman"/>
          <w:lang w:val="en-US"/>
        </w:rPr>
        <w:t>zamówienia</w:t>
      </w:r>
      <w:proofErr w:type="spellEnd"/>
      <w:r w:rsidRPr="001302A3">
        <w:rPr>
          <w:rFonts w:ascii="Times New Roman" w:hAnsi="Times New Roman"/>
          <w:lang w:val="en-US"/>
        </w:rPr>
        <w:t>&lt;/title&gt;</w:t>
      </w:r>
    </w:p>
    <w:p w:rsidR="001302A3" w:rsidRDefault="001302A3" w:rsidP="001302A3">
      <w:pPr>
        <w:rPr>
          <w:rFonts w:ascii="Times New Roman" w:hAnsi="Times New Roman"/>
        </w:rPr>
      </w:pPr>
      <w:r>
        <w:rPr>
          <w:rFonts w:ascii="Times New Roman" w:hAnsi="Times New Roman"/>
        </w:rPr>
        <w:t>7 &lt;</w:t>
      </w:r>
      <w:proofErr w:type="spellStart"/>
      <w:r>
        <w:rPr>
          <w:rFonts w:ascii="Times New Roman" w:hAnsi="Times New Roman"/>
        </w:rPr>
        <w:t>xforms:model</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8 &lt;</w:t>
      </w:r>
      <w:proofErr w:type="spellStart"/>
      <w:r>
        <w:rPr>
          <w:rFonts w:ascii="Times New Roman" w:hAnsi="Times New Roman"/>
        </w:rPr>
        <w:t>xforms:instance</w:t>
      </w:r>
      <w:proofErr w:type="spellEnd"/>
      <w:r>
        <w:rPr>
          <w:rFonts w:ascii="Times New Roman" w:hAnsi="Times New Roman"/>
        </w:rPr>
        <w:t xml:space="preserve"> </w:t>
      </w:r>
      <w:proofErr w:type="spellStart"/>
      <w:r>
        <w:rPr>
          <w:rFonts w:ascii="Times New Roman" w:hAnsi="Times New Roman"/>
        </w:rPr>
        <w:t>src="zamowienie.xml</w:t>
      </w:r>
      <w:proofErr w:type="spellEnd"/>
      <w:r>
        <w:rPr>
          <w:rFonts w:ascii="Times New Roman" w:hAnsi="Times New Roman"/>
        </w:rPr>
        <w:t>"/&gt;</w:t>
      </w:r>
    </w:p>
    <w:p w:rsidR="001302A3" w:rsidRPr="001302A3" w:rsidRDefault="001302A3" w:rsidP="001302A3">
      <w:pPr>
        <w:rPr>
          <w:rFonts w:ascii="Times New Roman" w:hAnsi="Times New Roman"/>
          <w:lang w:val="en-US"/>
        </w:rPr>
      </w:pPr>
      <w:r w:rsidRPr="001302A3">
        <w:rPr>
          <w:rFonts w:ascii="Times New Roman" w:hAnsi="Times New Roman"/>
          <w:lang w:val="en-US"/>
        </w:rPr>
        <w:t>9 &lt;</w:t>
      </w:r>
      <w:proofErr w:type="spellStart"/>
      <w:r w:rsidRPr="001302A3">
        <w:rPr>
          <w:rFonts w:ascii="Times New Roman" w:hAnsi="Times New Roman"/>
          <w:lang w:val="en-US"/>
        </w:rPr>
        <w:t>xforms:bind</w:t>
      </w:r>
      <w:proofErr w:type="spellEnd"/>
      <w:r w:rsidRPr="001302A3">
        <w:rPr>
          <w:rFonts w:ascii="Times New Roman" w:hAnsi="Times New Roman"/>
          <w:lang w:val="en-US"/>
        </w:rPr>
        <w:t xml:space="preserve"> ref="</w:t>
      </w:r>
      <w:proofErr w:type="spellStart"/>
      <w:r w:rsidRPr="001302A3">
        <w:rPr>
          <w:rFonts w:ascii="Times New Roman" w:hAnsi="Times New Roman"/>
          <w:lang w:val="en-US"/>
        </w:rPr>
        <w:t>towar</w:t>
      </w:r>
      <w:proofErr w:type="spellEnd"/>
      <w:r w:rsidRPr="001302A3">
        <w:rPr>
          <w:rFonts w:ascii="Times New Roman" w:hAnsi="Times New Roman"/>
          <w:lang w:val="en-US"/>
        </w:rPr>
        <w:t>/</w:t>
      </w:r>
      <w:proofErr w:type="spellStart"/>
      <w:r w:rsidRPr="001302A3">
        <w:rPr>
          <w:rFonts w:ascii="Times New Roman" w:hAnsi="Times New Roman"/>
          <w:lang w:val="en-US"/>
        </w:rPr>
        <w:t>wartosc</w:t>
      </w:r>
      <w:proofErr w:type="spellEnd"/>
      <w:r w:rsidRPr="001302A3">
        <w:rPr>
          <w:rFonts w:ascii="Times New Roman" w:hAnsi="Times New Roman"/>
          <w:lang w:val="en-US"/>
        </w:rPr>
        <w:t>" type="float"/&gt;</w:t>
      </w:r>
    </w:p>
    <w:p w:rsidR="001302A3" w:rsidRPr="001302A3" w:rsidRDefault="001302A3" w:rsidP="001302A3">
      <w:pPr>
        <w:rPr>
          <w:rFonts w:ascii="Times New Roman" w:hAnsi="Times New Roman"/>
          <w:lang w:val="en-US"/>
        </w:rPr>
      </w:pPr>
      <w:r w:rsidRPr="001302A3">
        <w:rPr>
          <w:rFonts w:ascii="Times New Roman" w:hAnsi="Times New Roman"/>
          <w:lang w:val="en-US"/>
        </w:rPr>
        <w:t>10 &lt;</w:t>
      </w:r>
      <w:proofErr w:type="spellStart"/>
      <w:r w:rsidRPr="001302A3">
        <w:rPr>
          <w:rFonts w:ascii="Times New Roman" w:hAnsi="Times New Roman"/>
          <w:lang w:val="en-US"/>
        </w:rPr>
        <w:t>xforms:bind</w:t>
      </w:r>
      <w:proofErr w:type="spellEnd"/>
      <w:r w:rsidRPr="001302A3">
        <w:rPr>
          <w:rFonts w:ascii="Times New Roman" w:hAnsi="Times New Roman"/>
          <w:lang w:val="en-US"/>
        </w:rPr>
        <w:t xml:space="preserve"> </w:t>
      </w:r>
      <w:proofErr w:type="spellStart"/>
      <w:r w:rsidRPr="001302A3">
        <w:rPr>
          <w:rFonts w:ascii="Times New Roman" w:hAnsi="Times New Roman"/>
          <w:lang w:val="en-US"/>
        </w:rPr>
        <w:t>nodeset</w:t>
      </w:r>
      <w:proofErr w:type="spellEnd"/>
      <w:r w:rsidRPr="001302A3">
        <w:rPr>
          <w:rFonts w:ascii="Times New Roman" w:hAnsi="Times New Roman"/>
          <w:lang w:val="en-US"/>
        </w:rPr>
        <w:t>="data" type="</w:t>
      </w:r>
      <w:proofErr w:type="spellStart"/>
      <w:r w:rsidRPr="001302A3">
        <w:rPr>
          <w:rFonts w:ascii="Times New Roman" w:hAnsi="Times New Roman"/>
          <w:lang w:val="en-US"/>
        </w:rPr>
        <w:t>xs:date</w:t>
      </w:r>
      <w:proofErr w:type="spellEnd"/>
      <w:r w:rsidRPr="001302A3">
        <w:rPr>
          <w:rFonts w:ascii="Times New Roman" w:hAnsi="Times New Roman"/>
          <w:lang w:val="en-US"/>
        </w:rPr>
        <w:t>" /&gt;</w:t>
      </w:r>
    </w:p>
    <w:p w:rsidR="001302A3" w:rsidRPr="001302A3" w:rsidRDefault="001302A3" w:rsidP="001302A3">
      <w:pPr>
        <w:rPr>
          <w:rFonts w:ascii="Times New Roman" w:hAnsi="Times New Roman"/>
          <w:lang w:val="en-US"/>
        </w:rPr>
      </w:pPr>
      <w:r w:rsidRPr="001302A3">
        <w:rPr>
          <w:rFonts w:ascii="Times New Roman" w:hAnsi="Times New Roman"/>
          <w:lang w:val="en-US"/>
        </w:rPr>
        <w:t>11 &lt;</w:t>
      </w:r>
      <w:proofErr w:type="spellStart"/>
      <w:r w:rsidRPr="001302A3">
        <w:rPr>
          <w:rFonts w:ascii="Times New Roman" w:hAnsi="Times New Roman"/>
          <w:lang w:val="en-US"/>
        </w:rPr>
        <w:t>xforms:bind</w:t>
      </w:r>
      <w:proofErr w:type="spellEnd"/>
      <w:r w:rsidRPr="001302A3">
        <w:rPr>
          <w:rFonts w:ascii="Times New Roman" w:hAnsi="Times New Roman"/>
          <w:lang w:val="en-US"/>
        </w:rPr>
        <w:t xml:space="preserve"> calculate="(../</w:t>
      </w:r>
      <w:proofErr w:type="spellStart"/>
      <w:r w:rsidRPr="001302A3">
        <w:rPr>
          <w:rFonts w:ascii="Times New Roman" w:hAnsi="Times New Roman"/>
          <w:lang w:val="en-US"/>
        </w:rPr>
        <w:t>ilosc</w:t>
      </w:r>
      <w:proofErr w:type="spellEnd"/>
      <w:r w:rsidRPr="001302A3">
        <w:rPr>
          <w:rFonts w:ascii="Times New Roman" w:hAnsi="Times New Roman"/>
          <w:lang w:val="en-US"/>
        </w:rPr>
        <w:t>)*(../</w:t>
      </w:r>
      <w:proofErr w:type="spellStart"/>
      <w:r w:rsidRPr="001302A3">
        <w:rPr>
          <w:rFonts w:ascii="Times New Roman" w:hAnsi="Times New Roman"/>
          <w:lang w:val="en-US"/>
        </w:rPr>
        <w:t>cena</w:t>
      </w:r>
      <w:proofErr w:type="spellEnd"/>
      <w:r w:rsidRPr="001302A3">
        <w:rPr>
          <w:rFonts w:ascii="Times New Roman" w:hAnsi="Times New Roman"/>
          <w:lang w:val="en-US"/>
        </w:rPr>
        <w:t xml:space="preserve">)" </w:t>
      </w:r>
      <w:proofErr w:type="spellStart"/>
      <w:r w:rsidRPr="001302A3">
        <w:rPr>
          <w:rFonts w:ascii="Times New Roman" w:hAnsi="Times New Roman"/>
          <w:lang w:val="en-US"/>
        </w:rPr>
        <w:t>nodeset</w:t>
      </w:r>
      <w:proofErr w:type="spellEnd"/>
      <w:r w:rsidRPr="001302A3">
        <w:rPr>
          <w:rFonts w:ascii="Times New Roman" w:hAnsi="Times New Roman"/>
          <w:lang w:val="en-US"/>
        </w:rPr>
        <w:t>="</w:t>
      </w:r>
      <w:proofErr w:type="spellStart"/>
      <w:r w:rsidRPr="001302A3">
        <w:rPr>
          <w:rFonts w:ascii="Times New Roman" w:hAnsi="Times New Roman"/>
          <w:lang w:val="en-US"/>
        </w:rPr>
        <w:t>towar</w:t>
      </w:r>
      <w:proofErr w:type="spellEnd"/>
      <w:r w:rsidRPr="001302A3">
        <w:rPr>
          <w:rFonts w:ascii="Times New Roman" w:hAnsi="Times New Roman"/>
          <w:lang w:val="en-US"/>
        </w:rPr>
        <w:t>/</w:t>
      </w:r>
      <w:proofErr w:type="spellStart"/>
      <w:r w:rsidRPr="001302A3">
        <w:rPr>
          <w:rFonts w:ascii="Times New Roman" w:hAnsi="Times New Roman"/>
          <w:lang w:val="en-US"/>
        </w:rPr>
        <w:t>wartosc</w:t>
      </w:r>
      <w:proofErr w:type="spellEnd"/>
      <w:r w:rsidRPr="001302A3">
        <w:rPr>
          <w:rFonts w:ascii="Times New Roman" w:hAnsi="Times New Roman"/>
          <w:lang w:val="en-US"/>
        </w:rPr>
        <w:t>" /&gt;</w:t>
      </w:r>
    </w:p>
    <w:p w:rsidR="001302A3" w:rsidRPr="001302A3" w:rsidRDefault="001302A3" w:rsidP="001302A3">
      <w:pPr>
        <w:rPr>
          <w:rFonts w:ascii="Times New Roman" w:hAnsi="Times New Roman"/>
          <w:lang w:val="en-US"/>
        </w:rPr>
      </w:pPr>
      <w:r w:rsidRPr="001302A3">
        <w:rPr>
          <w:rFonts w:ascii="Times New Roman" w:hAnsi="Times New Roman"/>
          <w:lang w:val="en-US"/>
        </w:rPr>
        <w:t>12 &lt;</w:t>
      </w:r>
      <w:proofErr w:type="spellStart"/>
      <w:r w:rsidRPr="001302A3">
        <w:rPr>
          <w:rFonts w:ascii="Times New Roman" w:hAnsi="Times New Roman"/>
          <w:lang w:val="en-US"/>
        </w:rPr>
        <w:t>xforms:bind</w:t>
      </w:r>
      <w:proofErr w:type="spellEnd"/>
      <w:r w:rsidRPr="001302A3">
        <w:rPr>
          <w:rFonts w:ascii="Times New Roman" w:hAnsi="Times New Roman"/>
          <w:lang w:val="en-US"/>
        </w:rPr>
        <w:t xml:space="preserve"> calculate="sum(../</w:t>
      </w:r>
      <w:proofErr w:type="spellStart"/>
      <w:r w:rsidRPr="001302A3">
        <w:rPr>
          <w:rFonts w:ascii="Times New Roman" w:hAnsi="Times New Roman"/>
          <w:lang w:val="en-US"/>
        </w:rPr>
        <w:t>towar</w:t>
      </w:r>
      <w:proofErr w:type="spellEnd"/>
      <w:r w:rsidRPr="001302A3">
        <w:rPr>
          <w:rFonts w:ascii="Times New Roman" w:hAnsi="Times New Roman"/>
          <w:lang w:val="en-US"/>
        </w:rPr>
        <w:t>/</w:t>
      </w:r>
      <w:proofErr w:type="spellStart"/>
      <w:r w:rsidRPr="001302A3">
        <w:rPr>
          <w:rFonts w:ascii="Times New Roman" w:hAnsi="Times New Roman"/>
          <w:lang w:val="en-US"/>
        </w:rPr>
        <w:t>wartosc</w:t>
      </w:r>
      <w:proofErr w:type="spellEnd"/>
      <w:r w:rsidRPr="001302A3">
        <w:rPr>
          <w:rFonts w:ascii="Times New Roman" w:hAnsi="Times New Roman"/>
          <w:lang w:val="en-US"/>
        </w:rPr>
        <w:t xml:space="preserve">)" </w:t>
      </w:r>
      <w:proofErr w:type="spellStart"/>
      <w:r w:rsidRPr="001302A3">
        <w:rPr>
          <w:rFonts w:ascii="Times New Roman" w:hAnsi="Times New Roman"/>
          <w:lang w:val="en-US"/>
        </w:rPr>
        <w:t>nodeset</w:t>
      </w:r>
      <w:proofErr w:type="spellEnd"/>
      <w:r w:rsidRPr="001302A3">
        <w:rPr>
          <w:rFonts w:ascii="Times New Roman" w:hAnsi="Times New Roman"/>
          <w:lang w:val="en-US"/>
        </w:rPr>
        <w:t>="</w:t>
      </w:r>
      <w:proofErr w:type="spellStart"/>
      <w:r w:rsidRPr="001302A3">
        <w:rPr>
          <w:rFonts w:ascii="Times New Roman" w:hAnsi="Times New Roman"/>
          <w:lang w:val="en-US"/>
        </w:rPr>
        <w:t>wartoscZamowienia</w:t>
      </w:r>
      <w:proofErr w:type="spellEnd"/>
      <w:r w:rsidRPr="001302A3">
        <w:rPr>
          <w:rFonts w:ascii="Times New Roman" w:hAnsi="Times New Roman"/>
          <w:lang w:val="en-US"/>
        </w:rPr>
        <w:t>" /&gt;</w:t>
      </w:r>
    </w:p>
    <w:p w:rsidR="001302A3" w:rsidRPr="001302A3" w:rsidRDefault="001302A3" w:rsidP="001302A3">
      <w:pPr>
        <w:rPr>
          <w:rFonts w:ascii="Times New Roman" w:hAnsi="Times New Roman"/>
          <w:lang w:val="en-US"/>
        </w:rPr>
      </w:pPr>
      <w:r w:rsidRPr="001302A3">
        <w:rPr>
          <w:rFonts w:ascii="Times New Roman" w:hAnsi="Times New Roman"/>
          <w:lang w:val="en-US"/>
        </w:rPr>
        <w:t>13 &lt;/</w:t>
      </w:r>
      <w:proofErr w:type="spellStart"/>
      <w:r w:rsidRPr="001302A3">
        <w:rPr>
          <w:rFonts w:ascii="Times New Roman" w:hAnsi="Times New Roman"/>
          <w:lang w:val="en-US"/>
        </w:rPr>
        <w:t>xforms:model</w:t>
      </w:r>
      <w:proofErr w:type="spellEnd"/>
      <w:r w:rsidRPr="001302A3">
        <w:rPr>
          <w:rFonts w:ascii="Times New Roman" w:hAnsi="Times New Roman"/>
          <w:lang w:val="en-US"/>
        </w:rPr>
        <w:t>&gt;</w:t>
      </w:r>
    </w:p>
    <w:p w:rsidR="001302A3" w:rsidRDefault="001302A3" w:rsidP="001302A3">
      <w:pPr>
        <w:rPr>
          <w:rFonts w:ascii="Times New Roman" w:hAnsi="Times New Roman"/>
        </w:rPr>
      </w:pPr>
      <w:r>
        <w:rPr>
          <w:rFonts w:ascii="Times New Roman" w:hAnsi="Times New Roman"/>
        </w:rPr>
        <w:t>14 &lt;/</w:t>
      </w:r>
      <w:proofErr w:type="spellStart"/>
      <w:r>
        <w:rPr>
          <w:rFonts w:ascii="Times New Roman" w:hAnsi="Times New Roman"/>
        </w:rPr>
        <w:t>head</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15 &lt;body&gt;</w:t>
      </w:r>
    </w:p>
    <w:p w:rsidR="001302A3" w:rsidRDefault="001302A3" w:rsidP="001302A3">
      <w:pPr>
        <w:rPr>
          <w:rFonts w:ascii="Times New Roman" w:hAnsi="Times New Roman"/>
        </w:rPr>
      </w:pPr>
      <w:r>
        <w:rPr>
          <w:rFonts w:ascii="Times New Roman" w:hAnsi="Times New Roman"/>
        </w:rPr>
        <w:t>16 &lt;h1&gt;Zamówienie na materiały biurowe</w:t>
      </w:r>
    </w:p>
    <w:p w:rsidR="001302A3" w:rsidRPr="001302A3" w:rsidRDefault="001302A3" w:rsidP="001302A3">
      <w:pPr>
        <w:rPr>
          <w:rFonts w:ascii="Times New Roman" w:hAnsi="Times New Roman"/>
          <w:lang w:val="en-US"/>
        </w:rPr>
      </w:pPr>
      <w:r w:rsidRPr="001302A3">
        <w:rPr>
          <w:rFonts w:ascii="Times New Roman" w:hAnsi="Times New Roman"/>
          <w:lang w:val="en-US"/>
        </w:rPr>
        <w:t>17 &lt;</w:t>
      </w:r>
      <w:proofErr w:type="spellStart"/>
      <w:r w:rsidRPr="001302A3">
        <w:rPr>
          <w:rFonts w:ascii="Times New Roman" w:hAnsi="Times New Roman"/>
          <w:lang w:val="en-US"/>
        </w:rPr>
        <w:t>xforms:input</w:t>
      </w:r>
      <w:proofErr w:type="spellEnd"/>
      <w:r w:rsidRPr="001302A3">
        <w:rPr>
          <w:rFonts w:ascii="Times New Roman" w:hAnsi="Times New Roman"/>
          <w:lang w:val="en-US"/>
        </w:rPr>
        <w:t xml:space="preserve"> ref="data"&gt;&lt;</w:t>
      </w:r>
      <w:proofErr w:type="spellStart"/>
      <w:r w:rsidRPr="001302A3">
        <w:rPr>
          <w:rFonts w:ascii="Times New Roman" w:hAnsi="Times New Roman"/>
          <w:lang w:val="en-US"/>
        </w:rPr>
        <w:t>xforms:label</w:t>
      </w:r>
      <w:proofErr w:type="spellEnd"/>
      <w:r w:rsidRPr="001302A3">
        <w:rPr>
          <w:rFonts w:ascii="Times New Roman" w:hAnsi="Times New Roman"/>
          <w:lang w:val="en-US"/>
        </w:rPr>
        <w:t xml:space="preserve">&gt; z </w:t>
      </w:r>
      <w:proofErr w:type="spellStart"/>
      <w:r w:rsidRPr="001302A3">
        <w:rPr>
          <w:rFonts w:ascii="Times New Roman" w:hAnsi="Times New Roman"/>
          <w:lang w:val="en-US"/>
        </w:rPr>
        <w:t>dnia</w:t>
      </w:r>
      <w:proofErr w:type="spellEnd"/>
      <w:r w:rsidRPr="001302A3">
        <w:rPr>
          <w:rFonts w:ascii="Times New Roman" w:hAnsi="Times New Roman"/>
          <w:lang w:val="en-US"/>
        </w:rPr>
        <w:t>: &lt;/</w:t>
      </w:r>
      <w:proofErr w:type="spellStart"/>
      <w:r w:rsidRPr="001302A3">
        <w:rPr>
          <w:rFonts w:ascii="Times New Roman" w:hAnsi="Times New Roman"/>
          <w:lang w:val="en-US"/>
        </w:rPr>
        <w:t>xforms:label</w:t>
      </w:r>
      <w:proofErr w:type="spellEnd"/>
      <w:r w:rsidRPr="001302A3">
        <w:rPr>
          <w:rFonts w:ascii="Times New Roman" w:hAnsi="Times New Roman"/>
          <w:lang w:val="en-US"/>
        </w:rPr>
        <w:t>&gt; &lt;/</w:t>
      </w:r>
      <w:proofErr w:type="spellStart"/>
      <w:r w:rsidRPr="001302A3">
        <w:rPr>
          <w:rFonts w:ascii="Times New Roman" w:hAnsi="Times New Roman"/>
          <w:lang w:val="en-US"/>
        </w:rPr>
        <w:t>xforms:input</w:t>
      </w:r>
      <w:proofErr w:type="spellEnd"/>
      <w:r w:rsidRPr="001302A3">
        <w:rPr>
          <w:rFonts w:ascii="Times New Roman" w:hAnsi="Times New Roman"/>
          <w:lang w:val="en-US"/>
        </w:rPr>
        <w:t>&gt;</w:t>
      </w:r>
    </w:p>
    <w:p w:rsidR="001302A3" w:rsidRPr="001302A3" w:rsidRDefault="001302A3" w:rsidP="001302A3">
      <w:pPr>
        <w:rPr>
          <w:rFonts w:ascii="Times New Roman" w:hAnsi="Times New Roman"/>
          <w:lang w:val="en-US"/>
        </w:rPr>
      </w:pPr>
      <w:r w:rsidRPr="001302A3">
        <w:rPr>
          <w:rFonts w:ascii="Times New Roman" w:hAnsi="Times New Roman"/>
          <w:lang w:val="en-US"/>
        </w:rPr>
        <w:t>18 &lt;/h1&gt;</w:t>
      </w:r>
    </w:p>
    <w:p w:rsidR="001302A3" w:rsidRPr="001302A3" w:rsidRDefault="001302A3" w:rsidP="001302A3">
      <w:pPr>
        <w:rPr>
          <w:rFonts w:ascii="Times New Roman" w:hAnsi="Times New Roman"/>
          <w:lang w:val="en-US"/>
        </w:rPr>
      </w:pPr>
      <w:r w:rsidRPr="001302A3">
        <w:rPr>
          <w:rFonts w:ascii="Times New Roman" w:hAnsi="Times New Roman"/>
          <w:lang w:val="en-US"/>
        </w:rPr>
        <w:t>19 &lt;</w:t>
      </w:r>
      <w:proofErr w:type="spellStart"/>
      <w:r w:rsidRPr="001302A3">
        <w:rPr>
          <w:rFonts w:ascii="Times New Roman" w:hAnsi="Times New Roman"/>
          <w:lang w:val="en-US"/>
        </w:rPr>
        <w:t>xforms:repeat</w:t>
      </w:r>
      <w:proofErr w:type="spellEnd"/>
      <w:r w:rsidRPr="001302A3">
        <w:rPr>
          <w:rFonts w:ascii="Times New Roman" w:hAnsi="Times New Roman"/>
          <w:lang w:val="en-US"/>
        </w:rPr>
        <w:t xml:space="preserve"> </w:t>
      </w:r>
      <w:proofErr w:type="spellStart"/>
      <w:r w:rsidRPr="001302A3">
        <w:rPr>
          <w:rFonts w:ascii="Times New Roman" w:hAnsi="Times New Roman"/>
          <w:lang w:val="en-US"/>
        </w:rPr>
        <w:t>nodeset</w:t>
      </w:r>
      <w:proofErr w:type="spellEnd"/>
      <w:r w:rsidRPr="001302A3">
        <w:rPr>
          <w:rFonts w:ascii="Times New Roman" w:hAnsi="Times New Roman"/>
          <w:lang w:val="en-US"/>
        </w:rPr>
        <w:t>="</w:t>
      </w:r>
      <w:proofErr w:type="spellStart"/>
      <w:r w:rsidRPr="001302A3">
        <w:rPr>
          <w:rFonts w:ascii="Times New Roman" w:hAnsi="Times New Roman"/>
          <w:lang w:val="en-US"/>
        </w:rPr>
        <w:t>towar</w:t>
      </w:r>
      <w:proofErr w:type="spellEnd"/>
      <w:r w:rsidRPr="001302A3">
        <w:rPr>
          <w:rFonts w:ascii="Times New Roman" w:hAnsi="Times New Roman"/>
          <w:lang w:val="en-US"/>
        </w:rPr>
        <w:t>"&gt;</w:t>
      </w:r>
    </w:p>
    <w:p w:rsidR="001302A3" w:rsidRPr="001302A3" w:rsidRDefault="001302A3" w:rsidP="001302A3">
      <w:pPr>
        <w:rPr>
          <w:rFonts w:ascii="Times New Roman" w:hAnsi="Times New Roman"/>
          <w:lang w:val="en-US"/>
        </w:rPr>
      </w:pPr>
      <w:r w:rsidRPr="001302A3">
        <w:rPr>
          <w:rFonts w:ascii="Times New Roman" w:hAnsi="Times New Roman"/>
          <w:lang w:val="en-US"/>
        </w:rPr>
        <w:t>20 &lt;</w:t>
      </w:r>
      <w:proofErr w:type="spellStart"/>
      <w:r w:rsidRPr="001302A3">
        <w:rPr>
          <w:rFonts w:ascii="Times New Roman" w:hAnsi="Times New Roman"/>
          <w:lang w:val="en-US"/>
        </w:rPr>
        <w:t>xforms:output</w:t>
      </w:r>
      <w:proofErr w:type="spellEnd"/>
      <w:r w:rsidRPr="001302A3">
        <w:rPr>
          <w:rFonts w:ascii="Times New Roman" w:hAnsi="Times New Roman"/>
          <w:lang w:val="en-US"/>
        </w:rPr>
        <w:t xml:space="preserve"> ref="</w:t>
      </w:r>
      <w:proofErr w:type="spellStart"/>
      <w:r w:rsidRPr="001302A3">
        <w:rPr>
          <w:rFonts w:ascii="Times New Roman" w:hAnsi="Times New Roman"/>
          <w:lang w:val="en-US"/>
        </w:rPr>
        <w:t>nazwa</w:t>
      </w:r>
      <w:proofErr w:type="spellEnd"/>
      <w:r w:rsidRPr="001302A3">
        <w:rPr>
          <w:rFonts w:ascii="Times New Roman" w:hAnsi="Times New Roman"/>
          <w:lang w:val="en-US"/>
        </w:rPr>
        <w:t>" /&gt;</w:t>
      </w:r>
    </w:p>
    <w:p w:rsidR="001302A3" w:rsidRPr="001302A3" w:rsidRDefault="001302A3" w:rsidP="001302A3">
      <w:pPr>
        <w:rPr>
          <w:rFonts w:ascii="Times New Roman" w:hAnsi="Times New Roman"/>
          <w:lang w:val="en-US"/>
        </w:rPr>
      </w:pPr>
      <w:r w:rsidRPr="001302A3">
        <w:rPr>
          <w:rFonts w:ascii="Times New Roman" w:hAnsi="Times New Roman"/>
          <w:lang w:val="en-US"/>
        </w:rPr>
        <w:t>21 &lt;</w:t>
      </w:r>
      <w:proofErr w:type="spellStart"/>
      <w:r w:rsidRPr="001302A3">
        <w:rPr>
          <w:rFonts w:ascii="Times New Roman" w:hAnsi="Times New Roman"/>
          <w:lang w:val="en-US"/>
        </w:rPr>
        <w:t>xforms:input</w:t>
      </w:r>
      <w:proofErr w:type="spellEnd"/>
      <w:r w:rsidRPr="001302A3">
        <w:rPr>
          <w:rFonts w:ascii="Times New Roman" w:hAnsi="Times New Roman"/>
          <w:lang w:val="en-US"/>
        </w:rPr>
        <w:t xml:space="preserve"> ref="</w:t>
      </w:r>
      <w:proofErr w:type="spellStart"/>
      <w:r w:rsidRPr="001302A3">
        <w:rPr>
          <w:rFonts w:ascii="Times New Roman" w:hAnsi="Times New Roman"/>
          <w:lang w:val="en-US"/>
        </w:rPr>
        <w:t>ilosc</w:t>
      </w:r>
      <w:proofErr w:type="spellEnd"/>
      <w:r w:rsidRPr="001302A3">
        <w:rPr>
          <w:rFonts w:ascii="Times New Roman" w:hAnsi="Times New Roman"/>
          <w:lang w:val="en-US"/>
        </w:rPr>
        <w:t>" /&gt;</w:t>
      </w:r>
    </w:p>
    <w:p w:rsidR="001302A3" w:rsidRPr="001302A3" w:rsidRDefault="001302A3" w:rsidP="001302A3">
      <w:pPr>
        <w:rPr>
          <w:rFonts w:ascii="Times New Roman" w:hAnsi="Times New Roman"/>
          <w:lang w:val="en-US"/>
        </w:rPr>
      </w:pPr>
      <w:r w:rsidRPr="001302A3">
        <w:rPr>
          <w:rFonts w:ascii="Times New Roman" w:hAnsi="Times New Roman"/>
          <w:lang w:val="en-US"/>
        </w:rPr>
        <w:t>22 &lt;</w:t>
      </w:r>
      <w:proofErr w:type="spellStart"/>
      <w:r w:rsidRPr="001302A3">
        <w:rPr>
          <w:rFonts w:ascii="Times New Roman" w:hAnsi="Times New Roman"/>
          <w:lang w:val="en-US"/>
        </w:rPr>
        <w:t>xforms:output</w:t>
      </w:r>
      <w:proofErr w:type="spellEnd"/>
      <w:r w:rsidRPr="001302A3">
        <w:rPr>
          <w:rFonts w:ascii="Times New Roman" w:hAnsi="Times New Roman"/>
          <w:lang w:val="en-US"/>
        </w:rPr>
        <w:t xml:space="preserve"> ref="</w:t>
      </w:r>
      <w:proofErr w:type="spellStart"/>
      <w:r w:rsidRPr="001302A3">
        <w:rPr>
          <w:rFonts w:ascii="Times New Roman" w:hAnsi="Times New Roman"/>
          <w:lang w:val="en-US"/>
        </w:rPr>
        <w:t>cena</w:t>
      </w:r>
      <w:proofErr w:type="spellEnd"/>
      <w:r w:rsidRPr="001302A3">
        <w:rPr>
          <w:rFonts w:ascii="Times New Roman" w:hAnsi="Times New Roman"/>
          <w:lang w:val="en-US"/>
        </w:rPr>
        <w:t>" /&gt;</w:t>
      </w:r>
      <w:proofErr w:type="spellStart"/>
      <w:r w:rsidRPr="001302A3">
        <w:rPr>
          <w:rFonts w:ascii="Times New Roman" w:hAnsi="Times New Roman"/>
          <w:lang w:val="en-US"/>
        </w:rPr>
        <w:t>zł</w:t>
      </w:r>
      <w:proofErr w:type="spellEnd"/>
    </w:p>
    <w:p w:rsidR="001302A3" w:rsidRPr="001302A3" w:rsidRDefault="001302A3" w:rsidP="001302A3">
      <w:pPr>
        <w:rPr>
          <w:rFonts w:ascii="Times New Roman" w:hAnsi="Times New Roman"/>
          <w:lang w:val="en-US"/>
        </w:rPr>
      </w:pPr>
      <w:r w:rsidRPr="001302A3">
        <w:rPr>
          <w:rFonts w:ascii="Times New Roman" w:hAnsi="Times New Roman"/>
          <w:lang w:val="en-US"/>
        </w:rPr>
        <w:lastRenderedPageBreak/>
        <w:t>23 &lt;</w:t>
      </w:r>
      <w:proofErr w:type="spellStart"/>
      <w:r w:rsidRPr="001302A3">
        <w:rPr>
          <w:rFonts w:ascii="Times New Roman" w:hAnsi="Times New Roman"/>
          <w:lang w:val="en-US"/>
        </w:rPr>
        <w:t>xforms:output</w:t>
      </w:r>
      <w:proofErr w:type="spellEnd"/>
      <w:r w:rsidRPr="001302A3">
        <w:rPr>
          <w:rFonts w:ascii="Times New Roman" w:hAnsi="Times New Roman"/>
          <w:lang w:val="en-US"/>
        </w:rPr>
        <w:t xml:space="preserve"> ref="</w:t>
      </w:r>
      <w:proofErr w:type="spellStart"/>
      <w:r w:rsidRPr="001302A3">
        <w:rPr>
          <w:rFonts w:ascii="Times New Roman" w:hAnsi="Times New Roman"/>
          <w:lang w:val="en-US"/>
        </w:rPr>
        <w:t>wartosc</w:t>
      </w:r>
      <w:proofErr w:type="spellEnd"/>
      <w:r w:rsidRPr="001302A3">
        <w:rPr>
          <w:rFonts w:ascii="Times New Roman" w:hAnsi="Times New Roman"/>
          <w:lang w:val="en-US"/>
        </w:rPr>
        <w:t xml:space="preserve">" incremental="true"/&gt; </w:t>
      </w:r>
      <w:proofErr w:type="spellStart"/>
      <w:r w:rsidRPr="001302A3">
        <w:rPr>
          <w:rFonts w:ascii="Times New Roman" w:hAnsi="Times New Roman"/>
          <w:lang w:val="en-US"/>
        </w:rPr>
        <w:t>zł</w:t>
      </w:r>
      <w:proofErr w:type="spellEnd"/>
    </w:p>
    <w:p w:rsidR="001302A3" w:rsidRPr="001302A3" w:rsidRDefault="001302A3" w:rsidP="001302A3">
      <w:pPr>
        <w:rPr>
          <w:rFonts w:ascii="Times New Roman" w:hAnsi="Times New Roman"/>
          <w:lang w:val="en-US"/>
        </w:rPr>
      </w:pPr>
      <w:r w:rsidRPr="001302A3">
        <w:rPr>
          <w:rFonts w:ascii="Times New Roman" w:hAnsi="Times New Roman"/>
          <w:lang w:val="en-US"/>
        </w:rPr>
        <w:t>24 &lt;/</w:t>
      </w:r>
      <w:proofErr w:type="spellStart"/>
      <w:r w:rsidRPr="001302A3">
        <w:rPr>
          <w:rFonts w:ascii="Times New Roman" w:hAnsi="Times New Roman"/>
          <w:lang w:val="en-US"/>
        </w:rPr>
        <w:t>xforms:repeat</w:t>
      </w:r>
      <w:proofErr w:type="spellEnd"/>
      <w:r w:rsidRPr="001302A3">
        <w:rPr>
          <w:rFonts w:ascii="Times New Roman" w:hAnsi="Times New Roman"/>
          <w:lang w:val="en-US"/>
        </w:rPr>
        <w:t>&gt;</w:t>
      </w:r>
    </w:p>
    <w:p w:rsidR="001302A3" w:rsidRPr="001302A3" w:rsidRDefault="001302A3" w:rsidP="001302A3">
      <w:pPr>
        <w:rPr>
          <w:rFonts w:ascii="Times New Roman" w:hAnsi="Times New Roman"/>
          <w:lang w:val="en-US"/>
        </w:rPr>
      </w:pPr>
      <w:r w:rsidRPr="001302A3">
        <w:rPr>
          <w:rFonts w:ascii="Times New Roman" w:hAnsi="Times New Roman"/>
          <w:lang w:val="en-US"/>
        </w:rPr>
        <w:t>25 &lt;</w:t>
      </w:r>
      <w:proofErr w:type="spellStart"/>
      <w:r w:rsidRPr="001302A3">
        <w:rPr>
          <w:rFonts w:ascii="Times New Roman" w:hAnsi="Times New Roman"/>
          <w:lang w:val="en-US"/>
        </w:rPr>
        <w:t>xforms:output</w:t>
      </w:r>
      <w:proofErr w:type="spellEnd"/>
      <w:r w:rsidRPr="001302A3">
        <w:rPr>
          <w:rFonts w:ascii="Times New Roman" w:hAnsi="Times New Roman"/>
          <w:lang w:val="en-US"/>
        </w:rPr>
        <w:t xml:space="preserve"> ref="</w:t>
      </w:r>
      <w:proofErr w:type="spellStart"/>
      <w:r w:rsidRPr="001302A3">
        <w:rPr>
          <w:rFonts w:ascii="Times New Roman" w:hAnsi="Times New Roman"/>
          <w:lang w:val="en-US"/>
        </w:rPr>
        <w:t>wartoscZamowienia</w:t>
      </w:r>
      <w:proofErr w:type="spellEnd"/>
      <w:r w:rsidRPr="001302A3">
        <w:rPr>
          <w:rFonts w:ascii="Times New Roman" w:hAnsi="Times New Roman"/>
          <w:lang w:val="en-US"/>
        </w:rPr>
        <w:t>" incremental="true"&gt;</w:t>
      </w:r>
    </w:p>
    <w:p w:rsidR="001302A3" w:rsidRPr="001302A3" w:rsidRDefault="001302A3" w:rsidP="001302A3">
      <w:pPr>
        <w:rPr>
          <w:rFonts w:ascii="Times New Roman" w:hAnsi="Times New Roman"/>
          <w:lang w:val="en-US"/>
        </w:rPr>
      </w:pPr>
      <w:r w:rsidRPr="001302A3">
        <w:rPr>
          <w:rFonts w:ascii="Times New Roman" w:hAnsi="Times New Roman"/>
          <w:lang w:val="en-US"/>
        </w:rPr>
        <w:t>26 &lt;</w:t>
      </w:r>
      <w:proofErr w:type="spellStart"/>
      <w:r w:rsidRPr="001302A3">
        <w:rPr>
          <w:rFonts w:ascii="Times New Roman" w:hAnsi="Times New Roman"/>
          <w:lang w:val="en-US"/>
        </w:rPr>
        <w:t>xforms:label</w:t>
      </w:r>
      <w:proofErr w:type="spellEnd"/>
      <w:r w:rsidRPr="001302A3">
        <w:rPr>
          <w:rFonts w:ascii="Times New Roman" w:hAnsi="Times New Roman"/>
          <w:lang w:val="en-US"/>
        </w:rPr>
        <w:t>&gt;</w:t>
      </w:r>
      <w:proofErr w:type="spellStart"/>
      <w:r w:rsidRPr="001302A3">
        <w:rPr>
          <w:rFonts w:ascii="Times New Roman" w:hAnsi="Times New Roman"/>
          <w:lang w:val="en-US"/>
        </w:rPr>
        <w:t>Ogółem</w:t>
      </w:r>
      <w:proofErr w:type="spellEnd"/>
      <w:r w:rsidRPr="001302A3">
        <w:rPr>
          <w:rFonts w:ascii="Times New Roman" w:hAnsi="Times New Roman"/>
          <w:lang w:val="en-US"/>
        </w:rPr>
        <w:t>: &lt;/</w:t>
      </w:r>
      <w:proofErr w:type="spellStart"/>
      <w:r w:rsidRPr="001302A3">
        <w:rPr>
          <w:rFonts w:ascii="Times New Roman" w:hAnsi="Times New Roman"/>
          <w:lang w:val="en-US"/>
        </w:rPr>
        <w:t>xforms:label</w:t>
      </w:r>
      <w:proofErr w:type="spellEnd"/>
      <w:r w:rsidRPr="001302A3">
        <w:rPr>
          <w:rFonts w:ascii="Times New Roman" w:hAnsi="Times New Roman"/>
          <w:lang w:val="en-US"/>
        </w:rPr>
        <w:t>&gt;</w:t>
      </w:r>
    </w:p>
    <w:p w:rsidR="001302A3" w:rsidRDefault="001302A3" w:rsidP="001302A3">
      <w:pPr>
        <w:rPr>
          <w:rFonts w:ascii="Times New Roman" w:hAnsi="Times New Roman"/>
        </w:rPr>
      </w:pPr>
      <w:r>
        <w:rPr>
          <w:rFonts w:ascii="Times New Roman" w:hAnsi="Times New Roman"/>
        </w:rPr>
        <w:t>27 &lt;/</w:t>
      </w:r>
      <w:proofErr w:type="spellStart"/>
      <w:r>
        <w:rPr>
          <w:rFonts w:ascii="Times New Roman" w:hAnsi="Times New Roman"/>
        </w:rPr>
        <w:t>xforms:output</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28 &lt;/body&gt;</w:t>
      </w:r>
    </w:p>
    <w:p w:rsidR="001302A3" w:rsidRDefault="001302A3" w:rsidP="001302A3">
      <w:pPr>
        <w:rPr>
          <w:rFonts w:ascii="Times New Roman" w:hAnsi="Times New Roman"/>
        </w:rPr>
      </w:pPr>
      <w:r>
        <w:rPr>
          <w:rFonts w:ascii="Times New Roman" w:hAnsi="Times New Roman"/>
        </w:rPr>
        <w:t>29 &lt;/</w:t>
      </w:r>
      <w:proofErr w:type="spellStart"/>
      <w:r>
        <w:rPr>
          <w:rFonts w:ascii="Times New Roman" w:hAnsi="Times New Roman"/>
        </w:rPr>
        <w:t>html</w:t>
      </w:r>
      <w:proofErr w:type="spellEnd"/>
      <w:r>
        <w:rPr>
          <w:rFonts w:ascii="Times New Roman" w:hAnsi="Times New Roman"/>
        </w:rPr>
        <w:t>&gt;</w:t>
      </w:r>
    </w:p>
    <w:p w:rsidR="001302A3" w:rsidRDefault="001302A3" w:rsidP="001302A3">
      <w:pPr>
        <w:rPr>
          <w:rFonts w:ascii="Times New Roman" w:hAnsi="Times New Roman"/>
        </w:rPr>
      </w:pPr>
      <w:r>
        <w:rPr>
          <w:rFonts w:ascii="Times New Roman" w:hAnsi="Times New Roman"/>
        </w:rPr>
        <w:t>Formularz składa się z modelu dokumentu (wiersze od 7 do 13), gdzie deklaruje się strukturę dokumentu XML, który jest tworzony za pomocą formularza oraz umieszcza się deklaracje typów danych, formuły obliczeń i ścieżkę do pliku z danymi inicjującymi (linia 8).</w:t>
      </w:r>
    </w:p>
    <w:p w:rsidR="001302A3" w:rsidRDefault="001302A3" w:rsidP="001302A3">
      <w:pPr>
        <w:rPr>
          <w:rFonts w:ascii="Times New Roman" w:hAnsi="Times New Roman"/>
        </w:rPr>
      </w:pPr>
      <w:r>
        <w:rPr>
          <w:rFonts w:ascii="Times New Roman" w:hAnsi="Times New Roman"/>
        </w:rPr>
        <w:t>Linia 17 wyświetla kontrolkę kalendarza</w:t>
      </w:r>
    </w:p>
    <w:p w:rsidR="001302A3" w:rsidRDefault="001302A3" w:rsidP="001302A3">
      <w:pPr>
        <w:rPr>
          <w:rFonts w:ascii="Times New Roman" w:hAnsi="Times New Roman"/>
        </w:rPr>
      </w:pPr>
      <w:r>
        <w:rPr>
          <w:rFonts w:ascii="Times New Roman" w:hAnsi="Times New Roman"/>
        </w:rPr>
        <w:t>Wiersze 19 i 24 stanowią instrukcję pętli powtarzającej polecenia wyświetlania kontrolek formularza dla wybranych węzłów dokumentu XML (w tym przypadku dla każdego zamawianego towaru).</w:t>
      </w:r>
    </w:p>
    <w:p w:rsidR="00C254E2" w:rsidRDefault="001302A3" w:rsidP="001302A3">
      <w:pPr>
        <w:rPr>
          <w:rFonts w:ascii="Times New Roman" w:hAnsi="Times New Roman"/>
        </w:rPr>
      </w:pPr>
      <w:r>
        <w:rPr>
          <w:rFonts w:ascii="Times New Roman" w:hAnsi="Times New Roman"/>
        </w:rPr>
        <w:t>Linie 25 do 27 powodują wyświetlenie sumy ogólnej zamówienia.</w:t>
      </w:r>
    </w:p>
    <w:p w:rsidR="00BB54F5" w:rsidRDefault="00BB54F5" w:rsidP="001302A3">
      <w:pPr>
        <w:rPr>
          <w:rFonts w:ascii="Times New Roman" w:hAnsi="Times New Roman"/>
        </w:rPr>
      </w:pPr>
    </w:p>
    <w:p w:rsidR="00BB54F5" w:rsidRDefault="00BB54F5" w:rsidP="00BB54F5">
      <w:pPr>
        <w:tabs>
          <w:tab w:val="left" w:pos="0"/>
        </w:tabs>
        <w:rPr>
          <w:rFonts w:asciiTheme="majorHAnsi" w:hAnsiTheme="majorHAnsi"/>
          <w:b/>
        </w:rPr>
      </w:pPr>
      <w:proofErr w:type="spellStart"/>
      <w:r w:rsidRPr="00BB54F5">
        <w:rPr>
          <w:rFonts w:asciiTheme="majorHAnsi" w:hAnsiTheme="majorHAnsi"/>
          <w:b/>
        </w:rPr>
        <w:t>XLink</w:t>
      </w:r>
      <w:proofErr w:type="spellEnd"/>
    </w:p>
    <w:p w:rsidR="00000000" w:rsidRPr="000E2BE0" w:rsidRDefault="00AE4C97" w:rsidP="000E2BE0">
      <w:pPr>
        <w:numPr>
          <w:ilvl w:val="0"/>
          <w:numId w:val="19"/>
        </w:numPr>
        <w:tabs>
          <w:tab w:val="left" w:pos="0"/>
        </w:tabs>
        <w:rPr>
          <w:rFonts w:asciiTheme="majorHAnsi" w:hAnsiTheme="majorHAnsi"/>
        </w:rPr>
      </w:pPr>
      <w:proofErr w:type="spellStart"/>
      <w:r w:rsidRPr="000E2BE0">
        <w:rPr>
          <w:rFonts w:asciiTheme="majorHAnsi" w:hAnsiTheme="majorHAnsi"/>
        </w:rPr>
        <w:t>XLink</w:t>
      </w:r>
      <w:proofErr w:type="spellEnd"/>
      <w:r w:rsidRPr="000E2BE0">
        <w:rPr>
          <w:rFonts w:asciiTheme="majorHAnsi" w:hAnsiTheme="majorHAnsi"/>
        </w:rPr>
        <w:t xml:space="preserve"> (XML </w:t>
      </w:r>
      <w:proofErr w:type="spellStart"/>
      <w:r w:rsidRPr="000E2BE0">
        <w:rPr>
          <w:rFonts w:asciiTheme="majorHAnsi" w:hAnsiTheme="majorHAnsi"/>
        </w:rPr>
        <w:t>Linking</w:t>
      </w:r>
      <w:proofErr w:type="spellEnd"/>
      <w:r w:rsidRPr="000E2BE0">
        <w:rPr>
          <w:rFonts w:asciiTheme="majorHAnsi" w:hAnsiTheme="majorHAnsi"/>
        </w:rPr>
        <w:t xml:space="preserve"> </w:t>
      </w:r>
      <w:proofErr w:type="spellStart"/>
      <w:r w:rsidRPr="000E2BE0">
        <w:rPr>
          <w:rFonts w:asciiTheme="majorHAnsi" w:hAnsiTheme="majorHAnsi"/>
        </w:rPr>
        <w:t>Language</w:t>
      </w:r>
      <w:proofErr w:type="spellEnd"/>
      <w:r w:rsidRPr="000E2BE0">
        <w:rPr>
          <w:rFonts w:asciiTheme="majorHAnsi" w:hAnsiTheme="majorHAnsi"/>
        </w:rPr>
        <w:t xml:space="preserve">) jest specyfikacją W3C służącą do tworzenia łączy URI w dokumentach </w:t>
      </w:r>
      <w:proofErr w:type="spellStart"/>
      <w:r w:rsidRPr="000E2BE0">
        <w:rPr>
          <w:rFonts w:asciiTheme="majorHAnsi" w:hAnsiTheme="majorHAnsi"/>
        </w:rPr>
        <w:t>XML-a</w:t>
      </w:r>
      <w:proofErr w:type="spellEnd"/>
      <w:r w:rsidRPr="000E2BE0">
        <w:rPr>
          <w:rFonts w:asciiTheme="majorHAnsi" w:hAnsiTheme="majorHAnsi"/>
        </w:rPr>
        <w:t>.</w:t>
      </w:r>
    </w:p>
    <w:p w:rsidR="00000000" w:rsidRPr="000E2BE0" w:rsidRDefault="00AE4C97" w:rsidP="000E2BE0">
      <w:pPr>
        <w:numPr>
          <w:ilvl w:val="0"/>
          <w:numId w:val="19"/>
        </w:numPr>
        <w:tabs>
          <w:tab w:val="left" w:pos="0"/>
        </w:tabs>
        <w:rPr>
          <w:rFonts w:asciiTheme="majorHAnsi" w:hAnsiTheme="majorHAnsi"/>
        </w:rPr>
      </w:pPr>
      <w:proofErr w:type="spellStart"/>
      <w:r w:rsidRPr="000E2BE0">
        <w:rPr>
          <w:rFonts w:asciiTheme="majorHAnsi" w:hAnsiTheme="majorHAnsi"/>
        </w:rPr>
        <w:t>XLink</w:t>
      </w:r>
      <w:proofErr w:type="spellEnd"/>
      <w:r w:rsidRPr="000E2BE0">
        <w:rPr>
          <w:rFonts w:asciiTheme="majorHAnsi" w:hAnsiTheme="majorHAnsi"/>
        </w:rPr>
        <w:t xml:space="preserve"> jest odpowiednikiem </w:t>
      </w:r>
      <w:r w:rsidRPr="000E2BE0">
        <w:rPr>
          <w:rFonts w:asciiTheme="majorHAnsi" w:hAnsiTheme="majorHAnsi"/>
        </w:rPr>
        <w:t xml:space="preserve">elementu a w HTML (i w XHTML), jest jednak od niego dużo bardziej rozwinięty. </w:t>
      </w:r>
      <w:proofErr w:type="spellStart"/>
      <w:r w:rsidRPr="000E2BE0">
        <w:rPr>
          <w:rFonts w:asciiTheme="majorHAnsi" w:hAnsiTheme="majorHAnsi"/>
        </w:rPr>
        <w:t>XLink</w:t>
      </w:r>
      <w:proofErr w:type="spellEnd"/>
      <w:r w:rsidRPr="000E2BE0">
        <w:rPr>
          <w:rFonts w:asciiTheme="majorHAnsi" w:hAnsiTheme="majorHAnsi"/>
        </w:rPr>
        <w:t xml:space="preserve"> nie tylko używa się do tworzenia odnośników ale również łączenia dokumentu z innym.</w:t>
      </w:r>
    </w:p>
    <w:p w:rsidR="00000000" w:rsidRPr="000E2BE0" w:rsidRDefault="00AE4C97" w:rsidP="000E2BE0">
      <w:pPr>
        <w:numPr>
          <w:ilvl w:val="0"/>
          <w:numId w:val="19"/>
        </w:numPr>
        <w:tabs>
          <w:tab w:val="left" w:pos="0"/>
        </w:tabs>
        <w:rPr>
          <w:rFonts w:asciiTheme="majorHAnsi" w:hAnsiTheme="majorHAnsi"/>
        </w:rPr>
      </w:pPr>
      <w:proofErr w:type="spellStart"/>
      <w:r w:rsidRPr="000E2BE0">
        <w:rPr>
          <w:rFonts w:asciiTheme="majorHAnsi" w:hAnsiTheme="majorHAnsi"/>
        </w:rPr>
        <w:t>XLink</w:t>
      </w:r>
      <w:proofErr w:type="spellEnd"/>
      <w:r w:rsidRPr="000E2BE0">
        <w:rPr>
          <w:rFonts w:asciiTheme="majorHAnsi" w:hAnsiTheme="majorHAnsi"/>
        </w:rPr>
        <w:t xml:space="preserve"> umożliwia wstawianie do dokumentów XML elementów tworzących i opisujących łącza m</w:t>
      </w:r>
      <w:r w:rsidRPr="000E2BE0">
        <w:rPr>
          <w:rFonts w:asciiTheme="majorHAnsi" w:hAnsiTheme="majorHAnsi"/>
        </w:rPr>
        <w:t xml:space="preserve">iędzy zasobami. </w:t>
      </w:r>
    </w:p>
    <w:p w:rsidR="00AE427A" w:rsidRDefault="00AE427A" w:rsidP="00AE427A">
      <w:pPr>
        <w:ind w:left="720"/>
        <w:rPr>
          <w:rFonts w:asciiTheme="majorHAnsi" w:hAnsiTheme="majorHAnsi"/>
        </w:rPr>
      </w:pPr>
    </w:p>
    <w:p w:rsidR="000E2BE0" w:rsidRPr="00AE427A" w:rsidRDefault="000E2BE0" w:rsidP="00AE427A">
      <w:pPr>
        <w:ind w:left="720"/>
        <w:rPr>
          <w:rFonts w:asciiTheme="majorHAnsi" w:hAnsiTheme="majorHAnsi"/>
        </w:rPr>
      </w:pPr>
      <w:proofErr w:type="spellStart"/>
      <w:r w:rsidRPr="00AE427A">
        <w:rPr>
          <w:rFonts w:asciiTheme="majorHAnsi" w:hAnsiTheme="majorHAnsi"/>
        </w:rPr>
        <w:t>XLink</w:t>
      </w:r>
      <w:proofErr w:type="spellEnd"/>
      <w:r w:rsidRPr="00AE427A">
        <w:rPr>
          <w:rFonts w:asciiTheme="majorHAnsi" w:hAnsiTheme="majorHAnsi"/>
        </w:rPr>
        <w:t xml:space="preserve"> – atrybuty:</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t>type</w:t>
      </w:r>
      <w:proofErr w:type="spellEnd"/>
      <w:r w:rsidRPr="000E2BE0">
        <w:rPr>
          <w:rFonts w:asciiTheme="majorHAnsi" w:hAnsiTheme="majorHAnsi"/>
        </w:rPr>
        <w:t xml:space="preserve"> – </w:t>
      </w:r>
      <w:proofErr w:type="spellStart"/>
      <w:r w:rsidRPr="000E2BE0">
        <w:rPr>
          <w:rFonts w:asciiTheme="majorHAnsi" w:hAnsiTheme="majorHAnsi"/>
        </w:rPr>
        <w:t>okresla</w:t>
      </w:r>
      <w:proofErr w:type="spellEnd"/>
      <w:r w:rsidRPr="000E2BE0">
        <w:rPr>
          <w:rFonts w:asciiTheme="majorHAnsi" w:hAnsiTheme="majorHAnsi"/>
        </w:rPr>
        <w:t xml:space="preserve"> typ łącza, możliwe wartości to: </w:t>
      </w:r>
      <w:proofErr w:type="spellStart"/>
      <w:r w:rsidRPr="000E2BE0">
        <w:rPr>
          <w:rFonts w:asciiTheme="majorHAnsi" w:hAnsiTheme="majorHAnsi"/>
        </w:rPr>
        <w:t>simple</w:t>
      </w:r>
      <w:proofErr w:type="spellEnd"/>
      <w:r w:rsidRPr="000E2BE0">
        <w:rPr>
          <w:rFonts w:asciiTheme="majorHAnsi" w:hAnsiTheme="majorHAnsi"/>
        </w:rPr>
        <w:t xml:space="preserve">, </w:t>
      </w:r>
      <w:proofErr w:type="spellStart"/>
      <w:r w:rsidRPr="000E2BE0">
        <w:rPr>
          <w:rFonts w:asciiTheme="majorHAnsi" w:hAnsiTheme="majorHAnsi"/>
        </w:rPr>
        <w:t>extended</w:t>
      </w:r>
      <w:proofErr w:type="spellEnd"/>
      <w:r w:rsidRPr="000E2BE0">
        <w:rPr>
          <w:rFonts w:asciiTheme="majorHAnsi" w:hAnsiTheme="majorHAnsi"/>
        </w:rPr>
        <w:t xml:space="preserve">, </w:t>
      </w:r>
      <w:proofErr w:type="spellStart"/>
      <w:r w:rsidRPr="000E2BE0">
        <w:rPr>
          <w:rFonts w:asciiTheme="majorHAnsi" w:hAnsiTheme="majorHAnsi"/>
        </w:rPr>
        <w:t>arc</w:t>
      </w:r>
      <w:proofErr w:type="spellEnd"/>
      <w:r w:rsidRPr="000E2BE0">
        <w:rPr>
          <w:rFonts w:asciiTheme="majorHAnsi" w:hAnsiTheme="majorHAnsi"/>
        </w:rPr>
        <w:t xml:space="preserve">, </w:t>
      </w:r>
      <w:proofErr w:type="spellStart"/>
      <w:r w:rsidRPr="000E2BE0">
        <w:rPr>
          <w:rFonts w:asciiTheme="majorHAnsi" w:hAnsiTheme="majorHAnsi"/>
        </w:rPr>
        <w:t>locator</w:t>
      </w:r>
      <w:proofErr w:type="spellEnd"/>
      <w:r w:rsidRPr="000E2BE0">
        <w:rPr>
          <w:rFonts w:asciiTheme="majorHAnsi" w:hAnsiTheme="majorHAnsi"/>
        </w:rPr>
        <w:t xml:space="preserve">, </w:t>
      </w:r>
      <w:proofErr w:type="spellStart"/>
      <w:r w:rsidRPr="000E2BE0">
        <w:rPr>
          <w:rFonts w:asciiTheme="majorHAnsi" w:hAnsiTheme="majorHAnsi"/>
        </w:rPr>
        <w:t>title</w:t>
      </w:r>
      <w:proofErr w:type="spellEnd"/>
      <w:r w:rsidRPr="000E2BE0">
        <w:rPr>
          <w:rFonts w:asciiTheme="majorHAnsi" w:hAnsiTheme="majorHAnsi"/>
        </w:rPr>
        <w:t>.</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t>href</w:t>
      </w:r>
      <w:proofErr w:type="spellEnd"/>
      <w:r w:rsidRPr="000E2BE0">
        <w:rPr>
          <w:rFonts w:asciiTheme="majorHAnsi" w:hAnsiTheme="majorHAnsi"/>
        </w:rPr>
        <w:t xml:space="preserve"> – określa adres URI łącza</w:t>
      </w:r>
    </w:p>
    <w:p w:rsidR="000E2BE0" w:rsidRPr="000E2BE0" w:rsidRDefault="000E2BE0" w:rsidP="000E2BE0">
      <w:pPr>
        <w:numPr>
          <w:ilvl w:val="0"/>
          <w:numId w:val="19"/>
        </w:numPr>
        <w:rPr>
          <w:rFonts w:asciiTheme="majorHAnsi" w:hAnsiTheme="majorHAnsi"/>
        </w:rPr>
      </w:pPr>
      <w:r w:rsidRPr="000E2BE0">
        <w:rPr>
          <w:rFonts w:asciiTheme="majorHAnsi" w:hAnsiTheme="majorHAnsi"/>
          <w:b/>
          <w:bCs/>
        </w:rPr>
        <w:t>role</w:t>
      </w:r>
      <w:r w:rsidRPr="000E2BE0">
        <w:rPr>
          <w:rFonts w:asciiTheme="majorHAnsi" w:hAnsiTheme="majorHAnsi"/>
        </w:rPr>
        <w:t xml:space="preserve"> – określa funkcję docelowego zasobu w sposób czytelny dla komputera</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t>arcrole</w:t>
      </w:r>
      <w:proofErr w:type="spellEnd"/>
      <w:r w:rsidRPr="000E2BE0">
        <w:rPr>
          <w:rFonts w:asciiTheme="majorHAnsi" w:hAnsiTheme="majorHAnsi"/>
          <w:b/>
          <w:bCs/>
        </w:rPr>
        <w:t xml:space="preserve"> </w:t>
      </w:r>
      <w:r w:rsidRPr="000E2BE0">
        <w:rPr>
          <w:rFonts w:asciiTheme="majorHAnsi" w:hAnsiTheme="majorHAnsi"/>
        </w:rPr>
        <w:t>– określa funkcję łuku</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t>title</w:t>
      </w:r>
      <w:proofErr w:type="spellEnd"/>
      <w:r w:rsidRPr="000E2BE0">
        <w:rPr>
          <w:rFonts w:asciiTheme="majorHAnsi" w:hAnsiTheme="majorHAnsi"/>
          <w:b/>
          <w:bCs/>
        </w:rPr>
        <w:t xml:space="preserve"> </w:t>
      </w:r>
      <w:r w:rsidRPr="000E2BE0">
        <w:rPr>
          <w:rFonts w:asciiTheme="majorHAnsi" w:hAnsiTheme="majorHAnsi"/>
        </w:rPr>
        <w:t>– określa tytuł łącza</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t>label</w:t>
      </w:r>
      <w:proofErr w:type="spellEnd"/>
      <w:r w:rsidRPr="000E2BE0">
        <w:rPr>
          <w:rFonts w:asciiTheme="majorHAnsi" w:hAnsiTheme="majorHAnsi"/>
          <w:b/>
          <w:bCs/>
        </w:rPr>
        <w:t xml:space="preserve"> </w:t>
      </w:r>
      <w:r w:rsidRPr="000E2BE0">
        <w:rPr>
          <w:rFonts w:asciiTheme="majorHAnsi" w:hAnsiTheme="majorHAnsi"/>
        </w:rPr>
        <w:t xml:space="preserve">– określa etykietę dla typu </w:t>
      </w:r>
      <w:proofErr w:type="spellStart"/>
      <w:r w:rsidRPr="000E2BE0">
        <w:rPr>
          <w:rFonts w:asciiTheme="majorHAnsi" w:hAnsiTheme="majorHAnsi"/>
          <w:b/>
          <w:bCs/>
        </w:rPr>
        <w:t>locator</w:t>
      </w:r>
      <w:proofErr w:type="spellEnd"/>
      <w:r w:rsidRPr="000E2BE0">
        <w:rPr>
          <w:rFonts w:asciiTheme="majorHAnsi" w:hAnsiTheme="majorHAnsi"/>
          <w:b/>
          <w:bCs/>
        </w:rPr>
        <w:t xml:space="preserve"> </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lastRenderedPageBreak/>
        <w:t>from</w:t>
      </w:r>
      <w:proofErr w:type="spellEnd"/>
      <w:r w:rsidRPr="000E2BE0">
        <w:rPr>
          <w:rFonts w:asciiTheme="majorHAnsi" w:hAnsiTheme="majorHAnsi"/>
          <w:b/>
          <w:bCs/>
        </w:rPr>
        <w:t xml:space="preserve"> </w:t>
      </w:r>
      <w:r w:rsidRPr="000E2BE0">
        <w:rPr>
          <w:rFonts w:asciiTheme="majorHAnsi" w:hAnsiTheme="majorHAnsi"/>
        </w:rPr>
        <w:t>– określa poprzedni punkt łuku</w:t>
      </w:r>
    </w:p>
    <w:p w:rsidR="000E2BE0" w:rsidRPr="000E2BE0" w:rsidRDefault="000E2BE0" w:rsidP="000E2BE0">
      <w:pPr>
        <w:numPr>
          <w:ilvl w:val="0"/>
          <w:numId w:val="19"/>
        </w:numPr>
        <w:rPr>
          <w:rFonts w:asciiTheme="majorHAnsi" w:hAnsiTheme="majorHAnsi"/>
        </w:rPr>
      </w:pPr>
      <w:r w:rsidRPr="000E2BE0">
        <w:rPr>
          <w:rFonts w:asciiTheme="majorHAnsi" w:hAnsiTheme="majorHAnsi"/>
          <w:b/>
          <w:bCs/>
        </w:rPr>
        <w:t xml:space="preserve">to </w:t>
      </w:r>
      <w:r w:rsidRPr="000E2BE0">
        <w:rPr>
          <w:rFonts w:asciiTheme="majorHAnsi" w:hAnsiTheme="majorHAnsi"/>
        </w:rPr>
        <w:t>– określa następny punkt łuku</w:t>
      </w:r>
    </w:p>
    <w:p w:rsidR="000E2BE0" w:rsidRPr="000E2BE0" w:rsidRDefault="000E2BE0" w:rsidP="000E2BE0">
      <w:pPr>
        <w:numPr>
          <w:ilvl w:val="0"/>
          <w:numId w:val="19"/>
        </w:numPr>
        <w:rPr>
          <w:rFonts w:asciiTheme="majorHAnsi" w:hAnsiTheme="majorHAnsi"/>
        </w:rPr>
      </w:pPr>
      <w:r w:rsidRPr="000E2BE0">
        <w:rPr>
          <w:rFonts w:asciiTheme="majorHAnsi" w:hAnsiTheme="majorHAnsi"/>
          <w:b/>
          <w:bCs/>
        </w:rPr>
        <w:t>show</w:t>
      </w:r>
      <w:r w:rsidRPr="000E2BE0">
        <w:rPr>
          <w:rFonts w:asciiTheme="majorHAnsi" w:hAnsiTheme="majorHAnsi"/>
        </w:rPr>
        <w:t xml:space="preserve"> – wskazuje miejsce wyświetlania wskazanego zasobu, może przyjmować wartości: </w:t>
      </w:r>
      <w:proofErr w:type="spellStart"/>
      <w:r w:rsidRPr="000E2BE0">
        <w:rPr>
          <w:rFonts w:asciiTheme="majorHAnsi" w:hAnsiTheme="majorHAnsi"/>
        </w:rPr>
        <w:t>new</w:t>
      </w:r>
      <w:proofErr w:type="spellEnd"/>
      <w:r w:rsidRPr="000E2BE0">
        <w:rPr>
          <w:rFonts w:asciiTheme="majorHAnsi" w:hAnsiTheme="majorHAnsi"/>
        </w:rPr>
        <w:t xml:space="preserve">, </w:t>
      </w:r>
      <w:proofErr w:type="spellStart"/>
      <w:r w:rsidRPr="000E2BE0">
        <w:rPr>
          <w:rFonts w:asciiTheme="majorHAnsi" w:hAnsiTheme="majorHAnsi"/>
        </w:rPr>
        <w:t>replace</w:t>
      </w:r>
      <w:proofErr w:type="spellEnd"/>
      <w:r w:rsidRPr="000E2BE0">
        <w:rPr>
          <w:rFonts w:asciiTheme="majorHAnsi" w:hAnsiTheme="majorHAnsi"/>
        </w:rPr>
        <w:t xml:space="preserve">, </w:t>
      </w:r>
      <w:proofErr w:type="spellStart"/>
      <w:r w:rsidRPr="000E2BE0">
        <w:rPr>
          <w:rFonts w:asciiTheme="majorHAnsi" w:hAnsiTheme="majorHAnsi"/>
        </w:rPr>
        <w:t>embed</w:t>
      </w:r>
      <w:proofErr w:type="spellEnd"/>
      <w:r w:rsidRPr="000E2BE0">
        <w:rPr>
          <w:rFonts w:asciiTheme="majorHAnsi" w:hAnsiTheme="majorHAnsi"/>
        </w:rPr>
        <w:t xml:space="preserve">, </w:t>
      </w:r>
      <w:proofErr w:type="spellStart"/>
      <w:r w:rsidRPr="000E2BE0">
        <w:rPr>
          <w:rFonts w:asciiTheme="majorHAnsi" w:hAnsiTheme="majorHAnsi"/>
        </w:rPr>
        <w:t>other</w:t>
      </w:r>
      <w:proofErr w:type="spellEnd"/>
      <w:r w:rsidRPr="000E2BE0">
        <w:rPr>
          <w:rFonts w:asciiTheme="majorHAnsi" w:hAnsiTheme="majorHAnsi"/>
        </w:rPr>
        <w:t xml:space="preserve"> </w:t>
      </w:r>
    </w:p>
    <w:p w:rsidR="000E2BE0" w:rsidRPr="000E2BE0" w:rsidRDefault="000E2BE0" w:rsidP="000E2BE0">
      <w:pPr>
        <w:numPr>
          <w:ilvl w:val="0"/>
          <w:numId w:val="19"/>
        </w:numPr>
        <w:rPr>
          <w:rFonts w:asciiTheme="majorHAnsi" w:hAnsiTheme="majorHAnsi"/>
        </w:rPr>
      </w:pPr>
      <w:proofErr w:type="spellStart"/>
      <w:r w:rsidRPr="000E2BE0">
        <w:rPr>
          <w:rFonts w:asciiTheme="majorHAnsi" w:hAnsiTheme="majorHAnsi"/>
          <w:b/>
          <w:bCs/>
        </w:rPr>
        <w:t>actuate</w:t>
      </w:r>
      <w:proofErr w:type="spellEnd"/>
      <w:r w:rsidRPr="000E2BE0">
        <w:rPr>
          <w:rFonts w:asciiTheme="majorHAnsi" w:hAnsiTheme="majorHAnsi"/>
        </w:rPr>
        <w:t xml:space="preserve"> – określa jak łącze ma być uruchomione, może przyjmować </w:t>
      </w:r>
    </w:p>
    <w:p w:rsidR="000E2BE0" w:rsidRPr="000E2BE0" w:rsidRDefault="000E2BE0" w:rsidP="000E2BE0">
      <w:pPr>
        <w:numPr>
          <w:ilvl w:val="0"/>
          <w:numId w:val="19"/>
        </w:numPr>
        <w:rPr>
          <w:rFonts w:asciiTheme="majorHAnsi" w:hAnsiTheme="majorHAnsi"/>
        </w:rPr>
      </w:pPr>
      <w:r w:rsidRPr="000E2BE0">
        <w:rPr>
          <w:rFonts w:asciiTheme="majorHAnsi" w:hAnsiTheme="majorHAnsi"/>
        </w:rPr>
        <w:t xml:space="preserve">wartości: </w:t>
      </w:r>
      <w:proofErr w:type="spellStart"/>
      <w:r w:rsidRPr="000E2BE0">
        <w:rPr>
          <w:rFonts w:asciiTheme="majorHAnsi" w:hAnsiTheme="majorHAnsi"/>
        </w:rPr>
        <w:t>onLoad</w:t>
      </w:r>
      <w:proofErr w:type="spellEnd"/>
      <w:r w:rsidRPr="000E2BE0">
        <w:rPr>
          <w:rFonts w:asciiTheme="majorHAnsi" w:hAnsiTheme="majorHAnsi"/>
        </w:rPr>
        <w:t xml:space="preserve">, </w:t>
      </w:r>
      <w:proofErr w:type="spellStart"/>
      <w:r w:rsidRPr="000E2BE0">
        <w:rPr>
          <w:rFonts w:asciiTheme="majorHAnsi" w:hAnsiTheme="majorHAnsi"/>
        </w:rPr>
        <w:t>onReguest</w:t>
      </w:r>
      <w:proofErr w:type="spellEnd"/>
      <w:r w:rsidRPr="000E2BE0">
        <w:rPr>
          <w:rFonts w:asciiTheme="majorHAnsi" w:hAnsiTheme="majorHAnsi"/>
        </w:rPr>
        <w:t xml:space="preserve">, </w:t>
      </w:r>
      <w:proofErr w:type="spellStart"/>
      <w:r w:rsidRPr="000E2BE0">
        <w:rPr>
          <w:rFonts w:asciiTheme="majorHAnsi" w:hAnsiTheme="majorHAnsi"/>
        </w:rPr>
        <w:t>other</w:t>
      </w:r>
      <w:proofErr w:type="spellEnd"/>
      <w:r w:rsidRPr="000E2BE0">
        <w:rPr>
          <w:rFonts w:asciiTheme="majorHAnsi" w:hAnsiTheme="majorHAnsi"/>
        </w:rPr>
        <w:t xml:space="preserve"> </w:t>
      </w:r>
    </w:p>
    <w:p w:rsidR="00BB54F5" w:rsidRDefault="00BB54F5" w:rsidP="00BB54F5">
      <w:pPr>
        <w:tabs>
          <w:tab w:val="left" w:pos="0"/>
        </w:tabs>
        <w:rPr>
          <w:rFonts w:asciiTheme="majorHAnsi" w:hAnsiTheme="majorHAnsi"/>
        </w:rPr>
      </w:pPr>
    </w:p>
    <w:p w:rsidR="00AE427A" w:rsidRPr="00AE427A" w:rsidRDefault="00AE427A" w:rsidP="00AE427A">
      <w:pPr>
        <w:tabs>
          <w:tab w:val="left" w:pos="0"/>
        </w:tabs>
        <w:rPr>
          <w:rFonts w:asciiTheme="majorHAnsi" w:hAnsiTheme="majorHAnsi"/>
        </w:rPr>
      </w:pPr>
      <w:r w:rsidRPr="00AE427A">
        <w:rPr>
          <w:rFonts w:asciiTheme="majorHAnsi" w:hAnsiTheme="majorHAnsi"/>
        </w:rPr>
        <w:t xml:space="preserve">Łącza </w:t>
      </w:r>
    </w:p>
    <w:p w:rsidR="00AE427A" w:rsidRPr="00AE427A" w:rsidRDefault="00AE427A" w:rsidP="00AE427A">
      <w:pPr>
        <w:tabs>
          <w:tab w:val="left" w:pos="0"/>
        </w:tabs>
        <w:rPr>
          <w:rFonts w:asciiTheme="majorHAnsi" w:hAnsiTheme="majorHAnsi"/>
        </w:rPr>
      </w:pPr>
      <w:r w:rsidRPr="00AE427A">
        <w:rPr>
          <w:rFonts w:asciiTheme="majorHAnsi" w:hAnsiTheme="majorHAnsi"/>
          <w:b/>
          <w:bCs/>
        </w:rPr>
        <w:t>Łącza proste</w:t>
      </w:r>
      <w:r w:rsidRPr="00AE427A">
        <w:rPr>
          <w:rFonts w:asciiTheme="majorHAnsi" w:hAnsiTheme="majorHAnsi"/>
        </w:rPr>
        <w:t xml:space="preserve"> to połączenie dwóch zasobów – zasobu lokalnego i zasobu zdalnego (</w:t>
      </w:r>
      <w:proofErr w:type="spellStart"/>
      <w:r w:rsidRPr="00AE427A">
        <w:rPr>
          <w:rFonts w:asciiTheme="majorHAnsi" w:hAnsiTheme="majorHAnsi"/>
          <w:b/>
          <w:bCs/>
        </w:rPr>
        <w:t>type=”simple</w:t>
      </w:r>
      <w:proofErr w:type="spellEnd"/>
      <w:r w:rsidRPr="00AE427A">
        <w:rPr>
          <w:rFonts w:asciiTheme="majorHAnsi" w:hAnsiTheme="majorHAnsi"/>
          <w:b/>
          <w:bCs/>
        </w:rPr>
        <w:t>”</w:t>
      </w:r>
      <w:r w:rsidRPr="00AE427A">
        <w:rPr>
          <w:rFonts w:asciiTheme="majorHAnsi" w:hAnsiTheme="majorHAnsi"/>
        </w:rPr>
        <w:t xml:space="preserve">). Łącza proste są odpowiednikiem elementu </w:t>
      </w:r>
      <w:r w:rsidRPr="00AE427A">
        <w:rPr>
          <w:rFonts w:asciiTheme="majorHAnsi" w:hAnsiTheme="majorHAnsi"/>
          <w:b/>
          <w:bCs/>
        </w:rPr>
        <w:t>a</w:t>
      </w:r>
      <w:r w:rsidRPr="00AE427A">
        <w:rPr>
          <w:rFonts w:asciiTheme="majorHAnsi" w:hAnsiTheme="majorHAnsi"/>
        </w:rPr>
        <w:t xml:space="preserve"> z </w:t>
      </w:r>
      <w:proofErr w:type="spellStart"/>
      <w:r w:rsidRPr="00AE427A">
        <w:rPr>
          <w:rFonts w:asciiTheme="majorHAnsi" w:hAnsiTheme="majorHAnsi"/>
        </w:rPr>
        <w:t>HTML-a</w:t>
      </w:r>
      <w:proofErr w:type="spellEnd"/>
      <w:r w:rsidRPr="00AE427A">
        <w:rPr>
          <w:rFonts w:asciiTheme="majorHAnsi" w:hAnsiTheme="majorHAnsi"/>
        </w:rPr>
        <w:t>.</w:t>
      </w:r>
    </w:p>
    <w:p w:rsidR="00AE427A" w:rsidRPr="00AE427A" w:rsidRDefault="00AE427A" w:rsidP="00AE427A">
      <w:pPr>
        <w:tabs>
          <w:tab w:val="left" w:pos="0"/>
        </w:tabs>
        <w:rPr>
          <w:rFonts w:asciiTheme="majorHAnsi" w:hAnsiTheme="majorHAnsi"/>
        </w:rPr>
      </w:pPr>
      <w:r w:rsidRPr="00AE427A">
        <w:rPr>
          <w:rFonts w:asciiTheme="majorHAnsi" w:hAnsiTheme="majorHAnsi"/>
          <w:b/>
          <w:bCs/>
        </w:rPr>
        <w:t>Łącza rozszerzone</w:t>
      </w:r>
      <w:r w:rsidRPr="00AE427A">
        <w:rPr>
          <w:rFonts w:asciiTheme="majorHAnsi" w:hAnsiTheme="majorHAnsi"/>
        </w:rPr>
        <w:t xml:space="preserve"> wiążą wiele różnych zasobów, które mogą być kombinacją zasobów lokalnych i zdalnych (</w:t>
      </w:r>
      <w:proofErr w:type="spellStart"/>
      <w:r w:rsidRPr="00AE427A">
        <w:rPr>
          <w:rFonts w:asciiTheme="majorHAnsi" w:hAnsiTheme="majorHAnsi"/>
          <w:b/>
          <w:bCs/>
        </w:rPr>
        <w:t>type=”extended</w:t>
      </w:r>
      <w:proofErr w:type="spellEnd"/>
      <w:r w:rsidRPr="00AE427A">
        <w:rPr>
          <w:rFonts w:asciiTheme="majorHAnsi" w:hAnsiTheme="majorHAnsi"/>
          <w:b/>
          <w:bCs/>
        </w:rPr>
        <w:t>”</w:t>
      </w:r>
      <w:r w:rsidRPr="00AE427A">
        <w:rPr>
          <w:rFonts w:asciiTheme="majorHAnsi" w:hAnsiTheme="majorHAnsi"/>
        </w:rPr>
        <w:t>). Łącza rozszerzone nie są obsługiwane przez dostępne oprogramowanie.</w:t>
      </w:r>
    </w:p>
    <w:p w:rsidR="00AE427A" w:rsidRPr="00AE427A" w:rsidRDefault="00AE427A" w:rsidP="00AE427A">
      <w:pPr>
        <w:tabs>
          <w:tab w:val="left" w:pos="0"/>
        </w:tabs>
        <w:rPr>
          <w:rFonts w:asciiTheme="majorHAnsi" w:hAnsiTheme="majorHAnsi"/>
        </w:rPr>
      </w:pPr>
      <w:r w:rsidRPr="00AE427A">
        <w:rPr>
          <w:rFonts w:asciiTheme="majorHAnsi" w:hAnsiTheme="majorHAnsi"/>
          <w:b/>
          <w:bCs/>
        </w:rPr>
        <w:t xml:space="preserve">Łącze lokalne </w:t>
      </w:r>
      <w:r w:rsidRPr="00AE427A">
        <w:rPr>
          <w:rFonts w:asciiTheme="majorHAnsi" w:hAnsiTheme="majorHAnsi"/>
        </w:rPr>
        <w:t>określane jest przez element, który wraz z zawartością jest umieszczany wewnątrz łącza rozszerzonego, tworzy wskazanie konkretnego zasobu (</w:t>
      </w:r>
      <w:proofErr w:type="spellStart"/>
      <w:r w:rsidRPr="00AE427A">
        <w:rPr>
          <w:rFonts w:asciiTheme="majorHAnsi" w:hAnsiTheme="majorHAnsi"/>
          <w:b/>
          <w:bCs/>
        </w:rPr>
        <w:t>type=”resource</w:t>
      </w:r>
      <w:proofErr w:type="spellEnd"/>
      <w:r w:rsidRPr="00AE427A">
        <w:rPr>
          <w:rFonts w:asciiTheme="majorHAnsi" w:hAnsiTheme="majorHAnsi"/>
          <w:b/>
          <w:bCs/>
        </w:rPr>
        <w:t>”</w:t>
      </w:r>
      <w:r w:rsidRPr="00AE427A">
        <w:rPr>
          <w:rFonts w:asciiTheme="majorHAnsi" w:hAnsiTheme="majorHAnsi"/>
        </w:rPr>
        <w:t>)</w:t>
      </w:r>
    </w:p>
    <w:p w:rsidR="00AE427A" w:rsidRPr="00AE427A" w:rsidRDefault="00AE427A" w:rsidP="00AE427A">
      <w:pPr>
        <w:tabs>
          <w:tab w:val="left" w:pos="0"/>
        </w:tabs>
        <w:rPr>
          <w:rFonts w:asciiTheme="majorHAnsi" w:hAnsiTheme="majorHAnsi"/>
        </w:rPr>
      </w:pPr>
      <w:r w:rsidRPr="00AE427A">
        <w:rPr>
          <w:rFonts w:asciiTheme="majorHAnsi" w:hAnsiTheme="majorHAnsi"/>
          <w:b/>
          <w:bCs/>
        </w:rPr>
        <w:t>Łącze zdalne</w:t>
      </w:r>
      <w:r w:rsidRPr="00AE427A">
        <w:rPr>
          <w:rFonts w:asciiTheme="majorHAnsi" w:hAnsiTheme="majorHAnsi"/>
        </w:rPr>
        <w:t xml:space="preserve"> określane jest przez element, który wraz z zawartością jest umieszczany wewnątrz łącza rozszerzonego, tworzy lokalizator (</w:t>
      </w:r>
      <w:proofErr w:type="spellStart"/>
      <w:r w:rsidRPr="00AE427A">
        <w:rPr>
          <w:rFonts w:asciiTheme="majorHAnsi" w:hAnsiTheme="majorHAnsi"/>
        </w:rPr>
        <w:t>type=”locator</w:t>
      </w:r>
      <w:proofErr w:type="spellEnd"/>
      <w:r w:rsidRPr="00AE427A">
        <w:rPr>
          <w:rFonts w:asciiTheme="majorHAnsi" w:hAnsiTheme="majorHAnsi"/>
        </w:rPr>
        <w:t>”)</w:t>
      </w:r>
    </w:p>
    <w:p w:rsidR="00AE427A" w:rsidRDefault="00AE427A" w:rsidP="00BB54F5">
      <w:pPr>
        <w:tabs>
          <w:tab w:val="left" w:pos="0"/>
        </w:tabs>
        <w:rPr>
          <w:rFonts w:asciiTheme="majorHAnsi" w:hAnsiTheme="majorHAnsi"/>
        </w:rPr>
      </w:pPr>
    </w:p>
    <w:p w:rsidR="00AE427A" w:rsidRPr="00AE427A" w:rsidRDefault="00AE427A" w:rsidP="00AE427A">
      <w:pPr>
        <w:tabs>
          <w:tab w:val="left" w:pos="0"/>
        </w:tabs>
        <w:rPr>
          <w:rFonts w:asciiTheme="majorHAnsi" w:hAnsiTheme="majorHAnsi"/>
        </w:rPr>
      </w:pPr>
      <w:r w:rsidRPr="00AE427A">
        <w:rPr>
          <w:rFonts w:asciiTheme="majorHAnsi" w:hAnsiTheme="majorHAnsi"/>
          <w:b/>
          <w:bCs/>
        </w:rPr>
        <w:t>Łuki</w:t>
      </w:r>
    </w:p>
    <w:p w:rsidR="00AE427A" w:rsidRPr="00AE427A" w:rsidRDefault="00AE427A" w:rsidP="00AE427A">
      <w:pPr>
        <w:tabs>
          <w:tab w:val="left" w:pos="0"/>
        </w:tabs>
        <w:rPr>
          <w:rFonts w:asciiTheme="majorHAnsi" w:hAnsiTheme="majorHAnsi"/>
        </w:rPr>
      </w:pPr>
      <w:r w:rsidRPr="00AE427A">
        <w:rPr>
          <w:rFonts w:asciiTheme="majorHAnsi" w:hAnsiTheme="majorHAnsi"/>
        </w:rPr>
        <w:t xml:space="preserve">Każda możliwa ścieżka między dwoma zasobami nazywana jest </w:t>
      </w:r>
      <w:r w:rsidR="00AE4C97">
        <w:rPr>
          <w:rFonts w:asciiTheme="majorHAnsi" w:hAnsiTheme="majorHAnsi"/>
          <w:b/>
          <w:bCs/>
        </w:rPr>
        <w:t>łu</w:t>
      </w:r>
      <w:r w:rsidRPr="00AE427A">
        <w:rPr>
          <w:rFonts w:asciiTheme="majorHAnsi" w:hAnsiTheme="majorHAnsi"/>
          <w:b/>
          <w:bCs/>
        </w:rPr>
        <w:t>kiem.</w:t>
      </w:r>
    </w:p>
    <w:p w:rsidR="00AE427A" w:rsidRPr="00AE427A" w:rsidRDefault="00AE427A" w:rsidP="00AE427A">
      <w:pPr>
        <w:tabs>
          <w:tab w:val="left" w:pos="0"/>
        </w:tabs>
        <w:rPr>
          <w:rFonts w:asciiTheme="majorHAnsi" w:hAnsiTheme="majorHAnsi"/>
        </w:rPr>
      </w:pPr>
      <w:r w:rsidRPr="00AE427A">
        <w:rPr>
          <w:rFonts w:asciiTheme="majorHAnsi" w:hAnsiTheme="majorHAnsi"/>
        </w:rPr>
        <w:t>Inaczej określając,</w:t>
      </w:r>
      <w:r w:rsidRPr="00AE427A">
        <w:rPr>
          <w:rFonts w:asciiTheme="majorHAnsi" w:hAnsiTheme="majorHAnsi"/>
          <w:b/>
          <w:bCs/>
        </w:rPr>
        <w:t xml:space="preserve"> łuk jest przejściem z jednego zasobu do drugiego zasobu w określonej kolejności (</w:t>
      </w:r>
      <w:proofErr w:type="spellStart"/>
      <w:r w:rsidRPr="00AE427A">
        <w:rPr>
          <w:rFonts w:asciiTheme="majorHAnsi" w:hAnsiTheme="majorHAnsi"/>
          <w:b/>
          <w:bCs/>
        </w:rPr>
        <w:t>type=”arc</w:t>
      </w:r>
      <w:proofErr w:type="spellEnd"/>
      <w:r w:rsidRPr="00AE427A">
        <w:rPr>
          <w:rFonts w:asciiTheme="majorHAnsi" w:hAnsiTheme="majorHAnsi"/>
          <w:b/>
          <w:bCs/>
        </w:rPr>
        <w:t>”)</w:t>
      </w:r>
    </w:p>
    <w:p w:rsidR="00AE427A" w:rsidRPr="00AE427A" w:rsidRDefault="00AE427A" w:rsidP="00AE427A">
      <w:pPr>
        <w:tabs>
          <w:tab w:val="left" w:pos="0"/>
        </w:tabs>
        <w:rPr>
          <w:rFonts w:asciiTheme="majorHAnsi" w:hAnsiTheme="majorHAnsi"/>
        </w:rPr>
      </w:pPr>
      <w:r w:rsidRPr="00AE427A">
        <w:rPr>
          <w:rFonts w:asciiTheme="majorHAnsi" w:hAnsiTheme="majorHAnsi"/>
        </w:rPr>
        <w:t xml:space="preserve">Za pomocą atrybutu </w:t>
      </w:r>
      <w:proofErr w:type="spellStart"/>
      <w:r w:rsidRPr="00AE427A">
        <w:rPr>
          <w:rFonts w:asciiTheme="majorHAnsi" w:hAnsiTheme="majorHAnsi"/>
          <w:b/>
          <w:bCs/>
        </w:rPr>
        <w:t>from</w:t>
      </w:r>
      <w:proofErr w:type="spellEnd"/>
      <w:r w:rsidRPr="00AE427A">
        <w:rPr>
          <w:rFonts w:asciiTheme="majorHAnsi" w:hAnsiTheme="majorHAnsi"/>
          <w:b/>
          <w:bCs/>
        </w:rPr>
        <w:t xml:space="preserve"> </w:t>
      </w:r>
      <w:r w:rsidRPr="00AE427A">
        <w:rPr>
          <w:rFonts w:asciiTheme="majorHAnsi" w:hAnsiTheme="majorHAnsi"/>
        </w:rPr>
        <w:t xml:space="preserve">określamy, skąd ma zostać wywołane połączenie. Za pomocą atrybutu </w:t>
      </w:r>
      <w:r w:rsidRPr="00AE427A">
        <w:rPr>
          <w:rFonts w:asciiTheme="majorHAnsi" w:hAnsiTheme="majorHAnsi"/>
          <w:b/>
          <w:bCs/>
        </w:rPr>
        <w:t>to</w:t>
      </w:r>
      <w:r w:rsidRPr="00AE427A">
        <w:rPr>
          <w:rFonts w:asciiTheme="majorHAnsi" w:hAnsiTheme="majorHAnsi"/>
        </w:rPr>
        <w:t xml:space="preserve"> określamy, dokąd chcemy pójść.</w:t>
      </w:r>
    </w:p>
    <w:p w:rsidR="00AE427A" w:rsidRPr="00AE427A" w:rsidRDefault="00AE427A" w:rsidP="00AE427A">
      <w:pPr>
        <w:tabs>
          <w:tab w:val="left" w:pos="0"/>
        </w:tabs>
        <w:rPr>
          <w:rFonts w:asciiTheme="majorHAnsi" w:hAnsiTheme="majorHAnsi"/>
        </w:rPr>
      </w:pPr>
      <w:r w:rsidRPr="00AE427A">
        <w:rPr>
          <w:rFonts w:asciiTheme="majorHAnsi" w:hAnsiTheme="majorHAnsi"/>
          <w:b/>
          <w:bCs/>
        </w:rPr>
        <w:t>Pokazywanie i uruchamianie</w:t>
      </w:r>
    </w:p>
    <w:p w:rsidR="00AE427A" w:rsidRPr="00AE427A" w:rsidRDefault="00AE427A" w:rsidP="00AE427A">
      <w:pPr>
        <w:tabs>
          <w:tab w:val="left" w:pos="0"/>
        </w:tabs>
        <w:rPr>
          <w:rFonts w:asciiTheme="majorHAnsi" w:hAnsiTheme="majorHAnsi"/>
        </w:rPr>
      </w:pPr>
      <w:r w:rsidRPr="00AE427A">
        <w:rPr>
          <w:rFonts w:asciiTheme="majorHAnsi" w:hAnsiTheme="majorHAnsi"/>
          <w:b/>
          <w:bCs/>
        </w:rPr>
        <w:t>show:</w:t>
      </w:r>
    </w:p>
    <w:p w:rsidR="00AE427A" w:rsidRPr="00AE427A" w:rsidRDefault="00AE427A" w:rsidP="00AE427A">
      <w:pPr>
        <w:tabs>
          <w:tab w:val="left" w:pos="0"/>
        </w:tabs>
        <w:rPr>
          <w:rFonts w:asciiTheme="majorHAnsi" w:hAnsiTheme="majorHAnsi"/>
        </w:rPr>
      </w:pPr>
      <w:r w:rsidRPr="00AE427A">
        <w:rPr>
          <w:rFonts w:ascii="MingLiU_HKSCS" w:eastAsia="MingLiU_HKSCS" w:hAnsi="MingLiU_HKSCS" w:cs="MingLiU_HKSCS" w:hint="eastAsia"/>
        </w:rPr>
        <w:t></w:t>
      </w:r>
      <w:r w:rsidRPr="00AE427A">
        <w:rPr>
          <w:rFonts w:ascii="Cambria" w:hAnsi="Cambria" w:cs="Cambria"/>
        </w:rPr>
        <w:t xml:space="preserve"> </w:t>
      </w:r>
      <w:proofErr w:type="spellStart"/>
      <w:r w:rsidRPr="00AE427A">
        <w:rPr>
          <w:rFonts w:asciiTheme="majorHAnsi" w:hAnsiTheme="majorHAnsi"/>
        </w:rPr>
        <w:t>replace</w:t>
      </w:r>
      <w:proofErr w:type="spellEnd"/>
      <w:r w:rsidRPr="00AE427A">
        <w:rPr>
          <w:rFonts w:asciiTheme="majorHAnsi" w:hAnsiTheme="majorHAnsi"/>
        </w:rPr>
        <w:t xml:space="preserve"> – zamienia nowym zasobem zawartość okna</w:t>
      </w:r>
    </w:p>
    <w:p w:rsidR="00AE427A" w:rsidRPr="00AE427A" w:rsidRDefault="00AE427A" w:rsidP="00AE427A">
      <w:pPr>
        <w:tabs>
          <w:tab w:val="left" w:pos="0"/>
        </w:tabs>
        <w:rPr>
          <w:rFonts w:asciiTheme="majorHAnsi" w:hAnsiTheme="majorHAnsi"/>
        </w:rPr>
      </w:pPr>
      <w:r w:rsidRPr="00AE427A">
        <w:rPr>
          <w:rFonts w:ascii="MingLiU_HKSCS" w:eastAsia="MingLiU_HKSCS" w:hAnsi="MingLiU_HKSCS" w:cs="MingLiU_HKSCS" w:hint="eastAsia"/>
        </w:rPr>
        <w:t></w:t>
      </w:r>
      <w:r w:rsidRPr="00AE427A">
        <w:rPr>
          <w:rFonts w:ascii="Cambria" w:hAnsi="Cambria" w:cs="Cambria"/>
        </w:rPr>
        <w:t xml:space="preserve"> </w:t>
      </w:r>
      <w:proofErr w:type="spellStart"/>
      <w:r w:rsidRPr="00AE427A">
        <w:rPr>
          <w:rFonts w:asciiTheme="majorHAnsi" w:hAnsiTheme="majorHAnsi"/>
        </w:rPr>
        <w:t>new</w:t>
      </w:r>
      <w:proofErr w:type="spellEnd"/>
      <w:r w:rsidRPr="00AE427A">
        <w:rPr>
          <w:rFonts w:asciiTheme="majorHAnsi" w:hAnsiTheme="majorHAnsi"/>
        </w:rPr>
        <w:t xml:space="preserve"> – otwiera nowe okno z zawartością</w:t>
      </w:r>
    </w:p>
    <w:p w:rsidR="00AE427A" w:rsidRPr="00AE427A" w:rsidRDefault="00AE427A" w:rsidP="00AE427A">
      <w:pPr>
        <w:tabs>
          <w:tab w:val="left" w:pos="0"/>
        </w:tabs>
        <w:rPr>
          <w:rFonts w:asciiTheme="majorHAnsi" w:hAnsiTheme="majorHAnsi"/>
        </w:rPr>
      </w:pPr>
      <w:r w:rsidRPr="00AE427A">
        <w:rPr>
          <w:rFonts w:ascii="MingLiU_HKSCS" w:eastAsia="MingLiU_HKSCS" w:hAnsi="MingLiU_HKSCS" w:cs="MingLiU_HKSCS" w:hint="eastAsia"/>
        </w:rPr>
        <w:t></w:t>
      </w:r>
      <w:r w:rsidRPr="00AE427A">
        <w:rPr>
          <w:rFonts w:ascii="Cambria" w:hAnsi="Cambria" w:cs="Cambria"/>
        </w:rPr>
        <w:t xml:space="preserve"> </w:t>
      </w:r>
      <w:proofErr w:type="spellStart"/>
      <w:r w:rsidRPr="00AE427A">
        <w:rPr>
          <w:rFonts w:asciiTheme="majorHAnsi" w:hAnsiTheme="majorHAnsi"/>
        </w:rPr>
        <w:t>embed</w:t>
      </w:r>
      <w:proofErr w:type="spellEnd"/>
      <w:r w:rsidRPr="00AE427A">
        <w:rPr>
          <w:rFonts w:asciiTheme="majorHAnsi" w:hAnsiTheme="majorHAnsi"/>
        </w:rPr>
        <w:t xml:space="preserve"> – włącza wskazany zasób do bieżącego zasobu</w:t>
      </w:r>
    </w:p>
    <w:p w:rsidR="00AE427A" w:rsidRPr="00AE427A" w:rsidRDefault="00AE427A" w:rsidP="00AE427A">
      <w:pPr>
        <w:tabs>
          <w:tab w:val="left" w:pos="0"/>
        </w:tabs>
        <w:rPr>
          <w:rFonts w:asciiTheme="majorHAnsi" w:hAnsiTheme="majorHAnsi"/>
        </w:rPr>
      </w:pPr>
      <w:proofErr w:type="spellStart"/>
      <w:r w:rsidRPr="00AE427A">
        <w:rPr>
          <w:rFonts w:asciiTheme="majorHAnsi" w:hAnsiTheme="majorHAnsi"/>
          <w:b/>
          <w:bCs/>
        </w:rPr>
        <w:t>actuate</w:t>
      </w:r>
      <w:proofErr w:type="spellEnd"/>
      <w:r w:rsidRPr="00AE427A">
        <w:rPr>
          <w:rFonts w:asciiTheme="majorHAnsi" w:hAnsiTheme="majorHAnsi"/>
          <w:b/>
          <w:bCs/>
        </w:rPr>
        <w:t>:</w:t>
      </w:r>
    </w:p>
    <w:p w:rsidR="00AE427A" w:rsidRPr="00AE427A" w:rsidRDefault="00AE427A" w:rsidP="00AE427A">
      <w:pPr>
        <w:tabs>
          <w:tab w:val="left" w:pos="0"/>
        </w:tabs>
        <w:rPr>
          <w:rFonts w:asciiTheme="majorHAnsi" w:hAnsiTheme="majorHAnsi"/>
        </w:rPr>
      </w:pPr>
      <w:r w:rsidRPr="00AE427A">
        <w:rPr>
          <w:rFonts w:ascii="MingLiU_HKSCS" w:eastAsia="MingLiU_HKSCS" w:hAnsi="MingLiU_HKSCS" w:cs="MingLiU_HKSCS" w:hint="eastAsia"/>
        </w:rPr>
        <w:t></w:t>
      </w:r>
      <w:r w:rsidRPr="00AE427A">
        <w:rPr>
          <w:rFonts w:ascii="Cambria" w:hAnsi="Cambria" w:cs="Cambria"/>
        </w:rPr>
        <w:t xml:space="preserve"> </w:t>
      </w:r>
      <w:proofErr w:type="spellStart"/>
      <w:r w:rsidRPr="00AE427A">
        <w:rPr>
          <w:rFonts w:asciiTheme="majorHAnsi" w:hAnsiTheme="majorHAnsi"/>
        </w:rPr>
        <w:t>onRequest</w:t>
      </w:r>
      <w:proofErr w:type="spellEnd"/>
      <w:r w:rsidRPr="00AE427A">
        <w:rPr>
          <w:rFonts w:asciiTheme="majorHAnsi" w:hAnsiTheme="majorHAnsi"/>
        </w:rPr>
        <w:t xml:space="preserve"> – łącze ma być uruchamiane na żądanie użytkownika</w:t>
      </w:r>
    </w:p>
    <w:p w:rsidR="00AE427A" w:rsidRPr="00AE427A" w:rsidRDefault="00AE427A" w:rsidP="00AE427A">
      <w:pPr>
        <w:tabs>
          <w:tab w:val="left" w:pos="0"/>
        </w:tabs>
        <w:rPr>
          <w:rFonts w:asciiTheme="majorHAnsi" w:hAnsiTheme="majorHAnsi"/>
        </w:rPr>
      </w:pPr>
      <w:r w:rsidRPr="00AE427A">
        <w:rPr>
          <w:rFonts w:ascii="MingLiU_HKSCS" w:eastAsia="MingLiU_HKSCS" w:hAnsi="MingLiU_HKSCS" w:cs="MingLiU_HKSCS" w:hint="eastAsia"/>
        </w:rPr>
        <w:lastRenderedPageBreak/>
        <w:t></w:t>
      </w:r>
      <w:r w:rsidRPr="00AE427A">
        <w:rPr>
          <w:rFonts w:ascii="Cambria" w:hAnsi="Cambria" w:cs="Cambria"/>
        </w:rPr>
        <w:t xml:space="preserve"> </w:t>
      </w:r>
      <w:proofErr w:type="spellStart"/>
      <w:r w:rsidRPr="00AE427A">
        <w:rPr>
          <w:rFonts w:asciiTheme="majorHAnsi" w:hAnsiTheme="majorHAnsi"/>
        </w:rPr>
        <w:t>onLoad</w:t>
      </w:r>
      <w:proofErr w:type="spellEnd"/>
      <w:r w:rsidRPr="00AE427A">
        <w:rPr>
          <w:rFonts w:asciiTheme="majorHAnsi" w:hAnsiTheme="majorHAnsi"/>
        </w:rPr>
        <w:t xml:space="preserve"> – łącze ma być uruchamiane po załadowaniu dokumentu</w:t>
      </w:r>
    </w:p>
    <w:p w:rsidR="00AE427A" w:rsidRDefault="00AE427A" w:rsidP="00BB54F5">
      <w:pPr>
        <w:tabs>
          <w:tab w:val="left" w:pos="0"/>
        </w:tabs>
        <w:rPr>
          <w:rFonts w:asciiTheme="majorHAnsi" w:hAnsiTheme="majorHAnsi"/>
        </w:rPr>
      </w:pPr>
    </w:p>
    <w:p w:rsidR="00A4506E" w:rsidRPr="00A4506E" w:rsidRDefault="00A4506E" w:rsidP="00A4506E">
      <w:pPr>
        <w:tabs>
          <w:tab w:val="left" w:pos="0"/>
        </w:tabs>
        <w:rPr>
          <w:rFonts w:asciiTheme="majorHAnsi" w:hAnsiTheme="majorHAnsi"/>
        </w:rPr>
      </w:pPr>
      <w:r w:rsidRPr="00A4506E">
        <w:rPr>
          <w:rFonts w:asciiTheme="majorHAnsi" w:hAnsiTheme="majorHAnsi"/>
        </w:rPr>
        <w:t xml:space="preserve">Fragment dokumentu </w:t>
      </w:r>
      <w:proofErr w:type="spellStart"/>
      <w:r w:rsidRPr="00A4506E">
        <w:rPr>
          <w:rFonts w:asciiTheme="majorHAnsi" w:hAnsiTheme="majorHAnsi"/>
        </w:rPr>
        <w:t>Xlink</w:t>
      </w:r>
      <w:proofErr w:type="spellEnd"/>
      <w:r w:rsidRPr="00A4506E">
        <w:rPr>
          <w:rFonts w:asciiTheme="majorHAnsi" w:hAnsiTheme="majorHAnsi"/>
        </w:rPr>
        <w:t xml:space="preserve">: </w:t>
      </w:r>
    </w:p>
    <w:p w:rsidR="00A4506E" w:rsidRPr="00A4506E" w:rsidRDefault="00A4506E" w:rsidP="00A4506E">
      <w:pPr>
        <w:tabs>
          <w:tab w:val="left" w:pos="0"/>
        </w:tabs>
        <w:rPr>
          <w:rFonts w:asciiTheme="majorHAnsi" w:hAnsiTheme="majorHAnsi"/>
        </w:rPr>
      </w:pPr>
      <w:r w:rsidRPr="00A4506E">
        <w:rPr>
          <w:rFonts w:asciiTheme="majorHAnsi" w:hAnsiTheme="majorHAnsi"/>
        </w:rPr>
        <w:t xml:space="preserve">&lt;znacznik </w:t>
      </w:r>
      <w:proofErr w:type="spellStart"/>
      <w:r w:rsidRPr="00A4506E">
        <w:rPr>
          <w:rFonts w:asciiTheme="majorHAnsi" w:hAnsiTheme="majorHAnsi"/>
        </w:rPr>
        <w:t>xmlns:xlink="http</w:t>
      </w:r>
      <w:proofErr w:type="spellEnd"/>
      <w:r w:rsidRPr="00A4506E">
        <w:rPr>
          <w:rFonts w:asciiTheme="majorHAnsi" w:hAnsiTheme="majorHAnsi"/>
        </w:rPr>
        <w:t>://www.w3.org/1999/</w:t>
      </w:r>
      <w:proofErr w:type="spellStart"/>
      <w:r w:rsidRPr="00A4506E">
        <w:rPr>
          <w:rFonts w:asciiTheme="majorHAnsi" w:hAnsiTheme="majorHAnsi"/>
        </w:rPr>
        <w:t>xlink</w:t>
      </w:r>
      <w:proofErr w:type="spellEnd"/>
      <w:r w:rsidRPr="00A4506E">
        <w:rPr>
          <w:rFonts w:asciiTheme="majorHAnsi" w:hAnsiTheme="majorHAnsi"/>
        </w:rPr>
        <w:t>"</w:t>
      </w:r>
    </w:p>
    <w:p w:rsidR="00A4506E" w:rsidRPr="00A4506E" w:rsidRDefault="00A4506E" w:rsidP="00A4506E">
      <w:pPr>
        <w:tabs>
          <w:tab w:val="left" w:pos="0"/>
        </w:tabs>
        <w:rPr>
          <w:rFonts w:asciiTheme="majorHAnsi" w:hAnsiTheme="majorHAnsi"/>
          <w:lang w:val="en-US"/>
        </w:rPr>
      </w:pPr>
      <w:proofErr w:type="spellStart"/>
      <w:r w:rsidRPr="00A4506E">
        <w:rPr>
          <w:rFonts w:asciiTheme="majorHAnsi" w:hAnsiTheme="majorHAnsi"/>
          <w:lang w:val="en-US"/>
        </w:rPr>
        <w:t>xlink:type</w:t>
      </w:r>
      <w:proofErr w:type="spellEnd"/>
      <w:r w:rsidRPr="00A4506E">
        <w:rPr>
          <w:rFonts w:asciiTheme="majorHAnsi" w:hAnsiTheme="majorHAnsi"/>
          <w:lang w:val="en-US"/>
        </w:rPr>
        <w:t>="simple"</w:t>
      </w:r>
    </w:p>
    <w:p w:rsidR="00A4506E" w:rsidRPr="00A4506E" w:rsidRDefault="00A4506E" w:rsidP="00A4506E">
      <w:pPr>
        <w:tabs>
          <w:tab w:val="left" w:pos="0"/>
        </w:tabs>
        <w:rPr>
          <w:rFonts w:asciiTheme="majorHAnsi" w:hAnsiTheme="majorHAnsi"/>
          <w:lang w:val="en-US"/>
        </w:rPr>
      </w:pPr>
      <w:proofErr w:type="spellStart"/>
      <w:r w:rsidRPr="00A4506E">
        <w:rPr>
          <w:rFonts w:asciiTheme="majorHAnsi" w:hAnsiTheme="majorHAnsi"/>
          <w:lang w:val="en-US"/>
        </w:rPr>
        <w:t>xlink:show</w:t>
      </w:r>
      <w:proofErr w:type="spellEnd"/>
      <w:r w:rsidRPr="00A4506E">
        <w:rPr>
          <w:rFonts w:asciiTheme="majorHAnsi" w:hAnsiTheme="majorHAnsi"/>
          <w:lang w:val="en-US"/>
        </w:rPr>
        <w:t>="replace"</w:t>
      </w:r>
    </w:p>
    <w:p w:rsidR="00A4506E" w:rsidRPr="00A4506E" w:rsidRDefault="00A4506E" w:rsidP="00A4506E">
      <w:pPr>
        <w:tabs>
          <w:tab w:val="left" w:pos="0"/>
        </w:tabs>
        <w:rPr>
          <w:rFonts w:asciiTheme="majorHAnsi" w:hAnsiTheme="majorHAnsi"/>
          <w:lang w:val="en-US"/>
        </w:rPr>
      </w:pPr>
      <w:proofErr w:type="spellStart"/>
      <w:r w:rsidRPr="00A4506E">
        <w:rPr>
          <w:rFonts w:asciiTheme="majorHAnsi" w:hAnsiTheme="majorHAnsi"/>
          <w:lang w:val="en-US"/>
        </w:rPr>
        <w:t>xlink:href</w:t>
      </w:r>
      <w:proofErr w:type="spellEnd"/>
      <w:r w:rsidRPr="00A4506E">
        <w:rPr>
          <w:rFonts w:asciiTheme="majorHAnsi" w:hAnsiTheme="majorHAnsi"/>
          <w:lang w:val="en-US"/>
        </w:rPr>
        <w:t>="http://www.przyklad.pl/przyklad.xml"&gt;</w:t>
      </w:r>
    </w:p>
    <w:p w:rsidR="00A4506E" w:rsidRPr="00A4506E" w:rsidRDefault="00A4506E" w:rsidP="00A4506E">
      <w:pPr>
        <w:tabs>
          <w:tab w:val="left" w:pos="0"/>
        </w:tabs>
        <w:rPr>
          <w:rFonts w:asciiTheme="majorHAnsi" w:hAnsiTheme="majorHAnsi"/>
        </w:rPr>
      </w:pPr>
      <w:r w:rsidRPr="00A4506E">
        <w:rPr>
          <w:rFonts w:asciiTheme="majorHAnsi" w:hAnsiTheme="majorHAnsi"/>
        </w:rPr>
        <w:t>To jest bardzo prosty odnośnik</w:t>
      </w:r>
    </w:p>
    <w:p w:rsidR="00A4506E" w:rsidRPr="00A4506E" w:rsidRDefault="00A4506E" w:rsidP="00A4506E">
      <w:pPr>
        <w:tabs>
          <w:tab w:val="left" w:pos="0"/>
        </w:tabs>
        <w:rPr>
          <w:rFonts w:asciiTheme="majorHAnsi" w:hAnsiTheme="majorHAnsi"/>
        </w:rPr>
      </w:pPr>
      <w:r w:rsidRPr="00A4506E">
        <w:rPr>
          <w:rFonts w:asciiTheme="majorHAnsi" w:hAnsiTheme="majorHAnsi"/>
        </w:rPr>
        <w:t>&lt;/znacznik&gt;</w:t>
      </w:r>
    </w:p>
    <w:p w:rsidR="00A4506E" w:rsidRPr="00A4506E" w:rsidRDefault="00A4506E" w:rsidP="00A4506E">
      <w:pPr>
        <w:tabs>
          <w:tab w:val="left" w:pos="0"/>
        </w:tabs>
        <w:rPr>
          <w:rFonts w:asciiTheme="majorHAnsi" w:hAnsiTheme="majorHAnsi"/>
        </w:rPr>
      </w:pPr>
      <w:r w:rsidRPr="00A4506E">
        <w:rPr>
          <w:rFonts w:asciiTheme="majorHAnsi" w:hAnsiTheme="majorHAnsi"/>
        </w:rPr>
        <w:t xml:space="preserve">Powyższy przykład w działaniu jest bardzo zbliżony do działania odnośnika w </w:t>
      </w:r>
      <w:proofErr w:type="spellStart"/>
      <w:r w:rsidRPr="00A4506E">
        <w:rPr>
          <w:rFonts w:asciiTheme="majorHAnsi" w:hAnsiTheme="majorHAnsi"/>
        </w:rPr>
        <w:t>XHTML-u</w:t>
      </w:r>
      <w:proofErr w:type="spellEnd"/>
      <w:r w:rsidRPr="00A4506E">
        <w:rPr>
          <w:rFonts w:asciiTheme="majorHAnsi" w:hAnsiTheme="majorHAnsi"/>
        </w:rPr>
        <w:t xml:space="preserve">: </w:t>
      </w:r>
    </w:p>
    <w:p w:rsidR="00A4506E" w:rsidRPr="00A4506E" w:rsidRDefault="00A4506E" w:rsidP="00A4506E">
      <w:pPr>
        <w:tabs>
          <w:tab w:val="left" w:pos="0"/>
        </w:tabs>
        <w:rPr>
          <w:rFonts w:asciiTheme="majorHAnsi" w:hAnsiTheme="majorHAnsi"/>
        </w:rPr>
      </w:pPr>
      <w:r w:rsidRPr="00A4506E">
        <w:rPr>
          <w:rFonts w:asciiTheme="majorHAnsi" w:hAnsiTheme="majorHAnsi"/>
        </w:rPr>
        <w:t xml:space="preserve">&lt;a </w:t>
      </w:r>
      <w:proofErr w:type="spellStart"/>
      <w:r w:rsidRPr="00A4506E">
        <w:rPr>
          <w:rFonts w:asciiTheme="majorHAnsi" w:hAnsiTheme="majorHAnsi"/>
        </w:rPr>
        <w:t>href="http</w:t>
      </w:r>
      <w:proofErr w:type="spellEnd"/>
      <w:r w:rsidRPr="00A4506E">
        <w:rPr>
          <w:rFonts w:asciiTheme="majorHAnsi" w:hAnsiTheme="majorHAnsi"/>
        </w:rPr>
        <w:t>://www.przyklad.pl/przyklad.xml"&gt;To jest bardzo prosty odnośnik&lt;/a&gt;</w:t>
      </w:r>
    </w:p>
    <w:p w:rsidR="00110AEA" w:rsidRDefault="00110AEA" w:rsidP="00BB54F5">
      <w:pPr>
        <w:tabs>
          <w:tab w:val="left" w:pos="0"/>
        </w:tabs>
        <w:rPr>
          <w:rFonts w:asciiTheme="majorHAnsi" w:hAnsiTheme="majorHAnsi"/>
        </w:rPr>
      </w:pPr>
    </w:p>
    <w:p w:rsidR="00B93D69" w:rsidRDefault="00A8507F" w:rsidP="00B93D69">
      <w:pPr>
        <w:tabs>
          <w:tab w:val="left" w:pos="993"/>
        </w:tabs>
        <w:rPr>
          <w:rFonts w:asciiTheme="majorHAnsi" w:hAnsiTheme="majorHAnsi"/>
          <w:b/>
        </w:rPr>
      </w:pPr>
      <w:proofErr w:type="spellStart"/>
      <w:r>
        <w:rPr>
          <w:rFonts w:asciiTheme="majorHAnsi" w:hAnsiTheme="majorHAnsi"/>
          <w:b/>
        </w:rPr>
        <w:t>XI</w:t>
      </w:r>
      <w:r w:rsidR="00B93D69" w:rsidRPr="00B93D69">
        <w:rPr>
          <w:rFonts w:asciiTheme="majorHAnsi" w:hAnsiTheme="majorHAnsi"/>
          <w:b/>
        </w:rPr>
        <w:t>nclude</w:t>
      </w:r>
      <w:proofErr w:type="spellEnd"/>
    </w:p>
    <w:p w:rsidR="00D35743" w:rsidRPr="00D35743" w:rsidRDefault="00D35743" w:rsidP="00D35743">
      <w:pPr>
        <w:tabs>
          <w:tab w:val="left" w:pos="993"/>
        </w:tabs>
        <w:rPr>
          <w:rFonts w:asciiTheme="majorHAnsi" w:hAnsiTheme="majorHAnsi"/>
        </w:rPr>
      </w:pPr>
      <w:proofErr w:type="spellStart"/>
      <w:r w:rsidRPr="00D35743">
        <w:rPr>
          <w:rFonts w:asciiTheme="majorHAnsi" w:hAnsiTheme="majorHAnsi"/>
        </w:rPr>
        <w:t>XInclude</w:t>
      </w:r>
      <w:proofErr w:type="spellEnd"/>
      <w:r w:rsidRPr="00D35743">
        <w:rPr>
          <w:rFonts w:asciiTheme="majorHAnsi" w:hAnsiTheme="majorHAnsi"/>
        </w:rPr>
        <w:t xml:space="preserve"> zdefiniowany jest w rekomendacji W3C</w:t>
      </w:r>
    </w:p>
    <w:p w:rsidR="00D35743" w:rsidRPr="00D35743" w:rsidRDefault="00D35743" w:rsidP="00D35743">
      <w:pPr>
        <w:tabs>
          <w:tab w:val="left" w:pos="993"/>
        </w:tabs>
        <w:rPr>
          <w:rFonts w:asciiTheme="majorHAnsi" w:hAnsiTheme="majorHAnsi"/>
        </w:rPr>
      </w:pPr>
      <w:r w:rsidRPr="00D35743">
        <w:rPr>
          <w:rFonts w:asciiTheme="majorHAnsi" w:hAnsiTheme="majorHAnsi"/>
        </w:rPr>
        <w:t xml:space="preserve">XML </w:t>
      </w:r>
      <w:proofErr w:type="spellStart"/>
      <w:r w:rsidRPr="00D35743">
        <w:rPr>
          <w:rFonts w:asciiTheme="majorHAnsi" w:hAnsiTheme="majorHAnsi"/>
        </w:rPr>
        <w:t>Inclusions</w:t>
      </w:r>
      <w:proofErr w:type="spellEnd"/>
      <w:r w:rsidRPr="00D35743">
        <w:rPr>
          <w:rFonts w:asciiTheme="majorHAnsi" w:hAnsiTheme="majorHAnsi"/>
        </w:rPr>
        <w:t xml:space="preserve"> (</w:t>
      </w:r>
      <w:proofErr w:type="spellStart"/>
      <w:r w:rsidRPr="00D35743">
        <w:rPr>
          <w:rFonts w:asciiTheme="majorHAnsi" w:hAnsiTheme="majorHAnsi"/>
        </w:rPr>
        <w:t>XInclude</w:t>
      </w:r>
      <w:proofErr w:type="spellEnd"/>
      <w:r w:rsidRPr="00D35743">
        <w:rPr>
          <w:rFonts w:asciiTheme="majorHAnsi" w:hAnsiTheme="majorHAnsi"/>
        </w:rPr>
        <w:t>) to aplikacja XML służąca do wstawiania zawartości do pliku</w:t>
      </w:r>
    </w:p>
    <w:p w:rsidR="00D35743" w:rsidRPr="00D35743" w:rsidRDefault="00D35743" w:rsidP="00D35743">
      <w:pPr>
        <w:tabs>
          <w:tab w:val="left" w:pos="993"/>
        </w:tabs>
        <w:rPr>
          <w:rFonts w:asciiTheme="majorHAnsi" w:hAnsiTheme="majorHAnsi"/>
        </w:rPr>
      </w:pPr>
      <w:proofErr w:type="spellStart"/>
      <w:r w:rsidRPr="00D35743">
        <w:rPr>
          <w:rFonts w:asciiTheme="majorHAnsi" w:hAnsiTheme="majorHAnsi"/>
        </w:rPr>
        <w:t>XInclude</w:t>
      </w:r>
      <w:proofErr w:type="spellEnd"/>
      <w:r w:rsidRPr="00D35743">
        <w:rPr>
          <w:rFonts w:asciiTheme="majorHAnsi" w:hAnsiTheme="majorHAnsi"/>
        </w:rPr>
        <w:t xml:space="preserve"> można porównać z technologiami po stronie </w:t>
      </w:r>
      <w:r w:rsidRPr="00D35743">
        <w:rPr>
          <w:rFonts w:asciiTheme="majorHAnsi" w:hAnsiTheme="majorHAnsi"/>
          <w:b/>
          <w:bCs/>
        </w:rPr>
        <w:t>serwera,</w:t>
      </w:r>
      <w:r w:rsidRPr="00D35743">
        <w:rPr>
          <w:rFonts w:asciiTheme="majorHAnsi" w:hAnsiTheme="majorHAnsi"/>
        </w:rPr>
        <w:t xml:space="preserve"> takimi jak: </w:t>
      </w:r>
    </w:p>
    <w:p w:rsidR="00D35743" w:rsidRPr="00D35743" w:rsidRDefault="00D35743" w:rsidP="00D35743">
      <w:pPr>
        <w:tabs>
          <w:tab w:val="left" w:pos="993"/>
        </w:tabs>
        <w:rPr>
          <w:rFonts w:asciiTheme="majorHAnsi" w:hAnsiTheme="majorHAnsi"/>
        </w:rPr>
      </w:pPr>
      <w:r w:rsidRPr="00D35743">
        <w:rPr>
          <w:rFonts w:ascii="MingLiU_HKSCS" w:eastAsia="MingLiU_HKSCS" w:hAnsi="MingLiU_HKSCS" w:cs="MingLiU_HKSCS" w:hint="eastAsia"/>
        </w:rPr>
        <w:t></w:t>
      </w:r>
      <w:r w:rsidRPr="00D35743">
        <w:rPr>
          <w:rFonts w:ascii="Cambria" w:hAnsi="Cambria" w:cs="Cambria"/>
        </w:rPr>
        <w:t xml:space="preserve"> instrukcja </w:t>
      </w:r>
      <w:proofErr w:type="spellStart"/>
      <w:r w:rsidRPr="00D35743">
        <w:rPr>
          <w:rFonts w:asciiTheme="majorHAnsi" w:hAnsiTheme="majorHAnsi"/>
        </w:rPr>
        <w:t>include</w:t>
      </w:r>
      <w:proofErr w:type="spellEnd"/>
      <w:r w:rsidRPr="00D35743">
        <w:rPr>
          <w:rFonts w:asciiTheme="majorHAnsi" w:hAnsiTheme="majorHAnsi"/>
        </w:rPr>
        <w:t>() z PHP</w:t>
      </w:r>
    </w:p>
    <w:p w:rsidR="00D35743" w:rsidRPr="00D35743" w:rsidRDefault="00D35743" w:rsidP="00D35743">
      <w:pPr>
        <w:tabs>
          <w:tab w:val="left" w:pos="993"/>
        </w:tabs>
        <w:rPr>
          <w:rFonts w:asciiTheme="majorHAnsi" w:hAnsiTheme="majorHAnsi"/>
        </w:rPr>
      </w:pPr>
      <w:r w:rsidRPr="00D35743">
        <w:rPr>
          <w:rFonts w:ascii="MingLiU_HKSCS" w:eastAsia="MingLiU_HKSCS" w:hAnsi="MingLiU_HKSCS" w:cs="MingLiU_HKSCS" w:hint="eastAsia"/>
        </w:rPr>
        <w:t></w:t>
      </w:r>
      <w:r w:rsidRPr="00D35743">
        <w:rPr>
          <w:rFonts w:ascii="Cambria" w:hAnsi="Cambria" w:cs="Cambria"/>
        </w:rPr>
        <w:t xml:space="preserve"> instrukcja </w:t>
      </w:r>
      <w:proofErr w:type="spellStart"/>
      <w:r w:rsidRPr="00D35743">
        <w:rPr>
          <w:rFonts w:asciiTheme="majorHAnsi" w:hAnsiTheme="majorHAnsi"/>
        </w:rPr>
        <w:t>require</w:t>
      </w:r>
      <w:proofErr w:type="spellEnd"/>
      <w:r w:rsidRPr="00D35743">
        <w:rPr>
          <w:rFonts w:asciiTheme="majorHAnsi" w:hAnsiTheme="majorHAnsi"/>
        </w:rPr>
        <w:t>() z PHP</w:t>
      </w:r>
    </w:p>
    <w:p w:rsidR="00D35743" w:rsidRPr="00D35743" w:rsidRDefault="00D35743" w:rsidP="00D35743">
      <w:pPr>
        <w:tabs>
          <w:tab w:val="left" w:pos="993"/>
        </w:tabs>
        <w:rPr>
          <w:rFonts w:asciiTheme="majorHAnsi" w:hAnsiTheme="majorHAnsi"/>
        </w:rPr>
      </w:pPr>
      <w:proofErr w:type="spellStart"/>
      <w:r w:rsidRPr="00D35743">
        <w:rPr>
          <w:rFonts w:asciiTheme="majorHAnsi" w:hAnsiTheme="majorHAnsi"/>
        </w:rPr>
        <w:t>XInclude</w:t>
      </w:r>
      <w:proofErr w:type="spellEnd"/>
      <w:r w:rsidRPr="00D35743">
        <w:rPr>
          <w:rFonts w:asciiTheme="majorHAnsi" w:hAnsiTheme="majorHAnsi"/>
        </w:rPr>
        <w:t xml:space="preserve"> można porównać z technologiami po stronie </w:t>
      </w:r>
      <w:r w:rsidRPr="00D35743">
        <w:rPr>
          <w:rFonts w:asciiTheme="majorHAnsi" w:hAnsiTheme="majorHAnsi"/>
          <w:b/>
          <w:bCs/>
        </w:rPr>
        <w:t>klienta,</w:t>
      </w:r>
      <w:r w:rsidRPr="00D35743">
        <w:rPr>
          <w:rFonts w:asciiTheme="majorHAnsi" w:hAnsiTheme="majorHAnsi"/>
        </w:rPr>
        <w:t xml:space="preserve"> takimi jak: </w:t>
      </w:r>
      <w:proofErr w:type="spellStart"/>
      <w:r w:rsidRPr="00D35743">
        <w:rPr>
          <w:rFonts w:asciiTheme="majorHAnsi" w:hAnsiTheme="majorHAnsi"/>
        </w:rPr>
        <w:t>XLink</w:t>
      </w:r>
      <w:proofErr w:type="spellEnd"/>
      <w:r w:rsidRPr="00D35743">
        <w:rPr>
          <w:rFonts w:asciiTheme="majorHAnsi" w:hAnsiTheme="majorHAnsi"/>
        </w:rPr>
        <w:t xml:space="preserve">, encjami zewnętrznymi z DTD, regułą @import z CSS, całą grupą znaczników z różnych aplikacji XML, </w:t>
      </w:r>
    </w:p>
    <w:p w:rsidR="00D35743" w:rsidRPr="00D35743" w:rsidRDefault="00D35743" w:rsidP="00D35743">
      <w:pPr>
        <w:tabs>
          <w:tab w:val="left" w:pos="993"/>
        </w:tabs>
        <w:rPr>
          <w:rFonts w:asciiTheme="majorHAnsi" w:hAnsiTheme="majorHAnsi"/>
        </w:rPr>
      </w:pPr>
      <w:r w:rsidRPr="00D35743">
        <w:rPr>
          <w:rFonts w:asciiTheme="majorHAnsi" w:hAnsiTheme="majorHAnsi"/>
        </w:rPr>
        <w:t>np. z elementami &lt;</w:t>
      </w:r>
      <w:proofErr w:type="spellStart"/>
      <w:r w:rsidRPr="00D35743">
        <w:rPr>
          <w:rFonts w:asciiTheme="majorHAnsi" w:hAnsiTheme="majorHAnsi"/>
        </w:rPr>
        <w:t>include</w:t>
      </w:r>
      <w:proofErr w:type="spellEnd"/>
      <w:r w:rsidRPr="00D35743">
        <w:rPr>
          <w:rFonts w:asciiTheme="majorHAnsi" w:hAnsiTheme="majorHAnsi"/>
        </w:rPr>
        <w:t xml:space="preserve"> /&gt; i &lt;import /&gt; z XSL.</w:t>
      </w:r>
    </w:p>
    <w:p w:rsidR="00B93D69" w:rsidRDefault="00B93D69" w:rsidP="00B93D69">
      <w:pPr>
        <w:tabs>
          <w:tab w:val="left" w:pos="993"/>
        </w:tabs>
        <w:rPr>
          <w:rFonts w:asciiTheme="majorHAnsi" w:hAnsiTheme="majorHAnsi"/>
        </w:rPr>
      </w:pPr>
    </w:p>
    <w:p w:rsidR="00474649" w:rsidRPr="00474649" w:rsidRDefault="00474649" w:rsidP="00474649">
      <w:pPr>
        <w:tabs>
          <w:tab w:val="left" w:pos="993"/>
        </w:tabs>
        <w:rPr>
          <w:rFonts w:asciiTheme="majorHAnsi" w:hAnsiTheme="majorHAnsi"/>
        </w:rPr>
      </w:pPr>
      <w:proofErr w:type="spellStart"/>
      <w:r w:rsidRPr="00474649">
        <w:rPr>
          <w:rFonts w:asciiTheme="majorHAnsi" w:hAnsiTheme="majorHAnsi"/>
          <w:b/>
          <w:bCs/>
        </w:rPr>
        <w:t>XInclude</w:t>
      </w:r>
      <w:proofErr w:type="spellEnd"/>
      <w:r w:rsidRPr="00474649">
        <w:rPr>
          <w:rFonts w:asciiTheme="majorHAnsi" w:hAnsiTheme="majorHAnsi"/>
          <w:b/>
          <w:bCs/>
        </w:rPr>
        <w:t xml:space="preserve"> różni od </w:t>
      </w:r>
      <w:proofErr w:type="spellStart"/>
      <w:r w:rsidRPr="00474649">
        <w:rPr>
          <w:rFonts w:asciiTheme="majorHAnsi" w:hAnsiTheme="majorHAnsi"/>
          <w:b/>
          <w:bCs/>
        </w:rPr>
        <w:t>XLink</w:t>
      </w:r>
      <w:proofErr w:type="spellEnd"/>
      <w:r w:rsidRPr="00474649">
        <w:rPr>
          <w:rFonts w:asciiTheme="majorHAnsi" w:hAnsiTheme="majorHAnsi"/>
        </w:rPr>
        <w:t xml:space="preserve"> (</w:t>
      </w:r>
      <w:proofErr w:type="spellStart"/>
      <w:r w:rsidRPr="00474649">
        <w:rPr>
          <w:rFonts w:asciiTheme="majorHAnsi" w:hAnsiTheme="majorHAnsi"/>
        </w:rPr>
        <w:t>show="embed</w:t>
      </w:r>
      <w:proofErr w:type="spellEnd"/>
      <w:r w:rsidRPr="00474649">
        <w:rPr>
          <w:rFonts w:asciiTheme="majorHAnsi" w:hAnsiTheme="majorHAnsi"/>
        </w:rPr>
        <w:t xml:space="preserve">") tym, że ma określony model przetwarzania. W </w:t>
      </w:r>
      <w:proofErr w:type="spellStart"/>
      <w:r w:rsidRPr="00474649">
        <w:rPr>
          <w:rFonts w:asciiTheme="majorHAnsi" w:hAnsiTheme="majorHAnsi"/>
        </w:rPr>
        <w:t>XInclude</w:t>
      </w:r>
      <w:proofErr w:type="spellEnd"/>
      <w:r w:rsidRPr="00474649">
        <w:rPr>
          <w:rFonts w:asciiTheme="majorHAnsi" w:hAnsiTheme="majorHAnsi"/>
        </w:rPr>
        <w:t xml:space="preserve"> przetwarzanie odbywa się na </w:t>
      </w:r>
    </w:p>
    <w:p w:rsidR="00474649" w:rsidRPr="00474649" w:rsidRDefault="00474649" w:rsidP="00474649">
      <w:pPr>
        <w:tabs>
          <w:tab w:val="left" w:pos="993"/>
        </w:tabs>
        <w:rPr>
          <w:rFonts w:asciiTheme="majorHAnsi" w:hAnsiTheme="majorHAnsi"/>
        </w:rPr>
      </w:pPr>
      <w:r w:rsidRPr="00474649">
        <w:rPr>
          <w:rFonts w:asciiTheme="majorHAnsi" w:hAnsiTheme="majorHAnsi"/>
        </w:rPr>
        <w:t>niższym poziomie i „gotowy” kod jest przekazywany na wyższy poziom.</w:t>
      </w:r>
    </w:p>
    <w:p w:rsidR="00474649" w:rsidRPr="00474649" w:rsidRDefault="00474649" w:rsidP="00474649">
      <w:pPr>
        <w:tabs>
          <w:tab w:val="left" w:pos="993"/>
        </w:tabs>
        <w:rPr>
          <w:rFonts w:asciiTheme="majorHAnsi" w:hAnsiTheme="majorHAnsi"/>
        </w:rPr>
      </w:pPr>
      <w:proofErr w:type="spellStart"/>
      <w:r w:rsidRPr="00474649">
        <w:rPr>
          <w:rFonts w:asciiTheme="majorHAnsi" w:hAnsiTheme="majorHAnsi"/>
          <w:b/>
          <w:bCs/>
        </w:rPr>
        <w:t>XInclude</w:t>
      </w:r>
      <w:proofErr w:type="spellEnd"/>
      <w:r w:rsidRPr="00474649">
        <w:rPr>
          <w:rFonts w:asciiTheme="majorHAnsi" w:hAnsiTheme="majorHAnsi"/>
          <w:b/>
          <w:bCs/>
        </w:rPr>
        <w:t xml:space="preserve"> </w:t>
      </w:r>
      <w:proofErr w:type="spellStart"/>
      <w:r w:rsidRPr="00474649">
        <w:rPr>
          <w:rFonts w:asciiTheme="majorHAnsi" w:hAnsiTheme="majorHAnsi"/>
          <w:b/>
          <w:bCs/>
        </w:rPr>
        <w:t>vs</w:t>
      </w:r>
      <w:proofErr w:type="spellEnd"/>
      <w:r w:rsidRPr="00474649">
        <w:rPr>
          <w:rFonts w:asciiTheme="majorHAnsi" w:hAnsiTheme="majorHAnsi"/>
          <w:b/>
          <w:bCs/>
        </w:rPr>
        <w:t>. DTD:</w:t>
      </w:r>
      <w:r w:rsidRPr="00474649">
        <w:rPr>
          <w:rFonts w:asciiTheme="majorHAnsi" w:hAnsiTheme="majorHAnsi"/>
        </w:rPr>
        <w:t xml:space="preserve"> Największą wadą encji zewnętrznych jest to, że przy niepowodzeniu ładowania pliku (np. gdy pliku nie ma) </w:t>
      </w:r>
      <w:proofErr w:type="spellStart"/>
      <w:r w:rsidRPr="00474649">
        <w:rPr>
          <w:rFonts w:asciiTheme="majorHAnsi" w:hAnsiTheme="majorHAnsi"/>
        </w:rPr>
        <w:t>parser</w:t>
      </w:r>
      <w:proofErr w:type="spellEnd"/>
      <w:r w:rsidRPr="00474649">
        <w:rPr>
          <w:rFonts w:asciiTheme="majorHAnsi" w:hAnsiTheme="majorHAnsi"/>
        </w:rPr>
        <w:t xml:space="preserve"> musi zasygnalizować błąd krytyczny. </w:t>
      </w:r>
      <w:proofErr w:type="spellStart"/>
      <w:r w:rsidRPr="00474649">
        <w:rPr>
          <w:rFonts w:asciiTheme="majorHAnsi" w:hAnsiTheme="majorHAnsi"/>
        </w:rPr>
        <w:t>XInclude</w:t>
      </w:r>
      <w:proofErr w:type="spellEnd"/>
      <w:r w:rsidRPr="00474649">
        <w:rPr>
          <w:rFonts w:asciiTheme="majorHAnsi" w:hAnsiTheme="majorHAnsi"/>
        </w:rPr>
        <w:t xml:space="preserve"> natomiast daje możliwość zadeklarowania wartości, która zostanie </w:t>
      </w:r>
    </w:p>
    <w:p w:rsidR="00474649" w:rsidRPr="00474649" w:rsidRDefault="00474649" w:rsidP="00474649">
      <w:pPr>
        <w:tabs>
          <w:tab w:val="left" w:pos="993"/>
        </w:tabs>
        <w:rPr>
          <w:rFonts w:asciiTheme="majorHAnsi" w:hAnsiTheme="majorHAnsi"/>
        </w:rPr>
      </w:pPr>
      <w:r w:rsidRPr="00474649">
        <w:rPr>
          <w:rFonts w:asciiTheme="majorHAnsi" w:hAnsiTheme="majorHAnsi"/>
        </w:rPr>
        <w:t>wyświetlona gdy wystąpi błąd przy ładowaniu pliku.</w:t>
      </w:r>
    </w:p>
    <w:p w:rsidR="00707B86" w:rsidRDefault="00707B86" w:rsidP="00B93D69">
      <w:pPr>
        <w:tabs>
          <w:tab w:val="left" w:pos="993"/>
        </w:tabs>
        <w:rPr>
          <w:rFonts w:asciiTheme="majorHAnsi" w:hAnsiTheme="majorHAnsi"/>
        </w:rPr>
      </w:pPr>
    </w:p>
    <w:p w:rsidR="00397902" w:rsidRPr="00397902" w:rsidRDefault="00397902" w:rsidP="00397902">
      <w:pPr>
        <w:tabs>
          <w:tab w:val="left" w:pos="993"/>
        </w:tabs>
        <w:rPr>
          <w:rFonts w:asciiTheme="majorHAnsi" w:hAnsiTheme="majorHAnsi"/>
        </w:rPr>
      </w:pPr>
      <w:r w:rsidRPr="00397902">
        <w:rPr>
          <w:rFonts w:asciiTheme="majorHAnsi" w:hAnsiTheme="majorHAnsi"/>
        </w:rPr>
        <w:lastRenderedPageBreak/>
        <w:t xml:space="preserve">Element </w:t>
      </w:r>
      <w:proofErr w:type="spellStart"/>
      <w:r w:rsidRPr="00397902">
        <w:rPr>
          <w:rFonts w:asciiTheme="majorHAnsi" w:hAnsiTheme="majorHAnsi"/>
        </w:rPr>
        <w:t>include</w:t>
      </w:r>
      <w:proofErr w:type="spellEnd"/>
      <w:r w:rsidRPr="00397902">
        <w:rPr>
          <w:rFonts w:asciiTheme="majorHAnsi" w:hAnsiTheme="majorHAnsi"/>
        </w:rPr>
        <w:t xml:space="preserve"> – atrybuty:</w:t>
      </w:r>
    </w:p>
    <w:p w:rsidR="00397902" w:rsidRPr="00397902" w:rsidRDefault="00397902" w:rsidP="00397902">
      <w:pPr>
        <w:tabs>
          <w:tab w:val="left" w:pos="993"/>
        </w:tabs>
        <w:rPr>
          <w:rFonts w:asciiTheme="majorHAnsi" w:hAnsiTheme="majorHAnsi"/>
        </w:rPr>
      </w:pPr>
      <w:proofErr w:type="spellStart"/>
      <w:r w:rsidRPr="00397902">
        <w:rPr>
          <w:rFonts w:asciiTheme="majorHAnsi" w:hAnsiTheme="majorHAnsi"/>
          <w:b/>
          <w:bCs/>
        </w:rPr>
        <w:t>href</w:t>
      </w:r>
      <w:proofErr w:type="spellEnd"/>
      <w:r w:rsidRPr="00397902">
        <w:rPr>
          <w:rFonts w:asciiTheme="majorHAnsi" w:hAnsiTheme="majorHAnsi"/>
          <w:b/>
          <w:bCs/>
        </w:rPr>
        <w:t xml:space="preserve"> </w:t>
      </w:r>
      <w:r w:rsidRPr="00397902">
        <w:rPr>
          <w:rFonts w:asciiTheme="majorHAnsi" w:hAnsiTheme="majorHAnsi"/>
        </w:rPr>
        <w:t xml:space="preserve">- wartością tego atrybutu jest adres URI lub IRI. Atrybut ten jest opcjonalny. Jego brak oznacza dokładnie to samo co </w:t>
      </w:r>
      <w:proofErr w:type="spellStart"/>
      <w:r w:rsidRPr="00397902">
        <w:rPr>
          <w:rFonts w:asciiTheme="majorHAnsi" w:hAnsiTheme="majorHAnsi"/>
        </w:rPr>
        <w:t>href</w:t>
      </w:r>
      <w:proofErr w:type="spellEnd"/>
      <w:r w:rsidRPr="00397902">
        <w:rPr>
          <w:rFonts w:asciiTheme="majorHAnsi" w:hAnsiTheme="majorHAnsi"/>
        </w:rPr>
        <w:t>=""</w:t>
      </w:r>
    </w:p>
    <w:p w:rsidR="00397902" w:rsidRPr="00397902" w:rsidRDefault="00397902" w:rsidP="00397902">
      <w:pPr>
        <w:tabs>
          <w:tab w:val="left" w:pos="993"/>
        </w:tabs>
        <w:rPr>
          <w:rFonts w:asciiTheme="majorHAnsi" w:hAnsiTheme="majorHAnsi"/>
        </w:rPr>
      </w:pPr>
      <w:proofErr w:type="spellStart"/>
      <w:r w:rsidRPr="00397902">
        <w:rPr>
          <w:rFonts w:asciiTheme="majorHAnsi" w:hAnsiTheme="majorHAnsi"/>
          <w:b/>
          <w:bCs/>
        </w:rPr>
        <w:t>xpointer</w:t>
      </w:r>
      <w:proofErr w:type="spellEnd"/>
      <w:r w:rsidRPr="00397902">
        <w:rPr>
          <w:rFonts w:asciiTheme="majorHAnsi" w:hAnsiTheme="majorHAnsi"/>
          <w:b/>
          <w:bCs/>
        </w:rPr>
        <w:t xml:space="preserve"> </w:t>
      </w:r>
      <w:r w:rsidRPr="00397902">
        <w:rPr>
          <w:rFonts w:asciiTheme="majorHAnsi" w:hAnsiTheme="majorHAnsi"/>
        </w:rPr>
        <w:t>- identyfikacja części źródła dokumentu do wstawienia</w:t>
      </w:r>
    </w:p>
    <w:p w:rsidR="00397902" w:rsidRPr="00397902" w:rsidRDefault="00397902" w:rsidP="00397902">
      <w:pPr>
        <w:tabs>
          <w:tab w:val="left" w:pos="993"/>
        </w:tabs>
        <w:rPr>
          <w:rFonts w:asciiTheme="majorHAnsi" w:hAnsiTheme="majorHAnsi"/>
        </w:rPr>
      </w:pPr>
      <w:proofErr w:type="spellStart"/>
      <w:r w:rsidRPr="00397902">
        <w:rPr>
          <w:rFonts w:asciiTheme="majorHAnsi" w:hAnsiTheme="majorHAnsi"/>
          <w:b/>
          <w:bCs/>
        </w:rPr>
        <w:t>parse</w:t>
      </w:r>
      <w:proofErr w:type="spellEnd"/>
      <w:r w:rsidRPr="00397902">
        <w:rPr>
          <w:rFonts w:asciiTheme="majorHAnsi" w:hAnsiTheme="majorHAnsi"/>
          <w:b/>
          <w:bCs/>
        </w:rPr>
        <w:t xml:space="preserve"> </w:t>
      </w:r>
      <w:r w:rsidRPr="00397902">
        <w:rPr>
          <w:rFonts w:asciiTheme="majorHAnsi" w:hAnsiTheme="majorHAnsi"/>
        </w:rPr>
        <w:t>- informuje w jaki sposób wstawiać źródło, czy jako tekst (</w:t>
      </w:r>
      <w:proofErr w:type="spellStart"/>
      <w:r w:rsidRPr="00397902">
        <w:rPr>
          <w:rFonts w:asciiTheme="majorHAnsi" w:hAnsiTheme="majorHAnsi"/>
        </w:rPr>
        <w:t>text</w:t>
      </w:r>
      <w:proofErr w:type="spellEnd"/>
      <w:r w:rsidRPr="00397902">
        <w:rPr>
          <w:rFonts w:asciiTheme="majorHAnsi" w:hAnsiTheme="majorHAnsi"/>
        </w:rPr>
        <w:t xml:space="preserve">) czy jako </w:t>
      </w:r>
      <w:proofErr w:type="spellStart"/>
      <w:r w:rsidRPr="00397902">
        <w:rPr>
          <w:rFonts w:asciiTheme="majorHAnsi" w:hAnsiTheme="majorHAnsi"/>
        </w:rPr>
        <w:t>parsowany</w:t>
      </w:r>
      <w:proofErr w:type="spellEnd"/>
      <w:r w:rsidRPr="00397902">
        <w:rPr>
          <w:rFonts w:asciiTheme="majorHAnsi" w:hAnsiTheme="majorHAnsi"/>
        </w:rPr>
        <w:t xml:space="preserve"> XML (</w:t>
      </w:r>
      <w:proofErr w:type="spellStart"/>
      <w:r w:rsidRPr="00397902">
        <w:rPr>
          <w:rFonts w:asciiTheme="majorHAnsi" w:hAnsiTheme="majorHAnsi"/>
        </w:rPr>
        <w:t>xml</w:t>
      </w:r>
      <w:proofErr w:type="spellEnd"/>
      <w:r w:rsidRPr="00397902">
        <w:rPr>
          <w:rFonts w:asciiTheme="majorHAnsi" w:hAnsiTheme="majorHAnsi"/>
        </w:rPr>
        <w:t xml:space="preserve">). Gdy użyjemy </w:t>
      </w:r>
      <w:proofErr w:type="spellStart"/>
      <w:r w:rsidRPr="00397902">
        <w:rPr>
          <w:rFonts w:asciiTheme="majorHAnsi" w:hAnsiTheme="majorHAnsi"/>
        </w:rPr>
        <w:t>text</w:t>
      </w:r>
      <w:proofErr w:type="spellEnd"/>
      <w:r w:rsidRPr="00397902">
        <w:rPr>
          <w:rFonts w:asciiTheme="majorHAnsi" w:hAnsiTheme="majorHAnsi"/>
        </w:rPr>
        <w:t xml:space="preserve">, nie możemy używać atrybutu </w:t>
      </w:r>
      <w:proofErr w:type="spellStart"/>
      <w:r w:rsidRPr="00397902">
        <w:rPr>
          <w:rFonts w:asciiTheme="majorHAnsi" w:hAnsiTheme="majorHAnsi"/>
        </w:rPr>
        <w:t>xpointer</w:t>
      </w:r>
      <w:proofErr w:type="spellEnd"/>
      <w:r w:rsidRPr="00397902">
        <w:rPr>
          <w:rFonts w:asciiTheme="majorHAnsi" w:hAnsiTheme="majorHAnsi"/>
        </w:rPr>
        <w:t xml:space="preserve">. Jest opcjonalny, </w:t>
      </w:r>
    </w:p>
    <w:p w:rsidR="00397902" w:rsidRPr="00397902" w:rsidRDefault="00397902" w:rsidP="00397902">
      <w:pPr>
        <w:tabs>
          <w:tab w:val="left" w:pos="993"/>
        </w:tabs>
        <w:rPr>
          <w:rFonts w:asciiTheme="majorHAnsi" w:hAnsiTheme="majorHAnsi"/>
        </w:rPr>
      </w:pPr>
      <w:r w:rsidRPr="00397902">
        <w:rPr>
          <w:rFonts w:asciiTheme="majorHAnsi" w:hAnsiTheme="majorHAnsi"/>
        </w:rPr>
        <w:t xml:space="preserve">domyślna wartość to </w:t>
      </w:r>
      <w:proofErr w:type="spellStart"/>
      <w:r w:rsidRPr="00397902">
        <w:rPr>
          <w:rFonts w:asciiTheme="majorHAnsi" w:hAnsiTheme="majorHAnsi"/>
        </w:rPr>
        <w:t>xml</w:t>
      </w:r>
      <w:proofErr w:type="spellEnd"/>
      <w:r w:rsidRPr="00397902">
        <w:rPr>
          <w:rFonts w:asciiTheme="majorHAnsi" w:hAnsiTheme="majorHAnsi"/>
        </w:rPr>
        <w:t xml:space="preserve"> </w:t>
      </w:r>
    </w:p>
    <w:p w:rsidR="00397902" w:rsidRPr="00397902" w:rsidRDefault="00397902" w:rsidP="00397902">
      <w:pPr>
        <w:tabs>
          <w:tab w:val="left" w:pos="993"/>
        </w:tabs>
        <w:rPr>
          <w:rFonts w:asciiTheme="majorHAnsi" w:hAnsiTheme="majorHAnsi"/>
        </w:rPr>
      </w:pPr>
      <w:proofErr w:type="spellStart"/>
      <w:r w:rsidRPr="00397902">
        <w:rPr>
          <w:rFonts w:asciiTheme="majorHAnsi" w:hAnsiTheme="majorHAnsi"/>
          <w:b/>
          <w:bCs/>
        </w:rPr>
        <w:t>encoding</w:t>
      </w:r>
      <w:proofErr w:type="spellEnd"/>
      <w:r w:rsidRPr="00397902">
        <w:rPr>
          <w:rFonts w:asciiTheme="majorHAnsi" w:hAnsiTheme="majorHAnsi"/>
        </w:rPr>
        <w:t xml:space="preserve"> - atrybut ten może być stosowany tylko dla </w:t>
      </w:r>
      <w:proofErr w:type="spellStart"/>
      <w:r w:rsidRPr="00397902">
        <w:rPr>
          <w:rFonts w:asciiTheme="majorHAnsi" w:hAnsiTheme="majorHAnsi"/>
        </w:rPr>
        <w:t>parse="text</w:t>
      </w:r>
      <w:proofErr w:type="spellEnd"/>
      <w:r w:rsidRPr="00397902">
        <w:rPr>
          <w:rFonts w:asciiTheme="majorHAnsi" w:hAnsiTheme="majorHAnsi"/>
        </w:rPr>
        <w:t xml:space="preserve">", gdyż właśnie w plikach tekstowych czasami trudno określić kodowanie </w:t>
      </w:r>
    </w:p>
    <w:p w:rsidR="00397902" w:rsidRPr="00397902" w:rsidRDefault="00397902" w:rsidP="00397902">
      <w:pPr>
        <w:tabs>
          <w:tab w:val="left" w:pos="993"/>
        </w:tabs>
        <w:rPr>
          <w:rFonts w:asciiTheme="majorHAnsi" w:hAnsiTheme="majorHAnsi"/>
        </w:rPr>
      </w:pPr>
      <w:proofErr w:type="spellStart"/>
      <w:r w:rsidRPr="00397902">
        <w:rPr>
          <w:rFonts w:asciiTheme="majorHAnsi" w:hAnsiTheme="majorHAnsi"/>
          <w:b/>
          <w:bCs/>
        </w:rPr>
        <w:t>accept</w:t>
      </w:r>
      <w:proofErr w:type="spellEnd"/>
      <w:r w:rsidRPr="00397902">
        <w:rPr>
          <w:rFonts w:asciiTheme="majorHAnsi" w:hAnsiTheme="majorHAnsi"/>
        </w:rPr>
        <w:t xml:space="preserve"> i </w:t>
      </w:r>
      <w:proofErr w:type="spellStart"/>
      <w:r w:rsidRPr="00397902">
        <w:rPr>
          <w:rFonts w:asciiTheme="majorHAnsi" w:hAnsiTheme="majorHAnsi"/>
          <w:b/>
          <w:bCs/>
        </w:rPr>
        <w:t>accept-language</w:t>
      </w:r>
      <w:proofErr w:type="spellEnd"/>
      <w:r w:rsidRPr="00397902">
        <w:rPr>
          <w:rFonts w:asciiTheme="majorHAnsi" w:hAnsiTheme="majorHAnsi"/>
        </w:rPr>
        <w:t xml:space="preserve"> – wspomagają ustalenie zawartości. Wartości tych atrybutów są mapowane odpowiednio na nagłówki </w:t>
      </w:r>
      <w:proofErr w:type="spellStart"/>
      <w:r w:rsidRPr="00397902">
        <w:rPr>
          <w:rFonts w:asciiTheme="majorHAnsi" w:hAnsiTheme="majorHAnsi"/>
        </w:rPr>
        <w:t>Accept</w:t>
      </w:r>
      <w:proofErr w:type="spellEnd"/>
      <w:r w:rsidRPr="00397902">
        <w:rPr>
          <w:rFonts w:asciiTheme="majorHAnsi" w:hAnsiTheme="majorHAnsi"/>
        </w:rPr>
        <w:t xml:space="preserve"> i </w:t>
      </w:r>
      <w:proofErr w:type="spellStart"/>
      <w:r w:rsidRPr="00397902">
        <w:rPr>
          <w:rFonts w:asciiTheme="majorHAnsi" w:hAnsiTheme="majorHAnsi"/>
        </w:rPr>
        <w:t>Accept-language</w:t>
      </w:r>
      <w:proofErr w:type="spellEnd"/>
      <w:r w:rsidRPr="00397902">
        <w:rPr>
          <w:rFonts w:asciiTheme="majorHAnsi" w:hAnsiTheme="majorHAnsi"/>
        </w:rPr>
        <w:t xml:space="preserve"> z HTTP.</w:t>
      </w:r>
    </w:p>
    <w:p w:rsidR="00397902" w:rsidRDefault="00397902" w:rsidP="00B93D69">
      <w:pPr>
        <w:tabs>
          <w:tab w:val="left" w:pos="993"/>
        </w:tabs>
        <w:rPr>
          <w:rFonts w:asciiTheme="majorHAnsi" w:hAnsiTheme="majorHAnsi"/>
        </w:rPr>
      </w:pPr>
    </w:p>
    <w:p w:rsidR="00432233" w:rsidRPr="00432233" w:rsidRDefault="00432233" w:rsidP="00432233">
      <w:pPr>
        <w:tabs>
          <w:tab w:val="left" w:pos="993"/>
        </w:tabs>
        <w:rPr>
          <w:rFonts w:asciiTheme="majorHAnsi" w:hAnsiTheme="majorHAnsi"/>
        </w:rPr>
      </w:pPr>
      <w:r w:rsidRPr="00432233">
        <w:rPr>
          <w:rFonts w:asciiTheme="majorHAnsi" w:hAnsiTheme="majorHAnsi"/>
          <w:b/>
          <w:bCs/>
        </w:rPr>
        <w:t>Błędy źródła</w:t>
      </w:r>
    </w:p>
    <w:p w:rsidR="00432233" w:rsidRPr="00432233" w:rsidRDefault="00432233" w:rsidP="00432233">
      <w:pPr>
        <w:tabs>
          <w:tab w:val="left" w:pos="993"/>
        </w:tabs>
        <w:rPr>
          <w:rFonts w:asciiTheme="majorHAnsi" w:hAnsiTheme="majorHAnsi"/>
        </w:rPr>
      </w:pPr>
      <w:r w:rsidRPr="00432233">
        <w:rPr>
          <w:rFonts w:asciiTheme="majorHAnsi" w:hAnsiTheme="majorHAnsi"/>
        </w:rPr>
        <w:t xml:space="preserve">Błąd źródła to błąd, który odnosi się do nieudanej próby pobrania źródła z adresu URL. Błąd źródła powinien być rozwiązany przez </w:t>
      </w:r>
    </w:p>
    <w:p w:rsidR="00432233" w:rsidRPr="00432233" w:rsidRDefault="00432233" w:rsidP="00432233">
      <w:pPr>
        <w:tabs>
          <w:tab w:val="left" w:pos="993"/>
        </w:tabs>
        <w:rPr>
          <w:rFonts w:asciiTheme="majorHAnsi" w:hAnsiTheme="majorHAnsi"/>
        </w:rPr>
      </w:pPr>
      <w:r w:rsidRPr="00432233">
        <w:rPr>
          <w:rFonts w:asciiTheme="majorHAnsi" w:hAnsiTheme="majorHAnsi"/>
        </w:rPr>
        <w:t xml:space="preserve">zachowanie rezerwy awaryjnej. Rezerwa awaryjna wiąże się z przetworzeniem zawartości </w:t>
      </w:r>
      <w:r w:rsidRPr="00432233">
        <w:rPr>
          <w:rFonts w:asciiTheme="majorHAnsi" w:hAnsiTheme="majorHAnsi"/>
          <w:b/>
          <w:bCs/>
        </w:rPr>
        <w:t xml:space="preserve">elementu </w:t>
      </w:r>
      <w:proofErr w:type="spellStart"/>
      <w:r w:rsidRPr="00432233">
        <w:rPr>
          <w:rFonts w:asciiTheme="majorHAnsi" w:hAnsiTheme="majorHAnsi"/>
          <w:b/>
          <w:bCs/>
        </w:rPr>
        <w:t>fallback</w:t>
      </w:r>
      <w:proofErr w:type="spellEnd"/>
      <w:r w:rsidRPr="00432233">
        <w:rPr>
          <w:rFonts w:asciiTheme="majorHAnsi" w:hAnsiTheme="majorHAnsi"/>
          <w:b/>
          <w:bCs/>
        </w:rPr>
        <w:t xml:space="preserve">. </w:t>
      </w:r>
      <w:r w:rsidRPr="00432233">
        <w:rPr>
          <w:rFonts w:asciiTheme="majorHAnsi" w:hAnsiTheme="majorHAnsi"/>
        </w:rPr>
        <w:t xml:space="preserve">Gdy brakuje elementu </w:t>
      </w:r>
      <w:proofErr w:type="spellStart"/>
      <w:r w:rsidRPr="00432233">
        <w:rPr>
          <w:rFonts w:asciiTheme="majorHAnsi" w:hAnsiTheme="majorHAnsi"/>
        </w:rPr>
        <w:t>fallback</w:t>
      </w:r>
      <w:proofErr w:type="spellEnd"/>
      <w:r w:rsidRPr="00432233">
        <w:rPr>
          <w:rFonts w:asciiTheme="majorHAnsi" w:hAnsiTheme="majorHAnsi"/>
        </w:rPr>
        <w:t>, wtedy błąd źródłowy prowadzi do błędu krytycznego.</w:t>
      </w:r>
    </w:p>
    <w:p w:rsidR="00432233" w:rsidRPr="00432233" w:rsidRDefault="00432233" w:rsidP="00432233">
      <w:pPr>
        <w:tabs>
          <w:tab w:val="left" w:pos="993"/>
        </w:tabs>
        <w:rPr>
          <w:rFonts w:asciiTheme="majorHAnsi" w:hAnsiTheme="majorHAnsi"/>
        </w:rPr>
      </w:pPr>
      <w:r w:rsidRPr="00432233">
        <w:rPr>
          <w:rFonts w:asciiTheme="majorHAnsi" w:hAnsiTheme="majorHAnsi"/>
        </w:rPr>
        <w:t xml:space="preserve">Element </w:t>
      </w:r>
      <w:proofErr w:type="spellStart"/>
      <w:r w:rsidRPr="00432233">
        <w:rPr>
          <w:rFonts w:asciiTheme="majorHAnsi" w:hAnsiTheme="majorHAnsi"/>
          <w:b/>
          <w:bCs/>
        </w:rPr>
        <w:t>fallback</w:t>
      </w:r>
      <w:proofErr w:type="spellEnd"/>
      <w:r w:rsidRPr="00432233">
        <w:rPr>
          <w:rFonts w:asciiTheme="majorHAnsi" w:hAnsiTheme="majorHAnsi"/>
          <w:b/>
          <w:bCs/>
        </w:rPr>
        <w:t xml:space="preserve"> </w:t>
      </w:r>
      <w:r w:rsidRPr="00432233">
        <w:rPr>
          <w:rFonts w:asciiTheme="majorHAnsi" w:hAnsiTheme="majorHAnsi"/>
        </w:rPr>
        <w:t xml:space="preserve">powinien być potomkiem elementu </w:t>
      </w:r>
      <w:proofErr w:type="spellStart"/>
      <w:r w:rsidRPr="00432233">
        <w:rPr>
          <w:rFonts w:asciiTheme="majorHAnsi" w:hAnsiTheme="majorHAnsi"/>
          <w:b/>
          <w:bCs/>
        </w:rPr>
        <w:t>include</w:t>
      </w:r>
      <w:proofErr w:type="spellEnd"/>
      <w:r w:rsidRPr="00432233">
        <w:rPr>
          <w:rFonts w:asciiTheme="majorHAnsi" w:hAnsiTheme="majorHAnsi"/>
        </w:rPr>
        <w:t xml:space="preserve">. </w:t>
      </w:r>
    </w:p>
    <w:p w:rsidR="00432233" w:rsidRPr="00432233" w:rsidRDefault="00432233" w:rsidP="00432233">
      <w:pPr>
        <w:tabs>
          <w:tab w:val="left" w:pos="993"/>
        </w:tabs>
        <w:rPr>
          <w:rFonts w:asciiTheme="majorHAnsi" w:hAnsiTheme="majorHAnsi"/>
        </w:rPr>
      </w:pPr>
      <w:r w:rsidRPr="00432233">
        <w:rPr>
          <w:rFonts w:asciiTheme="majorHAnsi" w:hAnsiTheme="majorHAnsi"/>
          <w:b/>
          <w:bCs/>
        </w:rPr>
        <w:t xml:space="preserve">Element </w:t>
      </w:r>
      <w:proofErr w:type="spellStart"/>
      <w:r w:rsidRPr="00432233">
        <w:rPr>
          <w:rFonts w:asciiTheme="majorHAnsi" w:hAnsiTheme="majorHAnsi"/>
          <w:b/>
          <w:bCs/>
        </w:rPr>
        <w:t>fallback</w:t>
      </w:r>
      <w:proofErr w:type="spellEnd"/>
      <w:r w:rsidRPr="00432233">
        <w:rPr>
          <w:rFonts w:asciiTheme="majorHAnsi" w:hAnsiTheme="majorHAnsi"/>
          <w:b/>
          <w:bCs/>
        </w:rPr>
        <w:t xml:space="preserve"> nie posiada atrybutów. Zawartością elementu </w:t>
      </w:r>
      <w:proofErr w:type="spellStart"/>
      <w:r w:rsidRPr="00432233">
        <w:rPr>
          <w:rFonts w:asciiTheme="majorHAnsi" w:hAnsiTheme="majorHAnsi"/>
          <w:b/>
          <w:bCs/>
        </w:rPr>
        <w:t>fallback</w:t>
      </w:r>
      <w:proofErr w:type="spellEnd"/>
      <w:r w:rsidRPr="00432233">
        <w:rPr>
          <w:rFonts w:asciiTheme="majorHAnsi" w:hAnsiTheme="majorHAnsi"/>
          <w:b/>
          <w:bCs/>
        </w:rPr>
        <w:t xml:space="preserve"> powinna być treść, wyświetlana w przypadku błędu.</w:t>
      </w:r>
      <w:r w:rsidRPr="00432233">
        <w:rPr>
          <w:rFonts w:asciiTheme="majorHAnsi" w:hAnsiTheme="majorHAnsi"/>
        </w:rPr>
        <w:t xml:space="preserve"> Może to być tylko sam tekst lub tekst z elementami z innych przestrzeni nazw (bez względu na wartość atrybutu </w:t>
      </w:r>
      <w:proofErr w:type="spellStart"/>
      <w:r w:rsidRPr="00432233">
        <w:rPr>
          <w:rFonts w:asciiTheme="majorHAnsi" w:hAnsiTheme="majorHAnsi"/>
        </w:rPr>
        <w:t>parse</w:t>
      </w:r>
      <w:proofErr w:type="spellEnd"/>
      <w:r w:rsidRPr="00432233">
        <w:rPr>
          <w:rFonts w:asciiTheme="majorHAnsi" w:hAnsiTheme="majorHAnsi"/>
        </w:rPr>
        <w:t>).</w:t>
      </w:r>
    </w:p>
    <w:p w:rsidR="00915B82" w:rsidRDefault="00915B82" w:rsidP="00B93D69">
      <w:pPr>
        <w:tabs>
          <w:tab w:val="left" w:pos="993"/>
        </w:tabs>
        <w:rPr>
          <w:rFonts w:asciiTheme="majorHAnsi" w:hAnsiTheme="majorHAnsi"/>
        </w:rPr>
      </w:pPr>
    </w:p>
    <w:p w:rsidR="00FC72AA" w:rsidRPr="00FC72AA" w:rsidRDefault="00FC72AA" w:rsidP="00FC72AA">
      <w:pPr>
        <w:tabs>
          <w:tab w:val="left" w:pos="993"/>
        </w:tabs>
        <w:rPr>
          <w:rFonts w:asciiTheme="majorHAnsi" w:hAnsiTheme="majorHAnsi"/>
        </w:rPr>
      </w:pPr>
      <w:r w:rsidRPr="00FC72AA">
        <w:rPr>
          <w:rFonts w:asciiTheme="majorHAnsi" w:hAnsiTheme="majorHAnsi"/>
          <w:b/>
          <w:bCs/>
        </w:rPr>
        <w:t>Błędy krytyczne</w:t>
      </w:r>
    </w:p>
    <w:p w:rsidR="00FC72AA" w:rsidRPr="00FC72AA" w:rsidRDefault="00FC72AA" w:rsidP="00FC72AA">
      <w:pPr>
        <w:tabs>
          <w:tab w:val="left" w:pos="993"/>
        </w:tabs>
        <w:rPr>
          <w:rFonts w:asciiTheme="majorHAnsi" w:hAnsiTheme="majorHAnsi"/>
        </w:rPr>
      </w:pPr>
      <w:r w:rsidRPr="00FC72AA">
        <w:rPr>
          <w:rFonts w:asciiTheme="majorHAnsi" w:hAnsiTheme="majorHAnsi"/>
        </w:rPr>
        <w:t>Z błędem krytycznym związane są sytuacje, które uniemożliwiają przetwarzanie</w:t>
      </w:r>
    </w:p>
    <w:p w:rsidR="00FC72AA" w:rsidRPr="00FC72AA" w:rsidRDefault="00FC72AA" w:rsidP="00FC72AA">
      <w:pPr>
        <w:tabs>
          <w:tab w:val="left" w:pos="993"/>
        </w:tabs>
        <w:rPr>
          <w:rFonts w:asciiTheme="majorHAnsi" w:hAnsiTheme="majorHAnsi"/>
        </w:rPr>
      </w:pPr>
      <w:r w:rsidRPr="00FC72AA">
        <w:rPr>
          <w:rFonts w:asciiTheme="majorHAnsi" w:hAnsiTheme="majorHAnsi"/>
        </w:rPr>
        <w:t>Przykłady:</w:t>
      </w:r>
    </w:p>
    <w:p w:rsidR="00FC72AA" w:rsidRPr="00FC72AA" w:rsidRDefault="00FC72AA" w:rsidP="00FC72AA">
      <w:pPr>
        <w:tabs>
          <w:tab w:val="left" w:pos="993"/>
        </w:tabs>
        <w:rPr>
          <w:rFonts w:asciiTheme="majorHAnsi" w:hAnsiTheme="majorHAnsi"/>
        </w:rPr>
      </w:pPr>
      <w:r w:rsidRPr="00FC72AA">
        <w:rPr>
          <w:rFonts w:ascii="MingLiU_HKSCS" w:eastAsia="MingLiU_HKSCS" w:hAnsi="MingLiU_HKSCS" w:cs="MingLiU_HKSCS" w:hint="eastAsia"/>
        </w:rPr>
        <w:t></w:t>
      </w:r>
      <w:r w:rsidRPr="00FC72AA">
        <w:rPr>
          <w:rFonts w:asciiTheme="majorHAnsi" w:hAnsiTheme="majorHAnsi"/>
        </w:rPr>
        <w:t xml:space="preserve"> atrybut </w:t>
      </w:r>
      <w:proofErr w:type="spellStart"/>
      <w:r w:rsidRPr="00FC72AA">
        <w:rPr>
          <w:rFonts w:asciiTheme="majorHAnsi" w:hAnsiTheme="majorHAnsi"/>
        </w:rPr>
        <w:t>parse</w:t>
      </w:r>
      <w:proofErr w:type="spellEnd"/>
      <w:r w:rsidRPr="00FC72AA">
        <w:rPr>
          <w:rFonts w:asciiTheme="majorHAnsi" w:hAnsiTheme="majorHAnsi"/>
        </w:rPr>
        <w:t xml:space="preserve"> ma inne wartości niż </w:t>
      </w:r>
      <w:proofErr w:type="spellStart"/>
      <w:r w:rsidRPr="00FC72AA">
        <w:rPr>
          <w:rFonts w:asciiTheme="majorHAnsi" w:hAnsiTheme="majorHAnsi"/>
        </w:rPr>
        <w:t>text</w:t>
      </w:r>
      <w:proofErr w:type="spellEnd"/>
      <w:r w:rsidRPr="00FC72AA">
        <w:rPr>
          <w:rFonts w:asciiTheme="majorHAnsi" w:hAnsiTheme="majorHAnsi"/>
        </w:rPr>
        <w:t xml:space="preserve"> i </w:t>
      </w:r>
      <w:proofErr w:type="spellStart"/>
      <w:r w:rsidRPr="00FC72AA">
        <w:rPr>
          <w:rFonts w:asciiTheme="majorHAnsi" w:hAnsiTheme="majorHAnsi"/>
        </w:rPr>
        <w:t>xml</w:t>
      </w:r>
      <w:proofErr w:type="spellEnd"/>
      <w:r w:rsidRPr="00FC72AA">
        <w:rPr>
          <w:rFonts w:asciiTheme="majorHAnsi" w:hAnsiTheme="majorHAnsi"/>
        </w:rPr>
        <w:t>,</w:t>
      </w:r>
    </w:p>
    <w:p w:rsidR="00FC72AA" w:rsidRPr="00FC72AA" w:rsidRDefault="00FC72AA" w:rsidP="00FC72AA">
      <w:pPr>
        <w:tabs>
          <w:tab w:val="left" w:pos="993"/>
        </w:tabs>
        <w:rPr>
          <w:rFonts w:asciiTheme="majorHAnsi" w:hAnsiTheme="majorHAnsi"/>
        </w:rPr>
      </w:pPr>
      <w:r w:rsidRPr="00FC72AA">
        <w:rPr>
          <w:rFonts w:ascii="MingLiU_HKSCS" w:eastAsia="MingLiU_HKSCS" w:hAnsi="MingLiU_HKSCS" w:cs="MingLiU_HKSCS" w:hint="eastAsia"/>
        </w:rPr>
        <w:t></w:t>
      </w:r>
      <w:r w:rsidRPr="00FC72AA">
        <w:rPr>
          <w:rFonts w:ascii="Cambria" w:hAnsi="Cambria" w:cs="Cambria"/>
        </w:rPr>
        <w:t xml:space="preserve"> w elemencie </w:t>
      </w:r>
      <w:proofErr w:type="spellStart"/>
      <w:r w:rsidRPr="00FC72AA">
        <w:rPr>
          <w:rFonts w:asciiTheme="majorHAnsi" w:hAnsiTheme="majorHAnsi"/>
        </w:rPr>
        <w:t>include</w:t>
      </w:r>
      <w:proofErr w:type="spellEnd"/>
      <w:r w:rsidRPr="00FC72AA">
        <w:rPr>
          <w:rFonts w:asciiTheme="majorHAnsi" w:hAnsiTheme="majorHAnsi"/>
        </w:rPr>
        <w:t xml:space="preserve"> znajduje się więcej niż jeden </w:t>
      </w:r>
    </w:p>
    <w:p w:rsidR="00FC72AA" w:rsidRPr="00FC72AA" w:rsidRDefault="00FC72AA" w:rsidP="00FC72AA">
      <w:pPr>
        <w:tabs>
          <w:tab w:val="left" w:pos="993"/>
        </w:tabs>
        <w:rPr>
          <w:rFonts w:asciiTheme="majorHAnsi" w:hAnsiTheme="majorHAnsi"/>
        </w:rPr>
      </w:pPr>
      <w:r w:rsidRPr="00FC72AA">
        <w:rPr>
          <w:rFonts w:asciiTheme="majorHAnsi" w:hAnsiTheme="majorHAnsi"/>
        </w:rPr>
        <w:t xml:space="preserve">element </w:t>
      </w:r>
      <w:proofErr w:type="spellStart"/>
      <w:r w:rsidRPr="00FC72AA">
        <w:rPr>
          <w:rFonts w:asciiTheme="majorHAnsi" w:hAnsiTheme="majorHAnsi"/>
        </w:rPr>
        <w:t>fallback</w:t>
      </w:r>
      <w:proofErr w:type="spellEnd"/>
      <w:r w:rsidRPr="00FC72AA">
        <w:rPr>
          <w:rFonts w:asciiTheme="majorHAnsi" w:hAnsiTheme="majorHAnsi"/>
        </w:rPr>
        <w:t xml:space="preserve"> </w:t>
      </w:r>
    </w:p>
    <w:p w:rsidR="00FC72AA" w:rsidRPr="00FC72AA" w:rsidRDefault="00FC72AA" w:rsidP="00FC72AA">
      <w:pPr>
        <w:tabs>
          <w:tab w:val="left" w:pos="993"/>
        </w:tabs>
        <w:rPr>
          <w:rFonts w:asciiTheme="majorHAnsi" w:hAnsiTheme="majorHAnsi"/>
        </w:rPr>
      </w:pPr>
      <w:r w:rsidRPr="00FC72AA">
        <w:rPr>
          <w:rFonts w:ascii="MingLiU_HKSCS" w:eastAsia="MingLiU_HKSCS" w:hAnsi="MingLiU_HKSCS" w:cs="MingLiU_HKSCS" w:hint="eastAsia"/>
        </w:rPr>
        <w:t></w:t>
      </w:r>
      <w:r w:rsidRPr="00FC72AA">
        <w:rPr>
          <w:rFonts w:ascii="Cambria" w:hAnsi="Cambria" w:cs="Cambria"/>
        </w:rPr>
        <w:t xml:space="preserve"> gdy źródło ma niepoprawny XML (nie </w:t>
      </w:r>
      <w:proofErr w:type="spellStart"/>
      <w:r w:rsidRPr="00FC72AA">
        <w:rPr>
          <w:rFonts w:asciiTheme="majorHAnsi" w:hAnsiTheme="majorHAnsi"/>
        </w:rPr>
        <w:t>well-formed</w:t>
      </w:r>
      <w:proofErr w:type="spellEnd"/>
      <w:r w:rsidRPr="00FC72AA">
        <w:rPr>
          <w:rFonts w:asciiTheme="majorHAnsi" w:hAnsiTheme="majorHAnsi"/>
        </w:rPr>
        <w:t>)</w:t>
      </w:r>
    </w:p>
    <w:p w:rsidR="00FC72AA" w:rsidRPr="00FC72AA" w:rsidRDefault="00FC72AA" w:rsidP="00FC72AA">
      <w:pPr>
        <w:tabs>
          <w:tab w:val="left" w:pos="993"/>
        </w:tabs>
        <w:rPr>
          <w:rFonts w:asciiTheme="majorHAnsi" w:hAnsiTheme="majorHAnsi"/>
        </w:rPr>
      </w:pPr>
      <w:r w:rsidRPr="00FC72AA">
        <w:rPr>
          <w:rFonts w:asciiTheme="majorHAnsi" w:hAnsiTheme="majorHAnsi"/>
        </w:rPr>
        <w:t>Przykład:</w:t>
      </w:r>
    </w:p>
    <w:p w:rsidR="00FC72AA" w:rsidRPr="00FC72AA" w:rsidRDefault="00FC72AA" w:rsidP="00FC72AA">
      <w:pPr>
        <w:tabs>
          <w:tab w:val="left" w:pos="993"/>
        </w:tabs>
        <w:rPr>
          <w:rFonts w:asciiTheme="majorHAnsi" w:hAnsiTheme="majorHAnsi"/>
        </w:rPr>
      </w:pPr>
      <w:r w:rsidRPr="00FC72AA">
        <w:rPr>
          <w:rFonts w:asciiTheme="majorHAnsi" w:hAnsiTheme="majorHAnsi"/>
        </w:rPr>
        <w:t>...</w:t>
      </w:r>
    </w:p>
    <w:p w:rsidR="00FC72AA" w:rsidRPr="00FC72AA" w:rsidRDefault="00FC72AA" w:rsidP="00FC72AA">
      <w:pPr>
        <w:tabs>
          <w:tab w:val="left" w:pos="993"/>
        </w:tabs>
        <w:rPr>
          <w:rFonts w:asciiTheme="majorHAnsi" w:hAnsiTheme="majorHAnsi"/>
        </w:rPr>
      </w:pPr>
      <w:r w:rsidRPr="00FC72AA">
        <w:rPr>
          <w:rFonts w:asciiTheme="majorHAnsi" w:hAnsiTheme="majorHAnsi"/>
        </w:rPr>
        <w:lastRenderedPageBreak/>
        <w:t>&lt;</w:t>
      </w:r>
      <w:proofErr w:type="spellStart"/>
      <w:r w:rsidRPr="00FC72AA">
        <w:rPr>
          <w:rFonts w:asciiTheme="majorHAnsi" w:hAnsiTheme="majorHAnsi"/>
        </w:rPr>
        <w:t>xi:include</w:t>
      </w:r>
      <w:proofErr w:type="spellEnd"/>
      <w:r w:rsidRPr="00FC72AA">
        <w:rPr>
          <w:rFonts w:asciiTheme="majorHAnsi" w:hAnsiTheme="majorHAnsi"/>
        </w:rPr>
        <w:t xml:space="preserve"> </w:t>
      </w:r>
      <w:proofErr w:type="spellStart"/>
      <w:r w:rsidRPr="00FC72AA">
        <w:rPr>
          <w:rFonts w:asciiTheme="majorHAnsi" w:hAnsiTheme="majorHAnsi"/>
        </w:rPr>
        <w:t>parse=”xml</w:t>
      </w:r>
      <w:proofErr w:type="spellEnd"/>
      <w:r w:rsidRPr="00FC72AA">
        <w:rPr>
          <w:rFonts w:asciiTheme="majorHAnsi" w:hAnsiTheme="majorHAnsi"/>
        </w:rPr>
        <w:t xml:space="preserve">” </w:t>
      </w:r>
    </w:p>
    <w:p w:rsidR="00FC72AA" w:rsidRPr="00FC72AA" w:rsidRDefault="00FC72AA" w:rsidP="00FC72AA">
      <w:pPr>
        <w:tabs>
          <w:tab w:val="left" w:pos="993"/>
        </w:tabs>
        <w:rPr>
          <w:rFonts w:asciiTheme="majorHAnsi" w:hAnsiTheme="majorHAnsi"/>
        </w:rPr>
      </w:pPr>
      <w:proofErr w:type="spellStart"/>
      <w:r w:rsidRPr="00FC72AA">
        <w:rPr>
          <w:rFonts w:asciiTheme="majorHAnsi" w:hAnsiTheme="majorHAnsi"/>
        </w:rPr>
        <w:t>href=”plik.xml</w:t>
      </w:r>
      <w:proofErr w:type="spellEnd"/>
      <w:r w:rsidRPr="00FC72AA">
        <w:rPr>
          <w:rFonts w:asciiTheme="majorHAnsi" w:hAnsiTheme="majorHAnsi"/>
        </w:rPr>
        <w:t>”&gt;</w:t>
      </w:r>
    </w:p>
    <w:p w:rsidR="00FC72AA" w:rsidRPr="00FC72AA" w:rsidRDefault="00FC72AA" w:rsidP="00FC72AA">
      <w:pPr>
        <w:tabs>
          <w:tab w:val="left" w:pos="993"/>
        </w:tabs>
        <w:rPr>
          <w:rFonts w:asciiTheme="majorHAnsi" w:hAnsiTheme="majorHAnsi"/>
          <w:lang w:val="en-US"/>
        </w:rPr>
      </w:pPr>
      <w:r w:rsidRPr="00FC72AA">
        <w:rPr>
          <w:rFonts w:asciiTheme="majorHAnsi" w:hAnsiTheme="majorHAnsi"/>
        </w:rPr>
        <w:t xml:space="preserve">  </w:t>
      </w:r>
      <w:r w:rsidRPr="00FC72AA">
        <w:rPr>
          <w:rFonts w:asciiTheme="majorHAnsi" w:hAnsiTheme="majorHAnsi"/>
          <w:lang w:val="en-US"/>
        </w:rPr>
        <w:t>&lt;</w:t>
      </w:r>
      <w:proofErr w:type="spellStart"/>
      <w:r w:rsidRPr="00FC72AA">
        <w:rPr>
          <w:rFonts w:asciiTheme="majorHAnsi" w:hAnsiTheme="majorHAnsi"/>
          <w:lang w:val="en-US"/>
        </w:rPr>
        <w:t>xi:fallback</w:t>
      </w:r>
      <w:proofErr w:type="spellEnd"/>
      <w:r w:rsidRPr="00FC72AA">
        <w:rPr>
          <w:rFonts w:asciiTheme="majorHAnsi" w:hAnsiTheme="majorHAnsi"/>
          <w:lang w:val="en-US"/>
        </w:rPr>
        <w:t>&gt;</w:t>
      </w:r>
      <w:proofErr w:type="spellStart"/>
      <w:r w:rsidRPr="00FC72AA">
        <w:rPr>
          <w:rFonts w:asciiTheme="majorHAnsi" w:hAnsiTheme="majorHAnsi"/>
          <w:lang w:val="en-US"/>
        </w:rPr>
        <w:t>Brak</w:t>
      </w:r>
      <w:proofErr w:type="spellEnd"/>
      <w:r w:rsidRPr="00FC72AA">
        <w:rPr>
          <w:rFonts w:asciiTheme="majorHAnsi" w:hAnsiTheme="majorHAnsi"/>
          <w:lang w:val="en-US"/>
        </w:rPr>
        <w:t xml:space="preserve"> </w:t>
      </w:r>
      <w:proofErr w:type="spellStart"/>
      <w:r w:rsidRPr="00FC72AA">
        <w:rPr>
          <w:rFonts w:asciiTheme="majorHAnsi" w:hAnsiTheme="majorHAnsi"/>
          <w:lang w:val="en-US"/>
        </w:rPr>
        <w:t>pliku</w:t>
      </w:r>
      <w:proofErr w:type="spellEnd"/>
      <w:r w:rsidRPr="00FC72AA">
        <w:rPr>
          <w:rFonts w:asciiTheme="majorHAnsi" w:hAnsiTheme="majorHAnsi"/>
          <w:lang w:val="en-US"/>
        </w:rPr>
        <w:t>&lt;/</w:t>
      </w:r>
      <w:proofErr w:type="spellStart"/>
      <w:r w:rsidRPr="00FC72AA">
        <w:rPr>
          <w:rFonts w:asciiTheme="majorHAnsi" w:hAnsiTheme="majorHAnsi"/>
          <w:lang w:val="en-US"/>
        </w:rPr>
        <w:t>xi:fallback</w:t>
      </w:r>
      <w:proofErr w:type="spellEnd"/>
      <w:r w:rsidRPr="00FC72AA">
        <w:rPr>
          <w:rFonts w:asciiTheme="majorHAnsi" w:hAnsiTheme="majorHAnsi"/>
          <w:lang w:val="en-US"/>
        </w:rPr>
        <w:t>&gt;</w:t>
      </w:r>
    </w:p>
    <w:p w:rsidR="00FC72AA" w:rsidRPr="00FC72AA" w:rsidRDefault="00FC72AA" w:rsidP="00FC72AA">
      <w:pPr>
        <w:tabs>
          <w:tab w:val="left" w:pos="993"/>
        </w:tabs>
        <w:rPr>
          <w:rFonts w:asciiTheme="majorHAnsi" w:hAnsiTheme="majorHAnsi"/>
          <w:lang w:val="en-US"/>
        </w:rPr>
      </w:pPr>
      <w:r w:rsidRPr="00FC72AA">
        <w:rPr>
          <w:rFonts w:asciiTheme="majorHAnsi" w:hAnsiTheme="majorHAnsi"/>
          <w:lang w:val="en-US"/>
        </w:rPr>
        <w:t>&lt;/</w:t>
      </w:r>
      <w:proofErr w:type="spellStart"/>
      <w:r w:rsidRPr="00FC72AA">
        <w:rPr>
          <w:rFonts w:asciiTheme="majorHAnsi" w:hAnsiTheme="majorHAnsi"/>
          <w:lang w:val="en-US"/>
        </w:rPr>
        <w:t>xi:include</w:t>
      </w:r>
      <w:proofErr w:type="spellEnd"/>
      <w:r w:rsidRPr="00FC72AA">
        <w:rPr>
          <w:rFonts w:asciiTheme="majorHAnsi" w:hAnsiTheme="majorHAnsi"/>
          <w:lang w:val="en-US"/>
        </w:rPr>
        <w:t>&gt;</w:t>
      </w:r>
    </w:p>
    <w:p w:rsidR="00FC72AA" w:rsidRPr="00FC72AA" w:rsidRDefault="00FC72AA" w:rsidP="00FC72AA">
      <w:pPr>
        <w:tabs>
          <w:tab w:val="left" w:pos="993"/>
        </w:tabs>
        <w:rPr>
          <w:rFonts w:asciiTheme="majorHAnsi" w:hAnsiTheme="majorHAnsi"/>
        </w:rPr>
      </w:pPr>
      <w:r w:rsidRPr="00FC72AA">
        <w:rPr>
          <w:rFonts w:asciiTheme="majorHAnsi" w:hAnsiTheme="majorHAnsi"/>
        </w:rPr>
        <w:t>...</w:t>
      </w:r>
    </w:p>
    <w:p w:rsidR="00FC72AA" w:rsidRDefault="00FC72AA" w:rsidP="00B93D69">
      <w:pPr>
        <w:tabs>
          <w:tab w:val="left" w:pos="993"/>
        </w:tabs>
        <w:rPr>
          <w:rFonts w:asciiTheme="majorHAnsi" w:hAnsiTheme="majorHAnsi"/>
        </w:rPr>
      </w:pPr>
    </w:p>
    <w:p w:rsidR="00430BC7" w:rsidRDefault="00430BC7" w:rsidP="00430BC7">
      <w:pPr>
        <w:tabs>
          <w:tab w:val="left" w:pos="0"/>
        </w:tabs>
        <w:rPr>
          <w:rFonts w:asciiTheme="majorHAnsi" w:hAnsiTheme="majorHAnsi"/>
          <w:b/>
        </w:rPr>
      </w:pPr>
      <w:r w:rsidRPr="00430BC7">
        <w:rPr>
          <w:rFonts w:asciiTheme="majorHAnsi" w:hAnsiTheme="majorHAnsi"/>
          <w:b/>
        </w:rPr>
        <w:t>XSLT</w:t>
      </w:r>
    </w:p>
    <w:p w:rsidR="00242ABE" w:rsidRDefault="00242ABE" w:rsidP="00242ABE">
      <w:pPr>
        <w:spacing w:line="360" w:lineRule="auto"/>
        <w:rPr>
          <w:rFonts w:ascii="Times New Roman" w:hAnsi="Times New Roman"/>
        </w:rPr>
      </w:pPr>
      <w:r>
        <w:rPr>
          <w:rFonts w:ascii="Times New Roman" w:hAnsi="Times New Roman"/>
        </w:rPr>
        <w:t xml:space="preserve">XSLT (ang. XSL </w:t>
      </w:r>
      <w:proofErr w:type="spellStart"/>
      <w:r>
        <w:rPr>
          <w:rFonts w:ascii="Times New Roman" w:hAnsi="Times New Roman"/>
        </w:rPr>
        <w:t>Transformations</w:t>
      </w:r>
      <w:proofErr w:type="spellEnd"/>
      <w:r>
        <w:rPr>
          <w:rFonts w:ascii="Times New Roman" w:hAnsi="Times New Roman"/>
        </w:rPr>
        <w:t xml:space="preserve">, </w:t>
      </w:r>
      <w:proofErr w:type="spellStart"/>
      <w:r>
        <w:rPr>
          <w:rFonts w:ascii="Times New Roman" w:hAnsi="Times New Roman"/>
        </w:rPr>
        <w:t>Extensible</w:t>
      </w:r>
      <w:proofErr w:type="spellEnd"/>
      <w:r>
        <w:rPr>
          <w:rFonts w:ascii="Times New Roman" w:hAnsi="Times New Roman"/>
        </w:rPr>
        <w:t xml:space="preserve"> </w:t>
      </w:r>
      <w:proofErr w:type="spellStart"/>
      <w:r>
        <w:rPr>
          <w:rFonts w:ascii="Times New Roman" w:hAnsi="Times New Roman"/>
        </w:rPr>
        <w:t>Stylesheet</w:t>
      </w:r>
      <w:proofErr w:type="spellEnd"/>
      <w:r>
        <w:rPr>
          <w:rFonts w:ascii="Times New Roman" w:hAnsi="Times New Roman"/>
        </w:rPr>
        <w:t xml:space="preserve"> </w:t>
      </w:r>
      <w:proofErr w:type="spellStart"/>
      <w:r>
        <w:rPr>
          <w:rFonts w:ascii="Times New Roman" w:hAnsi="Times New Roman"/>
        </w:rPr>
        <w:t>Language</w:t>
      </w:r>
      <w:proofErr w:type="spellEnd"/>
      <w:r>
        <w:rPr>
          <w:rFonts w:ascii="Times New Roman" w:hAnsi="Times New Roman"/>
        </w:rPr>
        <w:t xml:space="preserve"> </w:t>
      </w:r>
      <w:proofErr w:type="spellStart"/>
      <w:r>
        <w:rPr>
          <w:rFonts w:ascii="Times New Roman" w:hAnsi="Times New Roman"/>
        </w:rPr>
        <w:t>Transformations</w:t>
      </w:r>
      <w:proofErr w:type="spellEnd"/>
      <w:r>
        <w:rPr>
          <w:rFonts w:ascii="Times New Roman" w:hAnsi="Times New Roman"/>
        </w:rPr>
        <w:t xml:space="preserve">, w wolnym tłumaczeniu Przekształcenia Rozszerzalnego Języka Arkuszy Stylów) – oparty na </w:t>
      </w:r>
      <w:proofErr w:type="spellStart"/>
      <w:r>
        <w:rPr>
          <w:rFonts w:ascii="Times New Roman" w:hAnsi="Times New Roman"/>
        </w:rPr>
        <w:t>XML-u</w:t>
      </w:r>
      <w:proofErr w:type="spellEnd"/>
      <w:r>
        <w:rPr>
          <w:rFonts w:ascii="Times New Roman" w:hAnsi="Times New Roman"/>
        </w:rPr>
        <w:t xml:space="preserve"> język przekształceń dokumentów XML. Pozwala na przetłumaczenie dokumentów z jednego formatu XML na dowolny inny format zgodny ze składnią </w:t>
      </w:r>
      <w:proofErr w:type="spellStart"/>
      <w:r>
        <w:rPr>
          <w:rFonts w:ascii="Times New Roman" w:hAnsi="Times New Roman"/>
        </w:rPr>
        <w:t>XML-a</w:t>
      </w:r>
      <w:proofErr w:type="spellEnd"/>
      <w:r>
        <w:rPr>
          <w:rFonts w:ascii="Times New Roman" w:hAnsi="Times New Roman"/>
        </w:rPr>
        <w:t xml:space="preserve"> (np. na stronę WWW XHTML, wzór matematyczny </w:t>
      </w:r>
      <w:proofErr w:type="spellStart"/>
      <w:r>
        <w:rPr>
          <w:rFonts w:ascii="Times New Roman" w:hAnsi="Times New Roman"/>
        </w:rPr>
        <w:t>MathML</w:t>
      </w:r>
      <w:proofErr w:type="spellEnd"/>
      <w:r>
        <w:rPr>
          <w:rFonts w:ascii="Times New Roman" w:hAnsi="Times New Roman"/>
        </w:rPr>
        <w:t xml:space="preserve"> lub dokument biurowy ODF), jak również na zwykły HTML i czysty tekst.</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 xml:space="preserve">Dzięki dużej sile wyrazu, łatwości implementacji i powszechnemu stosowaniu </w:t>
      </w:r>
      <w:proofErr w:type="spellStart"/>
      <w:r>
        <w:rPr>
          <w:rFonts w:ascii="Times New Roman" w:hAnsi="Times New Roman"/>
        </w:rPr>
        <w:t>XML-a</w:t>
      </w:r>
      <w:proofErr w:type="spellEnd"/>
      <w:r>
        <w:rPr>
          <w:rFonts w:ascii="Times New Roman" w:hAnsi="Times New Roman"/>
        </w:rPr>
        <w:t xml:space="preserve"> jako standardu dla zapisu informacji, XSLT jest uniwersalnym narzędziem znajdującym zastosowanie w wielu rodzajach oprogramowania. Najbardziej popularne to generowanie stron WWW w serwisach internetowych oraz konwersja pomiędzy alternatywnymi formatami np. w pakietach biurowych.</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 xml:space="preserve">XSLT jest rozwijany przez W3C jako część rodziny języków XSL (obok </w:t>
      </w:r>
      <w:proofErr w:type="spellStart"/>
      <w:r>
        <w:rPr>
          <w:rFonts w:ascii="Times New Roman" w:hAnsi="Times New Roman"/>
        </w:rPr>
        <w:t>XPath</w:t>
      </w:r>
      <w:proofErr w:type="spellEnd"/>
      <w:r>
        <w:rPr>
          <w:rFonts w:ascii="Times New Roman" w:hAnsi="Times New Roman"/>
        </w:rPr>
        <w:t xml:space="preserve"> i </w:t>
      </w:r>
      <w:proofErr w:type="spellStart"/>
      <w:r>
        <w:rPr>
          <w:rFonts w:ascii="Times New Roman" w:hAnsi="Times New Roman"/>
        </w:rPr>
        <w:t>XSL-FO</w:t>
      </w:r>
      <w:proofErr w:type="spellEnd"/>
      <w:r>
        <w:rPr>
          <w:rFonts w:ascii="Times New Roman" w:hAnsi="Times New Roman"/>
        </w:rPr>
        <w:t xml:space="preserve">). Powstał pod wpływem języków funkcyjnych oraz języków opartych na dopasowywaniu wzorców (ang. </w:t>
      </w:r>
      <w:proofErr w:type="spellStart"/>
      <w:r>
        <w:rPr>
          <w:rFonts w:ascii="Times New Roman" w:hAnsi="Times New Roman"/>
        </w:rPr>
        <w:t>pattern</w:t>
      </w:r>
      <w:proofErr w:type="spellEnd"/>
      <w:r>
        <w:rPr>
          <w:rFonts w:ascii="Times New Roman" w:hAnsi="Times New Roman"/>
        </w:rPr>
        <w:t xml:space="preserve"> </w:t>
      </w:r>
      <w:proofErr w:type="spellStart"/>
      <w:r>
        <w:rPr>
          <w:rFonts w:ascii="Times New Roman" w:hAnsi="Times New Roman"/>
        </w:rPr>
        <w:t>matching</w:t>
      </w:r>
      <w:proofErr w:type="spellEnd"/>
      <w:r>
        <w:rPr>
          <w:rFonts w:ascii="Times New Roman" w:hAnsi="Times New Roman"/>
        </w:rPr>
        <w:t xml:space="preserve">) jak </w:t>
      </w:r>
      <w:proofErr w:type="spellStart"/>
      <w:r>
        <w:rPr>
          <w:rFonts w:ascii="Times New Roman" w:hAnsi="Times New Roman"/>
        </w:rPr>
        <w:t>awk</w:t>
      </w:r>
      <w:proofErr w:type="spellEnd"/>
      <w:r>
        <w:rPr>
          <w:rFonts w:ascii="Times New Roman" w:hAnsi="Times New Roman"/>
        </w:rPr>
        <w:t>. Jego bezpośrednim poprzednikiem jest DSSSL, odpowiednik XSLT dla SGML-a.</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 xml:space="preserve">Najnowszą wersją rekomendacji XSLT jest 2.0, ale ze względu na jej powolne rozpowszechnienie (vide brak obsługi w </w:t>
      </w:r>
      <w:proofErr w:type="spellStart"/>
      <w:r>
        <w:rPr>
          <w:rFonts w:ascii="Times New Roman" w:hAnsi="Times New Roman"/>
        </w:rPr>
        <w:t>Xalanie</w:t>
      </w:r>
      <w:proofErr w:type="spellEnd"/>
      <w:r>
        <w:rPr>
          <w:rFonts w:ascii="Times New Roman" w:hAnsi="Times New Roman"/>
        </w:rPr>
        <w:t>, czy "fabrycznie" na platformie .NET) rekomendacja 1.0 jest nadal powszechnie wykorzystywana.</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 xml:space="preserve">XSLT przypomina języki funkcyjne - arkusze XSLT zbudowane są z reguł opisujących, w jaki sposób zamienić poszczególne elementy wejściowego </w:t>
      </w:r>
      <w:proofErr w:type="spellStart"/>
      <w:r>
        <w:rPr>
          <w:rFonts w:ascii="Times New Roman" w:hAnsi="Times New Roman"/>
        </w:rPr>
        <w:t>XML-a</w:t>
      </w:r>
      <w:proofErr w:type="spellEnd"/>
      <w:r>
        <w:rPr>
          <w:rFonts w:ascii="Times New Roman" w:hAnsi="Times New Roman"/>
        </w:rPr>
        <w:t xml:space="preserve">. Warsztat programisty XSLT obejmuje m.in. instrukcje sterujące, możliwość definicji własnych funkcji (tzw. szablonów nazwanych), funkcje </w:t>
      </w:r>
      <w:r>
        <w:rPr>
          <w:rFonts w:ascii="Times New Roman" w:hAnsi="Times New Roman"/>
        </w:rPr>
        <w:lastRenderedPageBreak/>
        <w:t xml:space="preserve">wbudowane realizujące na przykład sortowanie. Do znajdowania i wskazywania elementów źródłowego </w:t>
      </w:r>
      <w:proofErr w:type="spellStart"/>
      <w:r>
        <w:rPr>
          <w:rFonts w:ascii="Times New Roman" w:hAnsi="Times New Roman"/>
        </w:rPr>
        <w:t>XML-a</w:t>
      </w:r>
      <w:proofErr w:type="spellEnd"/>
      <w:r>
        <w:rPr>
          <w:rFonts w:ascii="Times New Roman" w:hAnsi="Times New Roman"/>
        </w:rPr>
        <w:t xml:space="preserve"> używany jest </w:t>
      </w:r>
      <w:proofErr w:type="spellStart"/>
      <w:r>
        <w:rPr>
          <w:rFonts w:ascii="Times New Roman" w:hAnsi="Times New Roman"/>
        </w:rPr>
        <w:t>Xpath</w:t>
      </w:r>
      <w:proofErr w:type="spellEnd"/>
      <w:r>
        <w:rPr>
          <w:rFonts w:ascii="Times New Roman" w:hAnsi="Times New Roman"/>
        </w:rPr>
        <w:t>.</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 xml:space="preserve">Arkusze XSLT są poprawnymi dokumentami XML. Elementem głównym jest </w:t>
      </w:r>
      <w:proofErr w:type="spellStart"/>
      <w:r>
        <w:rPr>
          <w:rFonts w:ascii="Times New Roman" w:hAnsi="Times New Roman"/>
        </w:rPr>
        <w:t>xsl:stylesheet</w:t>
      </w:r>
      <w:proofErr w:type="spellEnd"/>
      <w:r>
        <w:rPr>
          <w:rFonts w:ascii="Times New Roman" w:hAnsi="Times New Roman"/>
        </w:rPr>
        <w:t xml:space="preserve">. Prefiks </w:t>
      </w:r>
      <w:proofErr w:type="spellStart"/>
      <w:r>
        <w:rPr>
          <w:rFonts w:ascii="Times New Roman" w:hAnsi="Times New Roman"/>
        </w:rPr>
        <w:t>xsl</w:t>
      </w:r>
      <w:proofErr w:type="spellEnd"/>
      <w:r>
        <w:rPr>
          <w:rFonts w:ascii="Times New Roman" w:hAnsi="Times New Roman"/>
        </w:rPr>
        <w:t xml:space="preserve">: w używanych w tym dokumencie nazwach elementów oznacza jedynie, że należą one do przestrzeni nazw XSLT - tak więc </w:t>
      </w:r>
      <w:proofErr w:type="spellStart"/>
      <w:r>
        <w:rPr>
          <w:rFonts w:ascii="Times New Roman" w:hAnsi="Times New Roman"/>
        </w:rPr>
        <w:t>xsl:stylesheet</w:t>
      </w:r>
      <w:proofErr w:type="spellEnd"/>
      <w:r>
        <w:rPr>
          <w:rFonts w:ascii="Times New Roman" w:hAnsi="Times New Roman"/>
        </w:rPr>
        <w:t xml:space="preserve"> należy czytać jako element </w:t>
      </w:r>
      <w:proofErr w:type="spellStart"/>
      <w:r>
        <w:rPr>
          <w:rFonts w:ascii="Times New Roman" w:hAnsi="Times New Roman"/>
        </w:rPr>
        <w:t>stylesheet</w:t>
      </w:r>
      <w:proofErr w:type="spellEnd"/>
      <w:r>
        <w:rPr>
          <w:rFonts w:ascii="Times New Roman" w:hAnsi="Times New Roman"/>
        </w:rPr>
        <w:t xml:space="preserve"> z przestrzeni nazw XSLT.</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b/>
          <w:bCs/>
        </w:rPr>
        <w:t>Algorytm transformacji</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Każdy procesor XSLT posługuje się przedstawionym poniżej w skrócie algorytmem.</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1. Przygotowanie do transformacji:</w:t>
      </w:r>
    </w:p>
    <w:p w:rsidR="00242ABE" w:rsidRDefault="00242ABE" w:rsidP="00242ABE">
      <w:pPr>
        <w:spacing w:line="360" w:lineRule="auto"/>
        <w:rPr>
          <w:rFonts w:ascii="Times New Roman" w:hAnsi="Times New Roman"/>
        </w:rPr>
      </w:pPr>
    </w:p>
    <w:p w:rsidR="00242ABE" w:rsidRDefault="00242ABE" w:rsidP="00242ABE">
      <w:pPr>
        <w:widowControl w:val="0"/>
        <w:numPr>
          <w:ilvl w:val="0"/>
          <w:numId w:val="20"/>
        </w:numPr>
        <w:suppressAutoHyphens/>
        <w:spacing w:after="0" w:line="360" w:lineRule="auto"/>
        <w:rPr>
          <w:rFonts w:ascii="Times New Roman" w:hAnsi="Times New Roman"/>
        </w:rPr>
      </w:pPr>
      <w:r>
        <w:rPr>
          <w:rFonts w:ascii="Times New Roman" w:hAnsi="Times New Roman"/>
        </w:rPr>
        <w:t xml:space="preserve">    </w:t>
      </w:r>
      <w:proofErr w:type="spellStart"/>
      <w:r>
        <w:rPr>
          <w:rFonts w:ascii="Times New Roman" w:hAnsi="Times New Roman"/>
        </w:rPr>
        <w:t>Parsowany</w:t>
      </w:r>
      <w:proofErr w:type="spellEnd"/>
      <w:r>
        <w:rPr>
          <w:rFonts w:ascii="Times New Roman" w:hAnsi="Times New Roman"/>
        </w:rPr>
        <w:t xml:space="preserve"> jest arkusz XSLT oraz wejściowy XML oraz budowane są ich drzewa. Uwzględniony jest fakt, że arkusz XSLT może się składać z wielu plików (instrukcje </w:t>
      </w:r>
      <w:proofErr w:type="spellStart"/>
      <w:r>
        <w:rPr>
          <w:rFonts w:ascii="Times New Roman" w:hAnsi="Times New Roman"/>
        </w:rPr>
        <w:t>xsl:include</w:t>
      </w:r>
      <w:proofErr w:type="spellEnd"/>
      <w:r>
        <w:rPr>
          <w:rFonts w:ascii="Times New Roman" w:hAnsi="Times New Roman"/>
        </w:rPr>
        <w:t xml:space="preserve"> i </w:t>
      </w:r>
      <w:proofErr w:type="spellStart"/>
      <w:r>
        <w:rPr>
          <w:rFonts w:ascii="Times New Roman" w:hAnsi="Times New Roman"/>
        </w:rPr>
        <w:t>xsl:import</w:t>
      </w:r>
      <w:proofErr w:type="spellEnd"/>
      <w:r>
        <w:rPr>
          <w:rFonts w:ascii="Times New Roman" w:hAnsi="Times New Roman"/>
        </w:rPr>
        <w:t>).</w:t>
      </w:r>
    </w:p>
    <w:p w:rsidR="00242ABE" w:rsidRDefault="00242ABE" w:rsidP="00242ABE">
      <w:pPr>
        <w:widowControl w:val="0"/>
        <w:numPr>
          <w:ilvl w:val="0"/>
          <w:numId w:val="20"/>
        </w:numPr>
        <w:suppressAutoHyphens/>
        <w:spacing w:after="0" w:line="360" w:lineRule="auto"/>
        <w:rPr>
          <w:rFonts w:ascii="Times New Roman" w:hAnsi="Times New Roman"/>
        </w:rPr>
      </w:pPr>
      <w:r>
        <w:rPr>
          <w:rFonts w:ascii="Times New Roman" w:hAnsi="Times New Roman"/>
        </w:rPr>
        <w:t xml:space="preserve">    Z dokumentów usuwane są nadmiarowe białe znaki.</w:t>
      </w:r>
    </w:p>
    <w:p w:rsidR="00242ABE" w:rsidRDefault="00242ABE" w:rsidP="00242ABE">
      <w:pPr>
        <w:widowControl w:val="0"/>
        <w:numPr>
          <w:ilvl w:val="0"/>
          <w:numId w:val="20"/>
        </w:numPr>
        <w:suppressAutoHyphens/>
        <w:spacing w:after="0" w:line="360" w:lineRule="auto"/>
        <w:rPr>
          <w:rFonts w:ascii="Times New Roman" w:hAnsi="Times New Roman"/>
        </w:rPr>
      </w:pPr>
      <w:r>
        <w:rPr>
          <w:rFonts w:ascii="Times New Roman" w:hAnsi="Times New Roman"/>
        </w:rPr>
        <w:t>Do drzewa XSLT dołączane są standardowe reguły.</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2. Transformacja:</w:t>
      </w:r>
    </w:p>
    <w:p w:rsidR="00242ABE" w:rsidRDefault="00242ABE" w:rsidP="00242ABE">
      <w:pPr>
        <w:spacing w:line="360" w:lineRule="auto"/>
        <w:rPr>
          <w:rFonts w:ascii="Times New Roman" w:hAnsi="Times New Roman"/>
        </w:rPr>
      </w:pPr>
    </w:p>
    <w:p w:rsidR="00242ABE" w:rsidRDefault="00242ABE" w:rsidP="00242ABE">
      <w:pPr>
        <w:widowControl w:val="0"/>
        <w:numPr>
          <w:ilvl w:val="0"/>
          <w:numId w:val="21"/>
        </w:numPr>
        <w:suppressAutoHyphens/>
        <w:spacing w:after="0" w:line="360" w:lineRule="auto"/>
        <w:rPr>
          <w:rFonts w:ascii="Times New Roman" w:hAnsi="Times New Roman"/>
        </w:rPr>
      </w:pPr>
      <w:r>
        <w:rPr>
          <w:rFonts w:ascii="Times New Roman" w:hAnsi="Times New Roman"/>
        </w:rPr>
        <w:t xml:space="preserve">    Tworzony jest główny element drzewa wyjściowego </w:t>
      </w:r>
      <w:proofErr w:type="spellStart"/>
      <w:r>
        <w:rPr>
          <w:rFonts w:ascii="Times New Roman" w:hAnsi="Times New Roman"/>
        </w:rPr>
        <w:t>(roo</w:t>
      </w:r>
      <w:proofErr w:type="spellEnd"/>
      <w:r>
        <w:rPr>
          <w:rFonts w:ascii="Times New Roman" w:hAnsi="Times New Roman"/>
        </w:rPr>
        <w:t xml:space="preserve">t </w:t>
      </w:r>
      <w:proofErr w:type="spellStart"/>
      <w:r>
        <w:rPr>
          <w:rFonts w:ascii="Times New Roman" w:hAnsi="Times New Roman"/>
        </w:rPr>
        <w:t>node</w:t>
      </w:r>
      <w:proofErr w:type="spellEnd"/>
      <w:r>
        <w:rPr>
          <w:rFonts w:ascii="Times New Roman" w:hAnsi="Times New Roman"/>
        </w:rPr>
        <w:t>).</w:t>
      </w:r>
    </w:p>
    <w:p w:rsidR="00242ABE" w:rsidRDefault="00242ABE" w:rsidP="00242ABE">
      <w:pPr>
        <w:widowControl w:val="0"/>
        <w:numPr>
          <w:ilvl w:val="0"/>
          <w:numId w:val="21"/>
        </w:numPr>
        <w:suppressAutoHyphens/>
        <w:spacing w:after="0" w:line="360" w:lineRule="auto"/>
        <w:rPr>
          <w:rFonts w:ascii="Times New Roman" w:hAnsi="Times New Roman"/>
        </w:rPr>
      </w:pPr>
      <w:r>
        <w:rPr>
          <w:rFonts w:ascii="Times New Roman" w:hAnsi="Times New Roman"/>
        </w:rPr>
        <w:t xml:space="preserve">    Główna część: przetwarzane są elementy drzewa wejściowego, począwszy od elementu głównego.</w:t>
      </w:r>
    </w:p>
    <w:p w:rsidR="00242ABE" w:rsidRDefault="00242ABE" w:rsidP="00242ABE">
      <w:pPr>
        <w:widowControl w:val="0"/>
        <w:numPr>
          <w:ilvl w:val="0"/>
          <w:numId w:val="21"/>
        </w:numPr>
        <w:suppressAutoHyphens/>
        <w:spacing w:after="0" w:line="360" w:lineRule="auto"/>
        <w:rPr>
          <w:rFonts w:ascii="Times New Roman" w:hAnsi="Times New Roman"/>
        </w:rPr>
      </w:pPr>
      <w:r>
        <w:rPr>
          <w:rFonts w:ascii="Times New Roman" w:hAnsi="Times New Roman"/>
        </w:rPr>
        <w:t xml:space="preserve">Zwracane jest drzewo wyjściowe, w formacie określonym przez </w:t>
      </w:r>
      <w:proofErr w:type="spellStart"/>
      <w:r>
        <w:rPr>
          <w:rFonts w:ascii="Times New Roman" w:hAnsi="Times New Roman"/>
        </w:rPr>
        <w:t>xsl:output</w:t>
      </w:r>
      <w:proofErr w:type="spellEnd"/>
      <w:r>
        <w:rPr>
          <w:rFonts w:ascii="Times New Roman" w:hAnsi="Times New Roman"/>
        </w:rPr>
        <w:t>.</w:t>
      </w:r>
    </w:p>
    <w:p w:rsidR="00242ABE" w:rsidRDefault="00242ABE" w:rsidP="00242ABE">
      <w:pPr>
        <w:spacing w:line="360" w:lineRule="auto"/>
        <w:rPr>
          <w:rFonts w:ascii="Times New Roman" w:hAnsi="Times New Roman"/>
        </w:rPr>
      </w:pPr>
    </w:p>
    <w:p w:rsidR="00242ABE" w:rsidRDefault="00242ABE" w:rsidP="00242ABE">
      <w:pPr>
        <w:spacing w:line="360" w:lineRule="auto"/>
        <w:rPr>
          <w:rFonts w:ascii="Times New Roman" w:hAnsi="Times New Roman"/>
        </w:rPr>
      </w:pPr>
      <w:r>
        <w:rPr>
          <w:rFonts w:ascii="Times New Roman" w:hAnsi="Times New Roman"/>
        </w:rPr>
        <w:t>Każdy element drzewa wejściowego przetwarzany jest następująco:</w:t>
      </w:r>
    </w:p>
    <w:p w:rsidR="00242ABE" w:rsidRDefault="00242ABE" w:rsidP="00242ABE">
      <w:pPr>
        <w:spacing w:line="360" w:lineRule="auto"/>
        <w:rPr>
          <w:rFonts w:ascii="Times New Roman" w:hAnsi="Times New Roman"/>
        </w:rPr>
      </w:pPr>
    </w:p>
    <w:p w:rsidR="00242ABE" w:rsidRDefault="00242ABE" w:rsidP="00242ABE">
      <w:pPr>
        <w:widowControl w:val="0"/>
        <w:numPr>
          <w:ilvl w:val="0"/>
          <w:numId w:val="22"/>
        </w:numPr>
        <w:suppressAutoHyphens/>
        <w:spacing w:after="0" w:line="360" w:lineRule="auto"/>
        <w:rPr>
          <w:rFonts w:ascii="Times New Roman" w:hAnsi="Times New Roman"/>
        </w:rPr>
      </w:pPr>
      <w:r>
        <w:rPr>
          <w:rFonts w:ascii="Times New Roman" w:hAnsi="Times New Roman"/>
        </w:rPr>
        <w:lastRenderedPageBreak/>
        <w:t xml:space="preserve">    Znajdowany jest najlepiej pasujący szablon. Ze wszystkich szablonów pasujących do przetwarzanego elementu (każdy szablon nienazwany ma wzorzec - atrybut </w:t>
      </w:r>
      <w:proofErr w:type="spellStart"/>
      <w:r>
        <w:rPr>
          <w:rFonts w:ascii="Times New Roman" w:hAnsi="Times New Roman"/>
        </w:rPr>
        <w:t>match</w:t>
      </w:r>
      <w:proofErr w:type="spellEnd"/>
      <w:r>
        <w:rPr>
          <w:rFonts w:ascii="Times New Roman" w:hAnsi="Times New Roman"/>
        </w:rPr>
        <w:t xml:space="preserve">) wybierany jest ten o najwyższym priorytecie (obliczonym na podstawie atrybutu </w:t>
      </w:r>
      <w:proofErr w:type="spellStart"/>
      <w:r>
        <w:rPr>
          <w:rFonts w:ascii="Times New Roman" w:hAnsi="Times New Roman"/>
        </w:rPr>
        <w:t>priority</w:t>
      </w:r>
      <w:proofErr w:type="spellEnd"/>
      <w:r>
        <w:rPr>
          <w:rFonts w:ascii="Times New Roman" w:hAnsi="Times New Roman"/>
        </w:rPr>
        <w:t>, postaci wzorca oraz pozycji w dokumencie - elementy zaimportowane mają zawsze najniższy priorytet).</w:t>
      </w:r>
    </w:p>
    <w:p w:rsidR="00242ABE" w:rsidRDefault="00242ABE" w:rsidP="00242ABE">
      <w:pPr>
        <w:widowControl w:val="0"/>
        <w:numPr>
          <w:ilvl w:val="0"/>
          <w:numId w:val="22"/>
        </w:numPr>
        <w:suppressAutoHyphens/>
        <w:spacing w:after="0" w:line="360" w:lineRule="auto"/>
        <w:rPr>
          <w:rFonts w:ascii="Times New Roman" w:hAnsi="Times New Roman"/>
        </w:rPr>
      </w:pPr>
      <w:r>
        <w:rPr>
          <w:rFonts w:ascii="Times New Roman" w:hAnsi="Times New Roman"/>
        </w:rPr>
        <w:t xml:space="preserve">    Znaleziony szablon jest aplikowany. Elementy szablonu znajdujące się w przestrzeni nazw XSLT (zazwyczaj te z prefiksem </w:t>
      </w:r>
      <w:proofErr w:type="spellStart"/>
      <w:r>
        <w:rPr>
          <w:rFonts w:ascii="Times New Roman" w:hAnsi="Times New Roman"/>
        </w:rPr>
        <w:t>xsl</w:t>
      </w:r>
      <w:proofErr w:type="spellEnd"/>
      <w:r>
        <w:rPr>
          <w:rFonts w:ascii="Times New Roman" w:hAnsi="Times New Roman"/>
        </w:rPr>
        <w:t>:) traktowane są jak instrukcje i odpowiednio interpretowane. Reszta jest zwyczajnie kopiowana do drzewa wynikowego.</w:t>
      </w:r>
    </w:p>
    <w:p w:rsidR="00242ABE" w:rsidRDefault="00242ABE" w:rsidP="00242ABE">
      <w:pPr>
        <w:widowControl w:val="0"/>
        <w:numPr>
          <w:ilvl w:val="0"/>
          <w:numId w:val="22"/>
        </w:numPr>
        <w:suppressAutoHyphens/>
        <w:spacing w:after="0" w:line="360" w:lineRule="auto"/>
        <w:rPr>
          <w:rFonts w:ascii="Times New Roman" w:hAnsi="Times New Roman"/>
        </w:rPr>
      </w:pPr>
      <w:r>
        <w:rPr>
          <w:rFonts w:ascii="Times New Roman" w:hAnsi="Times New Roman"/>
        </w:rPr>
        <w:t xml:space="preserve">Jeśli w szablonie umieszczona jest instrukcja </w:t>
      </w:r>
      <w:proofErr w:type="spellStart"/>
      <w:r>
        <w:rPr>
          <w:rFonts w:ascii="Times New Roman" w:hAnsi="Times New Roman"/>
        </w:rPr>
        <w:t>xsl:apply-templates</w:t>
      </w:r>
      <w:proofErr w:type="spellEnd"/>
      <w:r>
        <w:rPr>
          <w:rFonts w:ascii="Times New Roman" w:hAnsi="Times New Roman"/>
        </w:rPr>
        <w:t xml:space="preserve">, procesor przechodzi w tym miejscu do rekurencyjnego przetwarzania listy elementów wskazanych atrybutem </w:t>
      </w:r>
      <w:proofErr w:type="spellStart"/>
      <w:r>
        <w:rPr>
          <w:rFonts w:ascii="Times New Roman" w:hAnsi="Times New Roman"/>
        </w:rPr>
        <w:t>select</w:t>
      </w:r>
      <w:proofErr w:type="spellEnd"/>
      <w:r>
        <w:rPr>
          <w:rFonts w:ascii="Times New Roman" w:hAnsi="Times New Roman"/>
        </w:rPr>
        <w:t xml:space="preserve"> lub - jeśli go brak - wszystkich dzieci aktualnego elementu. Jeśli w szablonie brak jest instrukcji </w:t>
      </w:r>
      <w:proofErr w:type="spellStart"/>
      <w:r>
        <w:rPr>
          <w:rFonts w:ascii="Times New Roman" w:hAnsi="Times New Roman"/>
        </w:rPr>
        <w:t>xsl:apply-templates</w:t>
      </w:r>
      <w:proofErr w:type="spellEnd"/>
      <w:r>
        <w:rPr>
          <w:rFonts w:ascii="Times New Roman" w:hAnsi="Times New Roman"/>
        </w:rPr>
        <w:t xml:space="preserve">, żadne z elementów aktualnego poddrzewa (dzieci i ich następniki) nie są w tym miejscu dopasowywane (przetwarzane). Należy jednak pamiętać, że mogą zostać przeznaczone do dopasowania (za pomocą instrukcji </w:t>
      </w:r>
      <w:proofErr w:type="spellStart"/>
      <w:r>
        <w:rPr>
          <w:rFonts w:ascii="Times New Roman" w:hAnsi="Times New Roman"/>
        </w:rPr>
        <w:t>xsl:apply-templates</w:t>
      </w:r>
      <w:proofErr w:type="spellEnd"/>
      <w:r>
        <w:rPr>
          <w:rFonts w:ascii="Times New Roman" w:hAnsi="Times New Roman"/>
        </w:rPr>
        <w:t>) z innego szablonu.</w:t>
      </w:r>
    </w:p>
    <w:p w:rsidR="00242ABE" w:rsidRDefault="00242ABE" w:rsidP="00242ABE">
      <w:pPr>
        <w:rPr>
          <w:rFonts w:ascii="Times New Roman" w:hAnsi="Times New Roman"/>
        </w:rPr>
      </w:pPr>
    </w:p>
    <w:p w:rsidR="00242ABE" w:rsidRDefault="00242ABE" w:rsidP="00242ABE">
      <w:pPr>
        <w:rPr>
          <w:rFonts w:ascii="Times New Roman" w:hAnsi="Times New Roman"/>
          <w:b/>
          <w:bCs/>
        </w:rPr>
      </w:pPr>
    </w:p>
    <w:p w:rsidR="00242ABE" w:rsidRDefault="00242ABE" w:rsidP="00242ABE">
      <w:pPr>
        <w:rPr>
          <w:rFonts w:ascii="Times New Roman" w:hAnsi="Times New Roman"/>
          <w:b/>
          <w:bCs/>
        </w:rPr>
      </w:pPr>
    </w:p>
    <w:p w:rsidR="00242ABE" w:rsidRDefault="00242ABE" w:rsidP="00242ABE">
      <w:pPr>
        <w:rPr>
          <w:rFonts w:ascii="Times New Roman" w:hAnsi="Times New Roman"/>
        </w:rPr>
      </w:pPr>
      <w:r>
        <w:rPr>
          <w:rFonts w:ascii="Times New Roman" w:hAnsi="Times New Roman"/>
          <w:b/>
          <w:bCs/>
        </w:rPr>
        <w:t>Przykład</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Powiedzmy, że procesor XSLT transformuje poniższy fragment dokumentu XML:</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w:t>
      </w:r>
    </w:p>
    <w:p w:rsidR="00242ABE" w:rsidRDefault="00242ABE" w:rsidP="00242ABE">
      <w:pPr>
        <w:rPr>
          <w:rFonts w:ascii="Times New Roman" w:hAnsi="Times New Roman"/>
        </w:rPr>
      </w:pPr>
      <w:r>
        <w:rPr>
          <w:rFonts w:ascii="Times New Roman" w:hAnsi="Times New Roman"/>
        </w:rPr>
        <w:t>&lt;cokolwiek&gt;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DzieckoCokolwiek</w:t>
      </w:r>
      <w:proofErr w:type="spellEnd"/>
      <w:r>
        <w:rPr>
          <w:rFonts w:ascii="Times New Roman" w:hAnsi="Times New Roman"/>
        </w:rPr>
        <w:t xml:space="preserve"> </w:t>
      </w:r>
      <w:proofErr w:type="spellStart"/>
      <w:r>
        <w:rPr>
          <w:rFonts w:ascii="Times New Roman" w:hAnsi="Times New Roman"/>
        </w:rPr>
        <w:t>skąd="skądkolwiek"&gt;bum</w:t>
      </w:r>
      <w:proofErr w:type="spellEnd"/>
      <w:r>
        <w:rPr>
          <w:rFonts w:ascii="Times New Roman" w:hAnsi="Times New Roman"/>
        </w:rPr>
        <w:t>&lt;/</w:t>
      </w:r>
      <w:proofErr w:type="spellStart"/>
      <w:r>
        <w:rPr>
          <w:rFonts w:ascii="Times New Roman" w:hAnsi="Times New Roman"/>
        </w:rPr>
        <w:t>DzieckoCokolwiek</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 xml:space="preserve">  po bum</w:t>
      </w:r>
    </w:p>
    <w:p w:rsidR="00242ABE" w:rsidRDefault="00242ABE" w:rsidP="00242ABE">
      <w:pPr>
        <w:rPr>
          <w:rFonts w:ascii="Times New Roman" w:hAnsi="Times New Roman"/>
        </w:rPr>
      </w:pPr>
      <w:r>
        <w:rPr>
          <w:rFonts w:ascii="Times New Roman" w:hAnsi="Times New Roman"/>
        </w:rPr>
        <w:t>&lt;/cokolwiek&gt;</w:t>
      </w:r>
    </w:p>
    <w:p w:rsidR="00242ABE" w:rsidRDefault="00242ABE" w:rsidP="00242ABE">
      <w:pPr>
        <w:rPr>
          <w:rFonts w:ascii="Times New Roman" w:hAnsi="Times New Roman"/>
        </w:rPr>
      </w:pPr>
      <w:r>
        <w:rPr>
          <w:rFonts w:ascii="Times New Roman" w:hAnsi="Times New Roman"/>
        </w:rPr>
        <w:t>...</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mając do dyspozycji następujące reguły:</w:t>
      </w:r>
    </w:p>
    <w:p w:rsidR="00242ABE" w:rsidRDefault="00242ABE" w:rsidP="00242ABE">
      <w:pPr>
        <w:rPr>
          <w:rFonts w:ascii="Times New Roman" w:hAnsi="Times New Roman"/>
        </w:rPr>
      </w:pPr>
    </w:p>
    <w:p w:rsidR="00242ABE" w:rsidRPr="00242ABE" w:rsidRDefault="00242ABE" w:rsidP="00242ABE">
      <w:pPr>
        <w:rPr>
          <w:rFonts w:ascii="Times New Roman" w:hAnsi="Times New Roman"/>
          <w:lang w:val="en-US"/>
        </w:rPr>
      </w:pPr>
      <w:r w:rsidRPr="00242ABE">
        <w:rPr>
          <w:rFonts w:ascii="Times New Roman" w:hAnsi="Times New Roman"/>
          <w:lang w:val="en-US"/>
        </w:rPr>
        <w:t>&lt;</w:t>
      </w:r>
      <w:proofErr w:type="spellStart"/>
      <w:r w:rsidRPr="00242ABE">
        <w:rPr>
          <w:rFonts w:ascii="Times New Roman" w:hAnsi="Times New Roman"/>
          <w:lang w:val="en-US"/>
        </w:rPr>
        <w:t>xsl:template</w:t>
      </w:r>
      <w:proofErr w:type="spellEnd"/>
      <w:r w:rsidRPr="00242ABE">
        <w:rPr>
          <w:rFonts w:ascii="Times New Roman" w:hAnsi="Times New Roman"/>
          <w:lang w:val="en-US"/>
        </w:rPr>
        <w:t xml:space="preserve"> match="</w:t>
      </w:r>
      <w:proofErr w:type="spellStart"/>
      <w:r w:rsidRPr="00242ABE">
        <w:rPr>
          <w:rFonts w:ascii="Times New Roman" w:hAnsi="Times New Roman"/>
          <w:lang w:val="en-US"/>
        </w:rPr>
        <w:t>cokolwiek</w:t>
      </w:r>
      <w:proofErr w:type="spellEnd"/>
      <w:r w:rsidRPr="00242ABE">
        <w:rPr>
          <w:rFonts w:ascii="Times New Roman" w:hAnsi="Times New Roman"/>
          <w:lang w:val="en-US"/>
        </w:rPr>
        <w:t>/</w:t>
      </w:r>
      <w:proofErr w:type="spellStart"/>
      <w:r w:rsidRPr="00242ABE">
        <w:rPr>
          <w:rFonts w:ascii="Times New Roman" w:hAnsi="Times New Roman"/>
          <w:lang w:val="en-US"/>
        </w:rPr>
        <w:t>DzieckoCokolwiek</w:t>
      </w:r>
      <w:proofErr w:type="spellEnd"/>
      <w:r w:rsidRPr="00242ABE">
        <w:rPr>
          <w:rFonts w:ascii="Times New Roman" w:hAnsi="Times New Roman"/>
          <w:lang w:val="en-US"/>
        </w:rPr>
        <w:t>[@</w:t>
      </w:r>
      <w:proofErr w:type="spellStart"/>
      <w:r w:rsidRPr="00242ABE">
        <w:rPr>
          <w:rFonts w:ascii="Times New Roman" w:hAnsi="Times New Roman"/>
          <w:lang w:val="en-US"/>
        </w:rPr>
        <w:t>skąd</w:t>
      </w:r>
      <w:proofErr w:type="spellEnd"/>
      <w:r w:rsidRPr="00242ABE">
        <w:rPr>
          <w:rFonts w:ascii="Times New Roman" w:hAnsi="Times New Roman"/>
          <w:lang w:val="en-US"/>
        </w:rPr>
        <w:t>='</w:t>
      </w:r>
      <w:proofErr w:type="spellStart"/>
      <w:r w:rsidRPr="00242ABE">
        <w:rPr>
          <w:rFonts w:ascii="Times New Roman" w:hAnsi="Times New Roman"/>
          <w:lang w:val="en-US"/>
        </w:rPr>
        <w:t>skądkolwiek</w:t>
      </w:r>
      <w:proofErr w:type="spellEnd"/>
      <w:r w:rsidRPr="00242ABE">
        <w:rPr>
          <w:rFonts w:ascii="Times New Roman" w:hAnsi="Times New Roman"/>
          <w:lang w:val="en-US"/>
        </w:rPr>
        <w:t>']" priority="-1"&gt;</w:t>
      </w:r>
    </w:p>
    <w:p w:rsidR="00242ABE" w:rsidRDefault="00242ABE" w:rsidP="00242ABE">
      <w:pPr>
        <w:rPr>
          <w:rFonts w:ascii="Times New Roman" w:hAnsi="Times New Roman"/>
        </w:rPr>
      </w:pPr>
      <w:r>
        <w:rPr>
          <w:rFonts w:ascii="Times New Roman" w:hAnsi="Times New Roman"/>
        </w:rPr>
        <w:lastRenderedPageBreak/>
        <w:t>&lt;i&gt;(szablon 1)&lt;/i&gt;</w:t>
      </w:r>
    </w:p>
    <w:p w:rsidR="00242ABE" w:rsidRDefault="00242ABE" w:rsidP="00242ABE">
      <w:pPr>
        <w:rPr>
          <w:rFonts w:ascii="Times New Roman" w:hAnsi="Times New Roman"/>
        </w:rPr>
      </w:pPr>
      <w:r>
        <w:rPr>
          <w:rFonts w:ascii="Times New Roman" w:hAnsi="Times New Roman"/>
        </w:rPr>
        <w:t>&lt;/</w:t>
      </w:r>
      <w:proofErr w:type="spellStart"/>
      <w:r>
        <w:rPr>
          <w:rFonts w:ascii="Times New Roman" w:hAnsi="Times New Roman"/>
        </w:rPr>
        <w:t>xsl:template</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 xml:space="preserve"> </w:t>
      </w:r>
    </w:p>
    <w:p w:rsidR="00242ABE" w:rsidRDefault="00242ABE" w:rsidP="00242ABE">
      <w:pPr>
        <w:rPr>
          <w:rFonts w:ascii="Times New Roman" w:hAnsi="Times New Roman"/>
        </w:rPr>
      </w:pPr>
      <w:r>
        <w:rPr>
          <w:rFonts w:ascii="Times New Roman" w:hAnsi="Times New Roman"/>
        </w:rPr>
        <w:t>&lt;</w:t>
      </w:r>
      <w:proofErr w:type="spellStart"/>
      <w:r>
        <w:rPr>
          <w:rFonts w:ascii="Times New Roman" w:hAnsi="Times New Roman"/>
        </w:rPr>
        <w:t>xsl:template</w:t>
      </w:r>
      <w:proofErr w:type="spellEnd"/>
      <w:r>
        <w:rPr>
          <w:rFonts w:ascii="Times New Roman" w:hAnsi="Times New Roman"/>
        </w:rPr>
        <w:t xml:space="preserve"> </w:t>
      </w:r>
      <w:proofErr w:type="spellStart"/>
      <w:r>
        <w:rPr>
          <w:rFonts w:ascii="Times New Roman" w:hAnsi="Times New Roman"/>
        </w:rPr>
        <w:t>match="cokolwiek</w:t>
      </w:r>
      <w:proofErr w:type="spellEnd"/>
      <w:r>
        <w:rPr>
          <w:rFonts w:ascii="Times New Roman" w:hAnsi="Times New Roman"/>
        </w:rPr>
        <w:t>/</w:t>
      </w:r>
      <w:proofErr w:type="spellStart"/>
      <w:r>
        <w:rPr>
          <w:rFonts w:ascii="Times New Roman" w:hAnsi="Times New Roman"/>
        </w:rPr>
        <w:t>DzieckoCokolwiek</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&lt;i&gt;(szablon 2)&lt;/i&gt;</w:t>
      </w:r>
    </w:p>
    <w:p w:rsidR="00242ABE" w:rsidRDefault="00242ABE" w:rsidP="00242ABE">
      <w:pPr>
        <w:rPr>
          <w:rFonts w:ascii="Times New Roman" w:hAnsi="Times New Roman"/>
        </w:rPr>
      </w:pPr>
      <w:r>
        <w:rPr>
          <w:rFonts w:ascii="Times New Roman" w:hAnsi="Times New Roman"/>
        </w:rPr>
        <w:t>&lt;/</w:t>
      </w:r>
      <w:proofErr w:type="spellStart"/>
      <w:r>
        <w:rPr>
          <w:rFonts w:ascii="Times New Roman" w:hAnsi="Times New Roman"/>
        </w:rPr>
        <w:t>xsl:template</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 xml:space="preserve"> </w:t>
      </w:r>
    </w:p>
    <w:p w:rsidR="00242ABE" w:rsidRDefault="00242ABE" w:rsidP="00242ABE">
      <w:pPr>
        <w:rPr>
          <w:rFonts w:ascii="Times New Roman" w:hAnsi="Times New Roman"/>
        </w:rPr>
      </w:pPr>
      <w:r>
        <w:rPr>
          <w:rFonts w:ascii="Times New Roman" w:hAnsi="Times New Roman"/>
        </w:rPr>
        <w:t>&lt;</w:t>
      </w:r>
      <w:proofErr w:type="spellStart"/>
      <w:r>
        <w:rPr>
          <w:rFonts w:ascii="Times New Roman" w:hAnsi="Times New Roman"/>
        </w:rPr>
        <w:t>xsl:template</w:t>
      </w:r>
      <w:proofErr w:type="spellEnd"/>
      <w:r>
        <w:rPr>
          <w:rFonts w:ascii="Times New Roman" w:hAnsi="Times New Roman"/>
        </w:rPr>
        <w:t xml:space="preserve"> </w:t>
      </w:r>
      <w:proofErr w:type="spellStart"/>
      <w:r>
        <w:rPr>
          <w:rFonts w:ascii="Times New Roman" w:hAnsi="Times New Roman"/>
        </w:rPr>
        <w:t>match="DzieckoCokolwiek</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&lt;i&gt;(szablon 3)&lt;/i&gt;</w:t>
      </w:r>
    </w:p>
    <w:p w:rsidR="00242ABE" w:rsidRDefault="00242ABE" w:rsidP="00242ABE">
      <w:pPr>
        <w:rPr>
          <w:rFonts w:ascii="Times New Roman" w:hAnsi="Times New Roman"/>
        </w:rPr>
      </w:pPr>
      <w:r>
        <w:rPr>
          <w:rFonts w:ascii="Times New Roman" w:hAnsi="Times New Roman"/>
        </w:rPr>
        <w:t>&lt;/</w:t>
      </w:r>
      <w:proofErr w:type="spellStart"/>
      <w:r>
        <w:rPr>
          <w:rFonts w:ascii="Times New Roman" w:hAnsi="Times New Roman"/>
        </w:rPr>
        <w:t>xsl:template</w:t>
      </w:r>
      <w:proofErr w:type="spellEnd"/>
      <w:r>
        <w:rPr>
          <w:rFonts w:ascii="Times New Roman" w:hAnsi="Times New Roman"/>
        </w:rPr>
        <w:t>&gt;</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Produktem transformacji będzie</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&lt;i&gt;(szablon 2)&lt;/i&gt; po bum</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 xml:space="preserve">    Brak reguły dla cokolwiek, użyta więc będzie standardowa każąca przetwarzać wszystkie dzieci po kolei.</w:t>
      </w:r>
    </w:p>
    <w:p w:rsidR="00242ABE" w:rsidRDefault="00242ABE" w:rsidP="00242ABE">
      <w:pPr>
        <w:rPr>
          <w:rFonts w:ascii="Times New Roman" w:hAnsi="Times New Roman"/>
        </w:rPr>
      </w:pPr>
      <w:r>
        <w:rPr>
          <w:rFonts w:ascii="Times New Roman" w:hAnsi="Times New Roman"/>
        </w:rPr>
        <w:t xml:space="preserve">    Do </w:t>
      </w:r>
      <w:proofErr w:type="spellStart"/>
      <w:r>
        <w:rPr>
          <w:rFonts w:ascii="Times New Roman" w:hAnsi="Times New Roman"/>
        </w:rPr>
        <w:t>DzieckaCokolwiek</w:t>
      </w:r>
      <w:proofErr w:type="spellEnd"/>
      <w:r>
        <w:rPr>
          <w:rFonts w:ascii="Times New Roman" w:hAnsi="Times New Roman"/>
        </w:rPr>
        <w:t xml:space="preserve"> pasują wszystkie 3 reguły, jednak pierwsza posiada nadany niski priorytet -1, trzecia zaś postać wzorca otrzyma priorytet -0,5 natomiast druga 0. Wybrana więc zostanie druga.</w:t>
      </w:r>
    </w:p>
    <w:p w:rsidR="00242ABE" w:rsidRDefault="00242ABE" w:rsidP="00242ABE">
      <w:pPr>
        <w:rPr>
          <w:rFonts w:ascii="Times New Roman" w:hAnsi="Times New Roman"/>
        </w:rPr>
      </w:pPr>
      <w:r>
        <w:rPr>
          <w:rFonts w:ascii="Times New Roman" w:hAnsi="Times New Roman"/>
        </w:rPr>
        <w:t xml:space="preserve">    Wewnątrz niej brak instrukcji </w:t>
      </w:r>
      <w:proofErr w:type="spellStart"/>
      <w:r>
        <w:rPr>
          <w:rFonts w:ascii="Times New Roman" w:hAnsi="Times New Roman"/>
        </w:rPr>
        <w:t>xsl:apply-templates</w:t>
      </w:r>
      <w:proofErr w:type="spellEnd"/>
      <w:r>
        <w:rPr>
          <w:rFonts w:ascii="Times New Roman" w:hAnsi="Times New Roman"/>
        </w:rPr>
        <w:t>, tekst bum zostaje więc pominięty.</w:t>
      </w:r>
    </w:p>
    <w:p w:rsidR="00242ABE" w:rsidRDefault="00242ABE" w:rsidP="00242ABE">
      <w:pPr>
        <w:rPr>
          <w:rFonts w:ascii="Times New Roman" w:hAnsi="Times New Roman"/>
        </w:rPr>
      </w:pPr>
      <w:r>
        <w:rPr>
          <w:rFonts w:ascii="Times New Roman" w:hAnsi="Times New Roman"/>
        </w:rPr>
        <w:t xml:space="preserve">    Następnie przetwarzane jest drugie dziecko cokolwiek czyli tekst po bum. Brak dla niego reguły, stosowana więc jest standardowa.</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b/>
          <w:bCs/>
        </w:rPr>
        <w:t>Zastosowanie w tworzeniu stron WWW</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 xml:space="preserve">XSLT jest szeroko stosowany przy tworzeniu stron WWW. Pozwala na oddzielenie warstwy informacji od warstwy prezentacji, które w </w:t>
      </w:r>
      <w:proofErr w:type="spellStart"/>
      <w:r>
        <w:rPr>
          <w:rFonts w:ascii="Times New Roman" w:hAnsi="Times New Roman"/>
        </w:rPr>
        <w:t>HTML-u</w:t>
      </w:r>
      <w:proofErr w:type="spellEnd"/>
      <w:r>
        <w:rPr>
          <w:rFonts w:ascii="Times New Roman" w:hAnsi="Times New Roman"/>
        </w:rPr>
        <w:t xml:space="preserve"> są mocno pomieszane. Procesory XSLT wbudowane są w nowoczesne przeglądarki WWW.</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b/>
          <w:bCs/>
        </w:rPr>
        <w:t>Przykład</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lastRenderedPageBreak/>
        <w:t>Załóżmy, że mamy do przedstawienia jakąś książkę. Możemy informacje o niej zapisać w formacie XML:</w:t>
      </w:r>
    </w:p>
    <w:p w:rsidR="00242ABE" w:rsidRDefault="00242ABE" w:rsidP="00242ABE">
      <w:pPr>
        <w:rPr>
          <w:rFonts w:ascii="Times New Roman" w:hAnsi="Times New Roman"/>
        </w:rPr>
      </w:pPr>
    </w:p>
    <w:p w:rsidR="00242ABE" w:rsidRPr="00242ABE" w:rsidRDefault="00242ABE" w:rsidP="00242ABE">
      <w:pPr>
        <w:rPr>
          <w:rFonts w:ascii="Times New Roman" w:hAnsi="Times New Roman"/>
          <w:lang w:val="en-US"/>
        </w:rPr>
      </w:pPr>
      <w:r w:rsidRPr="00242ABE">
        <w:rPr>
          <w:rFonts w:ascii="Times New Roman" w:hAnsi="Times New Roman"/>
          <w:lang w:val="en-US"/>
        </w:rPr>
        <w:t>&lt;?xml version="1.0" encoding="UTF-8"?&gt;</w:t>
      </w:r>
    </w:p>
    <w:p w:rsidR="00242ABE" w:rsidRPr="00242ABE" w:rsidRDefault="00242ABE" w:rsidP="00242ABE">
      <w:pPr>
        <w:rPr>
          <w:rFonts w:ascii="Times New Roman" w:hAnsi="Times New Roman"/>
          <w:lang w:val="en-US"/>
        </w:rPr>
      </w:pPr>
      <w:r w:rsidRPr="00242ABE">
        <w:rPr>
          <w:rFonts w:ascii="Times New Roman" w:hAnsi="Times New Roman"/>
          <w:lang w:val="en-US"/>
        </w:rPr>
        <w:t>&lt;</w:t>
      </w:r>
      <w:proofErr w:type="spellStart"/>
      <w:r w:rsidRPr="00242ABE">
        <w:rPr>
          <w:rFonts w:ascii="Times New Roman" w:hAnsi="Times New Roman"/>
          <w:lang w:val="en-US"/>
        </w:rPr>
        <w:t>Książka</w:t>
      </w:r>
      <w:proofErr w:type="spellEnd"/>
      <w:r w:rsidRPr="00242ABE">
        <w:rPr>
          <w:rFonts w:ascii="Times New Roman" w:hAnsi="Times New Roman"/>
          <w:lang w:val="en-US"/>
        </w:rPr>
        <w:t>&gt;</w:t>
      </w:r>
    </w:p>
    <w:p w:rsidR="00242ABE" w:rsidRDefault="00242ABE" w:rsidP="00242ABE">
      <w:pPr>
        <w:rPr>
          <w:rFonts w:ascii="Times New Roman" w:hAnsi="Times New Roman"/>
        </w:rPr>
      </w:pPr>
      <w:r w:rsidRPr="00242ABE">
        <w:rPr>
          <w:rFonts w:ascii="Times New Roman" w:hAnsi="Times New Roman"/>
          <w:lang w:val="en-US"/>
        </w:rPr>
        <w:t xml:space="preserve">  </w:t>
      </w:r>
      <w:r>
        <w:rPr>
          <w:rFonts w:ascii="Times New Roman" w:hAnsi="Times New Roman"/>
        </w:rPr>
        <w:t>&lt;id&gt;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Tytuł&gt;Pobawmy</w:t>
      </w:r>
      <w:proofErr w:type="spellEnd"/>
      <w:r>
        <w:rPr>
          <w:rFonts w:ascii="Times New Roman" w:hAnsi="Times New Roman"/>
        </w:rPr>
        <w:t xml:space="preserve"> się w webmasterów&lt;/Tytuł&gt;</w:t>
      </w:r>
    </w:p>
    <w:p w:rsidR="00242ABE" w:rsidRDefault="00242ABE" w:rsidP="00242ABE">
      <w:pPr>
        <w:rPr>
          <w:rFonts w:ascii="Times New Roman" w:hAnsi="Times New Roman"/>
        </w:rPr>
      </w:pPr>
      <w:r>
        <w:rPr>
          <w:rFonts w:ascii="Times New Roman" w:hAnsi="Times New Roman"/>
        </w:rPr>
        <w:t xml:space="preserve">    &lt;isbn&gt;123456789&lt;/</w:t>
      </w:r>
      <w:proofErr w:type="spellStart"/>
      <w:r>
        <w:rPr>
          <w:rFonts w:ascii="Times New Roman" w:hAnsi="Times New Roman"/>
        </w:rPr>
        <w:t>isbn</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Autor&gt;Jeszcze</w:t>
      </w:r>
      <w:proofErr w:type="spellEnd"/>
      <w:r>
        <w:rPr>
          <w:rFonts w:ascii="Times New Roman" w:hAnsi="Times New Roman"/>
        </w:rPr>
        <w:t xml:space="preserve"> nieznany&lt;/Autor&gt;</w:t>
      </w:r>
    </w:p>
    <w:p w:rsidR="00242ABE" w:rsidRDefault="00242ABE" w:rsidP="00242ABE">
      <w:pPr>
        <w:rPr>
          <w:rFonts w:ascii="Times New Roman" w:hAnsi="Times New Roman"/>
        </w:rPr>
      </w:pPr>
      <w:r>
        <w:rPr>
          <w:rFonts w:ascii="Times New Roman" w:hAnsi="Times New Roman"/>
        </w:rPr>
        <w:t xml:space="preserve">  &lt;/id&gt;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SpisTreści</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R&gt;Rozdział</w:t>
      </w:r>
      <w:proofErr w:type="spellEnd"/>
      <w:r>
        <w:rPr>
          <w:rFonts w:ascii="Times New Roman" w:hAnsi="Times New Roman"/>
        </w:rPr>
        <w:t xml:space="preserve"> 1&lt;/R&gt;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R&gt;Rozdział</w:t>
      </w:r>
      <w:proofErr w:type="spellEnd"/>
      <w:r>
        <w:rPr>
          <w:rFonts w:ascii="Times New Roman" w:hAnsi="Times New Roman"/>
        </w:rPr>
        <w:t xml:space="preserve"> 2&lt;/R&gt;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R&gt;Rozdział</w:t>
      </w:r>
      <w:proofErr w:type="spellEnd"/>
      <w:r>
        <w:rPr>
          <w:rFonts w:ascii="Times New Roman" w:hAnsi="Times New Roman"/>
        </w:rPr>
        <w:t xml:space="preserve"> 3&lt;/R&gt;</w:t>
      </w:r>
    </w:p>
    <w:p w:rsidR="00242ABE" w:rsidRDefault="00242ABE" w:rsidP="00242ABE">
      <w:pPr>
        <w:rPr>
          <w:rFonts w:ascii="Times New Roman" w:hAnsi="Times New Roman"/>
        </w:rPr>
      </w:pPr>
      <w:r>
        <w:rPr>
          <w:rFonts w:ascii="Times New Roman" w:hAnsi="Times New Roman"/>
        </w:rPr>
        <w:t xml:space="preserve">  &lt;/</w:t>
      </w:r>
      <w:proofErr w:type="spellStart"/>
      <w:r>
        <w:rPr>
          <w:rFonts w:ascii="Times New Roman" w:hAnsi="Times New Roman"/>
        </w:rPr>
        <w:t>SpisTreści</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&lt;/Książka&gt;</w:t>
      </w:r>
    </w:p>
    <w:p w:rsidR="00242ABE" w:rsidRDefault="00242ABE" w:rsidP="00242ABE">
      <w:pPr>
        <w:rPr>
          <w:rFonts w:ascii="Times New Roman" w:hAnsi="Times New Roman"/>
        </w:rPr>
      </w:pPr>
    </w:p>
    <w:p w:rsidR="00242ABE" w:rsidRPr="00242ABE" w:rsidRDefault="00242ABE" w:rsidP="00242ABE">
      <w:pPr>
        <w:rPr>
          <w:rFonts w:ascii="Times New Roman" w:hAnsi="Times New Roman"/>
          <w:lang w:val="en-US"/>
        </w:rPr>
      </w:pPr>
      <w:r>
        <w:rPr>
          <w:rFonts w:ascii="Times New Roman" w:hAnsi="Times New Roman"/>
        </w:rPr>
        <w:t xml:space="preserve">Powyżej zawarte są wszystkie informacje, jakie posiadamy o tej książce. Jednak aby wyświetlić ją w przeglądarce potrzebne są jeszcze instrukcje, jak to zrobić. </w:t>
      </w:r>
      <w:r w:rsidRPr="00242ABE">
        <w:rPr>
          <w:rFonts w:ascii="Times New Roman" w:hAnsi="Times New Roman"/>
          <w:lang w:val="en-US"/>
        </w:rPr>
        <w:t xml:space="preserve">Do </w:t>
      </w:r>
      <w:proofErr w:type="spellStart"/>
      <w:r w:rsidRPr="00242ABE">
        <w:rPr>
          <w:rFonts w:ascii="Times New Roman" w:hAnsi="Times New Roman"/>
          <w:lang w:val="en-US"/>
        </w:rPr>
        <w:t>tego</w:t>
      </w:r>
      <w:proofErr w:type="spellEnd"/>
      <w:r w:rsidRPr="00242ABE">
        <w:rPr>
          <w:rFonts w:ascii="Times New Roman" w:hAnsi="Times New Roman"/>
          <w:lang w:val="en-US"/>
        </w:rPr>
        <w:t xml:space="preserve"> </w:t>
      </w:r>
      <w:proofErr w:type="spellStart"/>
      <w:r w:rsidRPr="00242ABE">
        <w:rPr>
          <w:rFonts w:ascii="Times New Roman" w:hAnsi="Times New Roman"/>
          <w:lang w:val="en-US"/>
        </w:rPr>
        <w:t>służy</w:t>
      </w:r>
      <w:proofErr w:type="spellEnd"/>
      <w:r w:rsidRPr="00242ABE">
        <w:rPr>
          <w:rFonts w:ascii="Times New Roman" w:hAnsi="Times New Roman"/>
          <w:lang w:val="en-US"/>
        </w:rPr>
        <w:t xml:space="preserve"> </w:t>
      </w:r>
      <w:proofErr w:type="spellStart"/>
      <w:r w:rsidRPr="00242ABE">
        <w:rPr>
          <w:rFonts w:ascii="Times New Roman" w:hAnsi="Times New Roman"/>
          <w:lang w:val="en-US"/>
        </w:rPr>
        <w:t>dokument</w:t>
      </w:r>
      <w:proofErr w:type="spellEnd"/>
      <w:r w:rsidRPr="00242ABE">
        <w:rPr>
          <w:rFonts w:ascii="Times New Roman" w:hAnsi="Times New Roman"/>
          <w:lang w:val="en-US"/>
        </w:rPr>
        <w:t xml:space="preserve"> XSLT:</w:t>
      </w:r>
    </w:p>
    <w:p w:rsidR="00242ABE" w:rsidRPr="00242ABE" w:rsidRDefault="00242ABE" w:rsidP="00242ABE">
      <w:pPr>
        <w:rPr>
          <w:rFonts w:ascii="Times New Roman" w:hAnsi="Times New Roman"/>
          <w:lang w:val="en-US"/>
        </w:rPr>
      </w:pPr>
    </w:p>
    <w:p w:rsidR="00242ABE" w:rsidRPr="00242ABE" w:rsidRDefault="00242ABE" w:rsidP="00242ABE">
      <w:pPr>
        <w:rPr>
          <w:rFonts w:ascii="Times New Roman" w:hAnsi="Times New Roman"/>
          <w:lang w:val="en-US"/>
        </w:rPr>
      </w:pPr>
      <w:r w:rsidRPr="00242ABE">
        <w:rPr>
          <w:rFonts w:ascii="Times New Roman" w:hAnsi="Times New Roman"/>
          <w:lang w:val="en-US"/>
        </w:rPr>
        <w:t>&lt;?xml version="1.0" encoding="UTF-8" ?&gt;</w:t>
      </w:r>
    </w:p>
    <w:p w:rsidR="00242ABE" w:rsidRPr="00242ABE" w:rsidRDefault="00242ABE" w:rsidP="00242ABE">
      <w:pPr>
        <w:rPr>
          <w:rFonts w:ascii="Times New Roman" w:hAnsi="Times New Roman"/>
          <w:lang w:val="en-US"/>
        </w:rPr>
      </w:pPr>
      <w:r w:rsidRPr="00242ABE">
        <w:rPr>
          <w:rFonts w:ascii="Times New Roman" w:hAnsi="Times New Roman"/>
          <w:lang w:val="en-US"/>
        </w:rPr>
        <w:t>&lt;</w:t>
      </w:r>
      <w:proofErr w:type="spellStart"/>
      <w:r w:rsidRPr="00242ABE">
        <w:rPr>
          <w:rFonts w:ascii="Times New Roman" w:hAnsi="Times New Roman"/>
          <w:lang w:val="en-US"/>
        </w:rPr>
        <w:t>xsl:stylesheet</w:t>
      </w:r>
      <w:proofErr w:type="spellEnd"/>
      <w:r w:rsidRPr="00242ABE">
        <w:rPr>
          <w:rFonts w:ascii="Times New Roman" w:hAnsi="Times New Roman"/>
          <w:lang w:val="en-US"/>
        </w:rPr>
        <w:t xml:space="preserve"> version="1.0"</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roofErr w:type="spellStart"/>
      <w:r w:rsidRPr="00242ABE">
        <w:rPr>
          <w:rFonts w:ascii="Times New Roman" w:hAnsi="Times New Roman"/>
          <w:lang w:val="en-US"/>
        </w:rPr>
        <w:t>xmlns:xsl</w:t>
      </w:r>
      <w:proofErr w:type="spellEnd"/>
      <w:r w:rsidRPr="00242ABE">
        <w:rPr>
          <w:rFonts w:ascii="Times New Roman" w:hAnsi="Times New Roman"/>
          <w:lang w:val="en-US"/>
        </w:rPr>
        <w:t xml:space="preserve">="http://www.w3.org/1999/XSL/Transform" </w:t>
      </w:r>
      <w:proofErr w:type="spellStart"/>
      <w:r w:rsidRPr="00242ABE">
        <w:rPr>
          <w:rFonts w:ascii="Times New Roman" w:hAnsi="Times New Roman"/>
          <w:lang w:val="en-US"/>
        </w:rPr>
        <w:t>xmlns</w:t>
      </w:r>
      <w:proofErr w:type="spellEnd"/>
      <w:r w:rsidRPr="00242ABE">
        <w:rPr>
          <w:rFonts w:ascii="Times New Roman" w:hAnsi="Times New Roman"/>
          <w:lang w:val="en-US"/>
        </w:rPr>
        <w:t>="http://www.w3.org/1999/xhtml"&gt;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xsl:output</w:t>
      </w:r>
      <w:proofErr w:type="spellEnd"/>
      <w:r w:rsidRPr="00242ABE">
        <w:rPr>
          <w:rFonts w:ascii="Times New Roman" w:hAnsi="Times New Roman"/>
          <w:lang w:val="en-US"/>
        </w:rPr>
        <w:t xml:space="preserve"> method="xml" indent="yes"</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roofErr w:type="spellStart"/>
      <w:r w:rsidRPr="00242ABE">
        <w:rPr>
          <w:rFonts w:ascii="Times New Roman" w:hAnsi="Times New Roman"/>
          <w:lang w:val="en-US"/>
        </w:rPr>
        <w:t>doctype</w:t>
      </w:r>
      <w:proofErr w:type="spellEnd"/>
      <w:r w:rsidRPr="00242ABE">
        <w:rPr>
          <w:rFonts w:ascii="Times New Roman" w:hAnsi="Times New Roman"/>
          <w:lang w:val="en-US"/>
        </w:rPr>
        <w:t>-public="-//W3C//DTD XHTML 1.1//EN"</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roofErr w:type="spellStart"/>
      <w:r w:rsidRPr="00242ABE">
        <w:rPr>
          <w:rFonts w:ascii="Times New Roman" w:hAnsi="Times New Roman"/>
          <w:lang w:val="en-US"/>
        </w:rPr>
        <w:t>doctype</w:t>
      </w:r>
      <w:proofErr w:type="spellEnd"/>
      <w:r w:rsidRPr="00242ABE">
        <w:rPr>
          <w:rFonts w:ascii="Times New Roman" w:hAnsi="Times New Roman"/>
          <w:lang w:val="en-US"/>
        </w:rPr>
        <w:t>-system="http://www.w3.org/TR/xhtml11/DTD/xhtml11.dtd"/&gt;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 xml:space="preserve"> match="</w:t>
      </w:r>
      <w:proofErr w:type="spellStart"/>
      <w:r w:rsidRPr="00242ABE">
        <w:rPr>
          <w:rFonts w:ascii="Times New Roman" w:hAnsi="Times New Roman"/>
          <w:lang w:val="en-US"/>
        </w:rPr>
        <w:t>Książka</w:t>
      </w:r>
      <w:proofErr w:type="spellEnd"/>
      <w:r w:rsidRPr="00242ABE">
        <w:rPr>
          <w:rFonts w:ascii="Times New Roman" w:hAnsi="Times New Roman"/>
          <w:lang w:val="en-US"/>
        </w:rPr>
        <w:t>"&gt;</w:t>
      </w:r>
    </w:p>
    <w:p w:rsidR="00242ABE" w:rsidRPr="00242ABE" w:rsidRDefault="00242ABE" w:rsidP="00242ABE">
      <w:pPr>
        <w:rPr>
          <w:rFonts w:ascii="Times New Roman" w:hAnsi="Times New Roman"/>
          <w:lang w:val="en-US"/>
        </w:rPr>
      </w:pPr>
      <w:r w:rsidRPr="00242ABE">
        <w:rPr>
          <w:rFonts w:ascii="Times New Roman" w:hAnsi="Times New Roman"/>
          <w:lang w:val="en-US"/>
        </w:rPr>
        <w:lastRenderedPageBreak/>
        <w:t xml:space="preserve">    &lt;html&gt;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&lt;head&gt; &lt;title&gt;</w:t>
      </w:r>
      <w:proofErr w:type="spellStart"/>
      <w:r w:rsidRPr="00242ABE">
        <w:rPr>
          <w:rFonts w:ascii="Times New Roman" w:hAnsi="Times New Roman"/>
          <w:lang w:val="en-US"/>
        </w:rPr>
        <w:t>Książka</w:t>
      </w:r>
      <w:proofErr w:type="spellEnd"/>
      <w:r w:rsidRPr="00242ABE">
        <w:rPr>
          <w:rFonts w:ascii="Times New Roman" w:hAnsi="Times New Roman"/>
          <w:lang w:val="en-US"/>
        </w:rPr>
        <w:t xml:space="preserve"> ,,&lt;</w:t>
      </w:r>
      <w:proofErr w:type="spellStart"/>
      <w:r w:rsidRPr="00242ABE">
        <w:rPr>
          <w:rFonts w:ascii="Times New Roman" w:hAnsi="Times New Roman"/>
          <w:lang w:val="en-US"/>
        </w:rPr>
        <w:t>xsl:value</w:t>
      </w:r>
      <w:proofErr w:type="spellEnd"/>
      <w:r w:rsidRPr="00242ABE">
        <w:rPr>
          <w:rFonts w:ascii="Times New Roman" w:hAnsi="Times New Roman"/>
          <w:lang w:val="en-US"/>
        </w:rPr>
        <w:t>-of select="./id/</w:t>
      </w:r>
      <w:proofErr w:type="spellStart"/>
      <w:r w:rsidRPr="00242ABE">
        <w:rPr>
          <w:rFonts w:ascii="Times New Roman" w:hAnsi="Times New Roman"/>
          <w:lang w:val="en-US"/>
        </w:rPr>
        <w:t>Tytuł</w:t>
      </w:r>
      <w:proofErr w:type="spellEnd"/>
      <w:r w:rsidRPr="00242ABE">
        <w:rPr>
          <w:rFonts w:ascii="Times New Roman" w:hAnsi="Times New Roman"/>
          <w:lang w:val="en-US"/>
        </w:rPr>
        <w:t>"/&gt;''&lt;/title&gt; &lt;/head&gt;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&lt;body&gt;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xsl:apply</w:t>
      </w:r>
      <w:proofErr w:type="spellEnd"/>
      <w:r w:rsidRPr="00242ABE">
        <w:rPr>
          <w:rFonts w:ascii="Times New Roman" w:hAnsi="Times New Roman"/>
          <w:lang w:val="en-US"/>
        </w:rPr>
        <w:t>-templates/&gt;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&lt;/body&gt;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&lt;/html&gt;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 xml:space="preserve"> match="id"&gt;</w:t>
      </w:r>
    </w:p>
    <w:p w:rsidR="00242ABE" w:rsidRDefault="00242ABE" w:rsidP="00242ABE">
      <w:pPr>
        <w:rPr>
          <w:rFonts w:ascii="Times New Roman" w:hAnsi="Times New Roman"/>
        </w:rPr>
      </w:pPr>
      <w:r w:rsidRPr="00242ABE">
        <w:rPr>
          <w:rFonts w:ascii="Times New Roman" w:hAnsi="Times New Roman"/>
          <w:lang w:val="en-US"/>
        </w:rPr>
        <w:t xml:space="preserve">    </w:t>
      </w:r>
      <w:r>
        <w:rPr>
          <w:rFonts w:ascii="Times New Roman" w:hAnsi="Times New Roman"/>
        </w:rPr>
        <w:t>&lt;h3&gt;Dane identyfikacyjne książki&lt;/h3&gt;</w:t>
      </w:r>
    </w:p>
    <w:p w:rsidR="00242ABE" w:rsidRPr="00242ABE" w:rsidRDefault="00242ABE" w:rsidP="00242ABE">
      <w:pPr>
        <w:rPr>
          <w:rFonts w:ascii="Times New Roman" w:hAnsi="Times New Roman"/>
          <w:lang w:val="en-US"/>
        </w:rPr>
      </w:pPr>
      <w:r>
        <w:rPr>
          <w:rFonts w:ascii="Times New Roman" w:hAnsi="Times New Roman"/>
        </w:rPr>
        <w:t xml:space="preserve">    </w:t>
      </w:r>
      <w:proofErr w:type="spellStart"/>
      <w:r w:rsidRPr="00242ABE">
        <w:rPr>
          <w:rFonts w:ascii="Times New Roman" w:hAnsi="Times New Roman"/>
          <w:lang w:val="en-US"/>
        </w:rPr>
        <w:t>Tytuł</w:t>
      </w:r>
      <w:proofErr w:type="spellEnd"/>
      <w:r w:rsidRPr="00242ABE">
        <w:rPr>
          <w:rFonts w:ascii="Times New Roman" w:hAnsi="Times New Roman"/>
          <w:lang w:val="en-US"/>
        </w:rPr>
        <w:t>: &lt;</w:t>
      </w:r>
      <w:proofErr w:type="spellStart"/>
      <w:r w:rsidRPr="00242ABE">
        <w:rPr>
          <w:rFonts w:ascii="Times New Roman" w:hAnsi="Times New Roman"/>
          <w:lang w:val="en-US"/>
        </w:rPr>
        <w:t>xsl:value</w:t>
      </w:r>
      <w:proofErr w:type="spellEnd"/>
      <w:r w:rsidRPr="00242ABE">
        <w:rPr>
          <w:rFonts w:ascii="Times New Roman" w:hAnsi="Times New Roman"/>
          <w:lang w:val="en-US"/>
        </w:rPr>
        <w:t>-of select="</w:t>
      </w:r>
      <w:proofErr w:type="spellStart"/>
      <w:r w:rsidRPr="00242ABE">
        <w:rPr>
          <w:rFonts w:ascii="Times New Roman" w:hAnsi="Times New Roman"/>
          <w:lang w:val="en-US"/>
        </w:rPr>
        <w:t>Tytuł</w:t>
      </w:r>
      <w:proofErr w:type="spellEnd"/>
      <w:r w:rsidRPr="00242ABE">
        <w:rPr>
          <w:rFonts w:ascii="Times New Roman" w:hAnsi="Times New Roman"/>
          <w:lang w:val="en-US"/>
        </w:rPr>
        <w:t>"/&gt;&lt;</w:t>
      </w:r>
      <w:proofErr w:type="spellStart"/>
      <w:r w:rsidRPr="00242ABE">
        <w:rPr>
          <w:rFonts w:ascii="Times New Roman" w:hAnsi="Times New Roman"/>
          <w:lang w:val="en-US"/>
        </w:rPr>
        <w:t>br</w:t>
      </w:r>
      <w:proofErr w:type="spellEnd"/>
      <w:r w:rsidRPr="00242ABE">
        <w:rPr>
          <w:rFonts w:ascii="Times New Roman" w:hAnsi="Times New Roman"/>
          <w:lang w:val="en-US"/>
        </w:rPr>
        <w:t xml:space="preserve"> /&gt;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ISBN: &lt;</w:t>
      </w:r>
      <w:proofErr w:type="spellStart"/>
      <w:r w:rsidRPr="00242ABE">
        <w:rPr>
          <w:rFonts w:ascii="Times New Roman" w:hAnsi="Times New Roman"/>
          <w:lang w:val="en-US"/>
        </w:rPr>
        <w:t>xsl:value</w:t>
      </w:r>
      <w:proofErr w:type="spellEnd"/>
      <w:r w:rsidRPr="00242ABE">
        <w:rPr>
          <w:rFonts w:ascii="Times New Roman" w:hAnsi="Times New Roman"/>
          <w:lang w:val="en-US"/>
        </w:rPr>
        <w:t>-of select="</w:t>
      </w:r>
      <w:proofErr w:type="spellStart"/>
      <w:r w:rsidRPr="00242ABE">
        <w:rPr>
          <w:rFonts w:ascii="Times New Roman" w:hAnsi="Times New Roman"/>
          <w:lang w:val="en-US"/>
        </w:rPr>
        <w:t>isbn</w:t>
      </w:r>
      <w:proofErr w:type="spellEnd"/>
      <w:r w:rsidRPr="00242ABE">
        <w:rPr>
          <w:rFonts w:ascii="Times New Roman" w:hAnsi="Times New Roman"/>
          <w:lang w:val="en-US"/>
        </w:rPr>
        <w:t>"/&gt;&lt;</w:t>
      </w:r>
      <w:proofErr w:type="spellStart"/>
      <w:r w:rsidRPr="00242ABE">
        <w:rPr>
          <w:rFonts w:ascii="Times New Roman" w:hAnsi="Times New Roman"/>
          <w:lang w:val="en-US"/>
        </w:rPr>
        <w:t>br</w:t>
      </w:r>
      <w:proofErr w:type="spellEnd"/>
      <w:r w:rsidRPr="00242ABE">
        <w:rPr>
          <w:rFonts w:ascii="Times New Roman" w:hAnsi="Times New Roman"/>
          <w:lang w:val="en-US"/>
        </w:rPr>
        <w:t xml:space="preserve"> /&gt;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roofErr w:type="spellStart"/>
      <w:r w:rsidRPr="00242ABE">
        <w:rPr>
          <w:rFonts w:ascii="Times New Roman" w:hAnsi="Times New Roman"/>
          <w:lang w:val="en-US"/>
        </w:rPr>
        <w:t>Autor</w:t>
      </w:r>
      <w:proofErr w:type="spellEnd"/>
      <w:r w:rsidRPr="00242ABE">
        <w:rPr>
          <w:rFonts w:ascii="Times New Roman" w:hAnsi="Times New Roman"/>
          <w:lang w:val="en-US"/>
        </w:rPr>
        <w:t>: &lt;</w:t>
      </w:r>
      <w:proofErr w:type="spellStart"/>
      <w:r w:rsidRPr="00242ABE">
        <w:rPr>
          <w:rFonts w:ascii="Times New Roman" w:hAnsi="Times New Roman"/>
          <w:lang w:val="en-US"/>
        </w:rPr>
        <w:t>xsl:value</w:t>
      </w:r>
      <w:proofErr w:type="spellEnd"/>
      <w:r w:rsidRPr="00242ABE">
        <w:rPr>
          <w:rFonts w:ascii="Times New Roman" w:hAnsi="Times New Roman"/>
          <w:lang w:val="en-US"/>
        </w:rPr>
        <w:t>-of select="</w:t>
      </w:r>
      <w:proofErr w:type="spellStart"/>
      <w:r w:rsidRPr="00242ABE">
        <w:rPr>
          <w:rFonts w:ascii="Times New Roman" w:hAnsi="Times New Roman"/>
          <w:lang w:val="en-US"/>
        </w:rPr>
        <w:t>Autor</w:t>
      </w:r>
      <w:proofErr w:type="spellEnd"/>
      <w:r w:rsidRPr="00242ABE">
        <w:rPr>
          <w:rFonts w:ascii="Times New Roman" w:hAnsi="Times New Roman"/>
          <w:lang w:val="en-US"/>
        </w:rPr>
        <w:t>"/&gt;&lt;</w:t>
      </w:r>
      <w:proofErr w:type="spellStart"/>
      <w:r w:rsidRPr="00242ABE">
        <w:rPr>
          <w:rFonts w:ascii="Times New Roman" w:hAnsi="Times New Roman"/>
          <w:lang w:val="en-US"/>
        </w:rPr>
        <w:t>br</w:t>
      </w:r>
      <w:proofErr w:type="spellEnd"/>
      <w:r w:rsidRPr="00242ABE">
        <w:rPr>
          <w:rFonts w:ascii="Times New Roman" w:hAnsi="Times New Roman"/>
          <w:lang w:val="en-US"/>
        </w:rPr>
        <w:t xml:space="preserve"> /&gt;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 xml:space="preserve"> match="</w:t>
      </w:r>
      <w:proofErr w:type="spellStart"/>
      <w:r w:rsidRPr="00242ABE">
        <w:rPr>
          <w:rFonts w:ascii="Times New Roman" w:hAnsi="Times New Roman"/>
          <w:lang w:val="en-US"/>
        </w:rPr>
        <w:t>SpisTreści</w:t>
      </w:r>
      <w:proofErr w:type="spellEnd"/>
      <w:r w:rsidRPr="00242ABE">
        <w:rPr>
          <w:rFonts w:ascii="Times New Roman" w:hAnsi="Times New Roman"/>
          <w:lang w:val="en-US"/>
        </w:rPr>
        <w:t>"&gt;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&lt;h3&gt;</w:t>
      </w:r>
      <w:proofErr w:type="spellStart"/>
      <w:r w:rsidRPr="00242ABE">
        <w:rPr>
          <w:rFonts w:ascii="Times New Roman" w:hAnsi="Times New Roman"/>
          <w:lang w:val="en-US"/>
        </w:rPr>
        <w:t>Spis</w:t>
      </w:r>
      <w:proofErr w:type="spellEnd"/>
      <w:r w:rsidRPr="00242ABE">
        <w:rPr>
          <w:rFonts w:ascii="Times New Roman" w:hAnsi="Times New Roman"/>
          <w:lang w:val="en-US"/>
        </w:rPr>
        <w:t xml:space="preserve"> </w:t>
      </w:r>
      <w:proofErr w:type="spellStart"/>
      <w:r w:rsidRPr="00242ABE">
        <w:rPr>
          <w:rFonts w:ascii="Times New Roman" w:hAnsi="Times New Roman"/>
          <w:lang w:val="en-US"/>
        </w:rPr>
        <w:t>treści</w:t>
      </w:r>
      <w:proofErr w:type="spellEnd"/>
      <w:r w:rsidRPr="00242ABE">
        <w:rPr>
          <w:rFonts w:ascii="Times New Roman" w:hAnsi="Times New Roman"/>
          <w:lang w:val="en-US"/>
        </w:rPr>
        <w:t>&lt;/h3&gt;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&lt;table&gt;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xsl:apply</w:t>
      </w:r>
      <w:proofErr w:type="spellEnd"/>
      <w:r w:rsidRPr="00242ABE">
        <w:rPr>
          <w:rFonts w:ascii="Times New Roman" w:hAnsi="Times New Roman"/>
          <w:lang w:val="en-US"/>
        </w:rPr>
        <w:t>-templates/&gt;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&lt;/table&gt;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xsl:template</w:t>
      </w:r>
      <w:proofErr w:type="spellEnd"/>
      <w:r w:rsidRPr="00242ABE">
        <w:rPr>
          <w:rFonts w:ascii="Times New Roman" w:hAnsi="Times New Roman"/>
          <w:lang w:val="en-US"/>
        </w:rPr>
        <w:t xml:space="preserve"> match="R"&gt;</w:t>
      </w:r>
    </w:p>
    <w:p w:rsidR="00242ABE" w:rsidRPr="00242ABE" w:rsidRDefault="00242ABE" w:rsidP="00242ABE">
      <w:pPr>
        <w:rPr>
          <w:rFonts w:ascii="Times New Roman" w:hAnsi="Times New Roman"/>
          <w:lang w:val="en-US"/>
        </w:rPr>
      </w:pPr>
      <w:r w:rsidRPr="00242ABE">
        <w:rPr>
          <w:rFonts w:ascii="Times New Roman" w:hAnsi="Times New Roman"/>
          <w:lang w:val="en-US"/>
        </w:rPr>
        <w:t xml:space="preserve">    &lt;</w:t>
      </w:r>
      <w:proofErr w:type="spellStart"/>
      <w:r w:rsidRPr="00242ABE">
        <w:rPr>
          <w:rFonts w:ascii="Times New Roman" w:hAnsi="Times New Roman"/>
          <w:lang w:val="en-US"/>
        </w:rPr>
        <w:t>tr</w:t>
      </w:r>
      <w:proofErr w:type="spellEnd"/>
      <w:r w:rsidRPr="00242ABE">
        <w:rPr>
          <w:rFonts w:ascii="Times New Roman" w:hAnsi="Times New Roman"/>
          <w:lang w:val="en-US"/>
        </w:rPr>
        <w:t>&gt;&lt;td&gt;&lt;</w:t>
      </w:r>
      <w:proofErr w:type="spellStart"/>
      <w:r w:rsidRPr="00242ABE">
        <w:rPr>
          <w:rFonts w:ascii="Times New Roman" w:hAnsi="Times New Roman"/>
          <w:lang w:val="en-US"/>
        </w:rPr>
        <w:t>xsl:value</w:t>
      </w:r>
      <w:proofErr w:type="spellEnd"/>
      <w:r w:rsidRPr="00242ABE">
        <w:rPr>
          <w:rFonts w:ascii="Times New Roman" w:hAnsi="Times New Roman"/>
          <w:lang w:val="en-US"/>
        </w:rPr>
        <w:t>-of select="."/&gt;&lt;/td&gt;&lt;/</w:t>
      </w:r>
      <w:proofErr w:type="spellStart"/>
      <w:r w:rsidRPr="00242ABE">
        <w:rPr>
          <w:rFonts w:ascii="Times New Roman" w:hAnsi="Times New Roman"/>
          <w:lang w:val="en-US"/>
        </w:rPr>
        <w:t>tr</w:t>
      </w:r>
      <w:proofErr w:type="spellEnd"/>
      <w:r w:rsidRPr="00242ABE">
        <w:rPr>
          <w:rFonts w:ascii="Times New Roman" w:hAnsi="Times New Roman"/>
          <w:lang w:val="en-US"/>
        </w:rPr>
        <w:t>&gt;</w:t>
      </w:r>
    </w:p>
    <w:p w:rsidR="00242ABE" w:rsidRDefault="00242ABE" w:rsidP="00242ABE">
      <w:pPr>
        <w:rPr>
          <w:rFonts w:ascii="Times New Roman" w:hAnsi="Times New Roman"/>
        </w:rPr>
      </w:pPr>
      <w:r w:rsidRPr="00242ABE">
        <w:rPr>
          <w:rFonts w:ascii="Times New Roman" w:hAnsi="Times New Roman"/>
          <w:lang w:val="en-US"/>
        </w:rPr>
        <w:t xml:space="preserve">  </w:t>
      </w:r>
      <w:r>
        <w:rPr>
          <w:rFonts w:ascii="Times New Roman" w:hAnsi="Times New Roman"/>
        </w:rPr>
        <w:t>&lt;/</w:t>
      </w:r>
      <w:proofErr w:type="spellStart"/>
      <w:r>
        <w:rPr>
          <w:rFonts w:ascii="Times New Roman" w:hAnsi="Times New Roman"/>
        </w:rPr>
        <w:t>xsl:template</w:t>
      </w:r>
      <w:proofErr w:type="spellEnd"/>
      <w:r>
        <w:rPr>
          <w:rFonts w:ascii="Times New Roman" w:hAnsi="Times New Roman"/>
        </w:rPr>
        <w:t>&gt;</w:t>
      </w:r>
    </w:p>
    <w:p w:rsidR="00242ABE" w:rsidRDefault="00242ABE" w:rsidP="00242ABE">
      <w:pPr>
        <w:rPr>
          <w:rFonts w:ascii="Times New Roman" w:hAnsi="Times New Roman"/>
        </w:rPr>
      </w:pPr>
      <w:r>
        <w:rPr>
          <w:rFonts w:ascii="Times New Roman" w:hAnsi="Times New Roman"/>
        </w:rPr>
        <w:t>&lt;/</w:t>
      </w:r>
      <w:proofErr w:type="spellStart"/>
      <w:r>
        <w:rPr>
          <w:rFonts w:ascii="Times New Roman" w:hAnsi="Times New Roman"/>
        </w:rPr>
        <w:t>xsl:stylesheet</w:t>
      </w:r>
      <w:proofErr w:type="spellEnd"/>
      <w:r>
        <w:rPr>
          <w:rFonts w:ascii="Times New Roman" w:hAnsi="Times New Roman"/>
        </w:rPr>
        <w:t>&gt;</w:t>
      </w:r>
    </w:p>
    <w:p w:rsidR="00242ABE" w:rsidRDefault="00242ABE" w:rsidP="00242ABE">
      <w:pPr>
        <w:rPr>
          <w:rFonts w:ascii="Times New Roman" w:hAnsi="Times New Roman"/>
        </w:rPr>
      </w:pPr>
    </w:p>
    <w:p w:rsidR="00242ABE" w:rsidRDefault="00242ABE" w:rsidP="00242ABE">
      <w:pPr>
        <w:rPr>
          <w:rFonts w:ascii="Times New Roman" w:hAnsi="Times New Roman"/>
        </w:rPr>
      </w:pPr>
      <w:r>
        <w:rPr>
          <w:rFonts w:ascii="Times New Roman" w:hAnsi="Times New Roman"/>
        </w:rPr>
        <w:t xml:space="preserve">Aby transformacja zadziałała, zakładając, że szablon znajduje się w pliku </w:t>
      </w:r>
      <w:proofErr w:type="spellStart"/>
      <w:r>
        <w:rPr>
          <w:rFonts w:ascii="Times New Roman" w:hAnsi="Times New Roman"/>
        </w:rPr>
        <w:t>książka.xsl</w:t>
      </w:r>
      <w:proofErr w:type="spellEnd"/>
      <w:r>
        <w:rPr>
          <w:rFonts w:ascii="Times New Roman" w:hAnsi="Times New Roman"/>
        </w:rPr>
        <w:t>, w dokumencie XML dodajemy linijkę</w:t>
      </w:r>
    </w:p>
    <w:p w:rsidR="00242ABE" w:rsidRDefault="00242ABE" w:rsidP="00242ABE">
      <w:pPr>
        <w:rPr>
          <w:rFonts w:ascii="Times New Roman" w:hAnsi="Times New Roman"/>
        </w:rPr>
      </w:pPr>
    </w:p>
    <w:p w:rsidR="00242ABE" w:rsidRPr="00242ABE" w:rsidRDefault="00242ABE" w:rsidP="00242ABE">
      <w:pPr>
        <w:rPr>
          <w:rFonts w:ascii="Times New Roman" w:hAnsi="Times New Roman"/>
          <w:lang w:val="en-US"/>
        </w:rPr>
      </w:pPr>
      <w:r w:rsidRPr="00242ABE">
        <w:rPr>
          <w:rFonts w:ascii="Times New Roman" w:hAnsi="Times New Roman"/>
          <w:lang w:val="en-US"/>
        </w:rPr>
        <w:t>&lt;?xml version="1.0" encoding="UTF-8"?&gt;</w:t>
      </w:r>
    </w:p>
    <w:p w:rsidR="00242ABE" w:rsidRPr="00242ABE" w:rsidRDefault="00242ABE" w:rsidP="00242ABE">
      <w:pPr>
        <w:rPr>
          <w:rFonts w:ascii="Times New Roman" w:hAnsi="Times New Roman"/>
          <w:lang w:val="en-US"/>
        </w:rPr>
      </w:pPr>
      <w:r w:rsidRPr="00242ABE">
        <w:rPr>
          <w:rFonts w:ascii="Times New Roman" w:hAnsi="Times New Roman"/>
          <w:lang w:val="en-US"/>
        </w:rPr>
        <w:t>&lt;?xml-</w:t>
      </w:r>
      <w:proofErr w:type="spellStart"/>
      <w:r w:rsidRPr="00242ABE">
        <w:rPr>
          <w:rFonts w:ascii="Times New Roman" w:hAnsi="Times New Roman"/>
          <w:lang w:val="en-US"/>
        </w:rPr>
        <w:t>stylesheet</w:t>
      </w:r>
      <w:proofErr w:type="spellEnd"/>
      <w:r w:rsidRPr="00242ABE">
        <w:rPr>
          <w:rFonts w:ascii="Times New Roman" w:hAnsi="Times New Roman"/>
          <w:lang w:val="en-US"/>
        </w:rPr>
        <w:t xml:space="preserve"> type="text/</w:t>
      </w:r>
      <w:proofErr w:type="spellStart"/>
      <w:r w:rsidRPr="00242ABE">
        <w:rPr>
          <w:rFonts w:ascii="Times New Roman" w:hAnsi="Times New Roman"/>
          <w:lang w:val="en-US"/>
        </w:rPr>
        <w:t>xsl</w:t>
      </w:r>
      <w:proofErr w:type="spellEnd"/>
      <w:r w:rsidRPr="00242ABE">
        <w:rPr>
          <w:rFonts w:ascii="Times New Roman" w:hAnsi="Times New Roman"/>
          <w:lang w:val="en-US"/>
        </w:rPr>
        <w:t xml:space="preserve">" </w:t>
      </w:r>
      <w:proofErr w:type="spellStart"/>
      <w:r w:rsidRPr="00242ABE">
        <w:rPr>
          <w:rFonts w:ascii="Times New Roman" w:hAnsi="Times New Roman"/>
          <w:lang w:val="en-US"/>
        </w:rPr>
        <w:t>href</w:t>
      </w:r>
      <w:proofErr w:type="spellEnd"/>
      <w:r w:rsidRPr="00242ABE">
        <w:rPr>
          <w:rFonts w:ascii="Times New Roman" w:hAnsi="Times New Roman"/>
          <w:lang w:val="en-US"/>
        </w:rPr>
        <w:t>="książka.xsl"?&gt;</w:t>
      </w:r>
    </w:p>
    <w:p w:rsidR="00242ABE" w:rsidRDefault="00242ABE" w:rsidP="00242ABE">
      <w:pPr>
        <w:rPr>
          <w:rFonts w:ascii="Times New Roman" w:hAnsi="Times New Roman"/>
        </w:rPr>
      </w:pPr>
      <w:r>
        <w:rPr>
          <w:rFonts w:ascii="Times New Roman" w:hAnsi="Times New Roman"/>
        </w:rPr>
        <w:t>&lt;Książka&gt;</w:t>
      </w:r>
    </w:p>
    <w:p w:rsidR="00242ABE" w:rsidRDefault="00242ABE" w:rsidP="00242ABE">
      <w:pPr>
        <w:rPr>
          <w:rFonts w:ascii="Times New Roman" w:hAnsi="Times New Roman"/>
        </w:rPr>
      </w:pPr>
      <w:r>
        <w:rPr>
          <w:rFonts w:ascii="Times New Roman" w:hAnsi="Times New Roman"/>
        </w:rPr>
        <w:t>...</w:t>
      </w:r>
    </w:p>
    <w:p w:rsidR="00242ABE" w:rsidRDefault="00242ABE" w:rsidP="00242ABE">
      <w:pPr>
        <w:rPr>
          <w:rFonts w:ascii="Times New Roman" w:hAnsi="Times New Roman"/>
        </w:rPr>
      </w:pPr>
      <w:r>
        <w:rPr>
          <w:rFonts w:ascii="Times New Roman" w:hAnsi="Times New Roman"/>
        </w:rPr>
        <w:t>&lt;/Książka&gt;</w:t>
      </w:r>
    </w:p>
    <w:p w:rsidR="00242ABE" w:rsidRDefault="00242ABE" w:rsidP="00242ABE">
      <w:pPr>
        <w:rPr>
          <w:rFonts w:ascii="Times New Roman" w:hAnsi="Times New Roman"/>
        </w:rPr>
      </w:pPr>
    </w:p>
    <w:p w:rsidR="00242ABE" w:rsidRDefault="00242ABE" w:rsidP="00242ABE">
      <w:pPr>
        <w:rPr>
          <w:rFonts w:ascii="Times New Roman" w:hAnsi="Times New Roman"/>
        </w:rPr>
      </w:pPr>
    </w:p>
    <w:p w:rsidR="00430BC7" w:rsidRPr="00430BC7" w:rsidRDefault="00430BC7" w:rsidP="00430BC7">
      <w:pPr>
        <w:tabs>
          <w:tab w:val="left" w:pos="0"/>
        </w:tabs>
        <w:rPr>
          <w:rFonts w:asciiTheme="majorHAnsi" w:hAnsiTheme="majorHAnsi"/>
          <w:b/>
        </w:rPr>
      </w:pPr>
    </w:p>
    <w:p w:rsidR="00430BC7" w:rsidRPr="00D35743" w:rsidRDefault="00430BC7" w:rsidP="00B93D69">
      <w:pPr>
        <w:tabs>
          <w:tab w:val="left" w:pos="993"/>
        </w:tabs>
        <w:rPr>
          <w:rFonts w:asciiTheme="majorHAnsi" w:hAnsiTheme="majorHAnsi"/>
        </w:rPr>
      </w:pPr>
    </w:p>
    <w:p w:rsidR="00110AEA" w:rsidRPr="000E2BE0" w:rsidRDefault="00110AEA" w:rsidP="00BB54F5">
      <w:pPr>
        <w:tabs>
          <w:tab w:val="left" w:pos="0"/>
        </w:tabs>
        <w:rPr>
          <w:rFonts w:asciiTheme="majorHAnsi" w:hAnsiTheme="majorHAnsi"/>
        </w:rPr>
      </w:pPr>
    </w:p>
    <w:p w:rsidR="00BB54F5" w:rsidRDefault="00BB54F5" w:rsidP="001302A3">
      <w:pPr>
        <w:rPr>
          <w:rFonts w:ascii="Times New Roman" w:hAnsi="Times New Roman"/>
        </w:rPr>
      </w:pPr>
    </w:p>
    <w:p w:rsidR="00AB4879" w:rsidRDefault="00AB4879" w:rsidP="001302A3">
      <w:pPr>
        <w:rPr>
          <w:rFonts w:ascii="Times New Roman" w:hAnsi="Times New Roman"/>
        </w:rPr>
      </w:pPr>
    </w:p>
    <w:p w:rsidR="00AB4879" w:rsidRPr="001302A3" w:rsidRDefault="00AB4879" w:rsidP="001302A3">
      <w:pPr>
        <w:rPr>
          <w:rFonts w:asciiTheme="majorHAnsi" w:hAnsiTheme="majorHAnsi"/>
        </w:rPr>
      </w:pPr>
    </w:p>
    <w:sectPr w:rsidR="00AB4879" w:rsidRPr="001302A3" w:rsidSect="000F60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960"/>
        </w:tabs>
        <w:ind w:left="960" w:hanging="360"/>
      </w:pPr>
      <w:rPr>
        <w:rFonts w:ascii="Symbol" w:hAnsi="Symbol" w:cs="OpenSymbol"/>
      </w:rPr>
    </w:lvl>
    <w:lvl w:ilvl="1">
      <w:start w:val="1"/>
      <w:numFmt w:val="bullet"/>
      <w:lvlText w:val="◦"/>
      <w:lvlJc w:val="left"/>
      <w:pPr>
        <w:tabs>
          <w:tab w:val="num" w:pos="1320"/>
        </w:tabs>
        <w:ind w:left="1320" w:hanging="360"/>
      </w:pPr>
      <w:rPr>
        <w:rFonts w:ascii="OpenSymbol" w:hAnsi="OpenSymbol" w:cs="OpenSymbol"/>
      </w:rPr>
    </w:lvl>
    <w:lvl w:ilvl="2">
      <w:start w:val="1"/>
      <w:numFmt w:val="bullet"/>
      <w:lvlText w:val="▪"/>
      <w:lvlJc w:val="left"/>
      <w:pPr>
        <w:tabs>
          <w:tab w:val="num" w:pos="1680"/>
        </w:tabs>
        <w:ind w:left="1680" w:hanging="360"/>
      </w:pPr>
      <w:rPr>
        <w:rFonts w:ascii="OpenSymbol" w:hAnsi="OpenSymbol" w:cs="OpenSymbol"/>
      </w:rPr>
    </w:lvl>
    <w:lvl w:ilvl="3">
      <w:start w:val="1"/>
      <w:numFmt w:val="bullet"/>
      <w:lvlText w:val=""/>
      <w:lvlJc w:val="left"/>
      <w:pPr>
        <w:tabs>
          <w:tab w:val="num" w:pos="2040"/>
        </w:tabs>
        <w:ind w:left="2040" w:hanging="360"/>
      </w:pPr>
      <w:rPr>
        <w:rFonts w:ascii="Symbol" w:hAnsi="Symbol" w:cs="OpenSymbol"/>
      </w:rPr>
    </w:lvl>
    <w:lvl w:ilvl="4">
      <w:start w:val="1"/>
      <w:numFmt w:val="bullet"/>
      <w:lvlText w:val="◦"/>
      <w:lvlJc w:val="left"/>
      <w:pPr>
        <w:tabs>
          <w:tab w:val="num" w:pos="2400"/>
        </w:tabs>
        <w:ind w:left="2400" w:hanging="360"/>
      </w:pPr>
      <w:rPr>
        <w:rFonts w:ascii="OpenSymbol" w:hAnsi="OpenSymbol" w:cs="OpenSymbol"/>
      </w:rPr>
    </w:lvl>
    <w:lvl w:ilvl="5">
      <w:start w:val="1"/>
      <w:numFmt w:val="bullet"/>
      <w:lvlText w:val="▪"/>
      <w:lvlJc w:val="left"/>
      <w:pPr>
        <w:tabs>
          <w:tab w:val="num" w:pos="2760"/>
        </w:tabs>
        <w:ind w:left="2760" w:hanging="360"/>
      </w:pPr>
      <w:rPr>
        <w:rFonts w:ascii="OpenSymbol" w:hAnsi="OpenSymbol" w:cs="OpenSymbol"/>
      </w:rPr>
    </w:lvl>
    <w:lvl w:ilvl="6">
      <w:start w:val="1"/>
      <w:numFmt w:val="bullet"/>
      <w:lvlText w:val=""/>
      <w:lvlJc w:val="left"/>
      <w:pPr>
        <w:tabs>
          <w:tab w:val="num" w:pos="3120"/>
        </w:tabs>
        <w:ind w:left="3120" w:hanging="360"/>
      </w:pPr>
      <w:rPr>
        <w:rFonts w:ascii="Symbol" w:hAnsi="Symbol" w:cs="OpenSymbol"/>
      </w:rPr>
    </w:lvl>
    <w:lvl w:ilvl="7">
      <w:start w:val="1"/>
      <w:numFmt w:val="bullet"/>
      <w:lvlText w:val="◦"/>
      <w:lvlJc w:val="left"/>
      <w:pPr>
        <w:tabs>
          <w:tab w:val="num" w:pos="3480"/>
        </w:tabs>
        <w:ind w:left="3480" w:hanging="360"/>
      </w:pPr>
      <w:rPr>
        <w:rFonts w:ascii="OpenSymbol" w:hAnsi="OpenSymbol" w:cs="OpenSymbol"/>
      </w:rPr>
    </w:lvl>
    <w:lvl w:ilvl="8">
      <w:start w:val="1"/>
      <w:numFmt w:val="bullet"/>
      <w:lvlText w:val="▪"/>
      <w:lvlJc w:val="left"/>
      <w:pPr>
        <w:tabs>
          <w:tab w:val="num" w:pos="3840"/>
        </w:tabs>
        <w:ind w:left="384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960"/>
        </w:tabs>
        <w:ind w:left="960" w:hanging="360"/>
      </w:pPr>
      <w:rPr>
        <w:rFonts w:ascii="Symbol" w:hAnsi="Symbol" w:cs="OpenSymbol"/>
      </w:rPr>
    </w:lvl>
    <w:lvl w:ilvl="1">
      <w:start w:val="1"/>
      <w:numFmt w:val="bullet"/>
      <w:lvlText w:val="◦"/>
      <w:lvlJc w:val="left"/>
      <w:pPr>
        <w:tabs>
          <w:tab w:val="num" w:pos="1320"/>
        </w:tabs>
        <w:ind w:left="1320" w:hanging="360"/>
      </w:pPr>
      <w:rPr>
        <w:rFonts w:ascii="OpenSymbol" w:hAnsi="OpenSymbol" w:cs="OpenSymbol"/>
      </w:rPr>
    </w:lvl>
    <w:lvl w:ilvl="2">
      <w:start w:val="1"/>
      <w:numFmt w:val="bullet"/>
      <w:lvlText w:val="▪"/>
      <w:lvlJc w:val="left"/>
      <w:pPr>
        <w:tabs>
          <w:tab w:val="num" w:pos="1680"/>
        </w:tabs>
        <w:ind w:left="1680" w:hanging="360"/>
      </w:pPr>
      <w:rPr>
        <w:rFonts w:ascii="OpenSymbol" w:hAnsi="OpenSymbol" w:cs="OpenSymbol"/>
      </w:rPr>
    </w:lvl>
    <w:lvl w:ilvl="3">
      <w:start w:val="1"/>
      <w:numFmt w:val="bullet"/>
      <w:lvlText w:val=""/>
      <w:lvlJc w:val="left"/>
      <w:pPr>
        <w:tabs>
          <w:tab w:val="num" w:pos="2040"/>
        </w:tabs>
        <w:ind w:left="2040" w:hanging="360"/>
      </w:pPr>
      <w:rPr>
        <w:rFonts w:ascii="Symbol" w:hAnsi="Symbol" w:cs="OpenSymbol"/>
      </w:rPr>
    </w:lvl>
    <w:lvl w:ilvl="4">
      <w:start w:val="1"/>
      <w:numFmt w:val="bullet"/>
      <w:lvlText w:val="◦"/>
      <w:lvlJc w:val="left"/>
      <w:pPr>
        <w:tabs>
          <w:tab w:val="num" w:pos="2400"/>
        </w:tabs>
        <w:ind w:left="2400" w:hanging="360"/>
      </w:pPr>
      <w:rPr>
        <w:rFonts w:ascii="OpenSymbol" w:hAnsi="OpenSymbol" w:cs="OpenSymbol"/>
      </w:rPr>
    </w:lvl>
    <w:lvl w:ilvl="5">
      <w:start w:val="1"/>
      <w:numFmt w:val="bullet"/>
      <w:lvlText w:val="▪"/>
      <w:lvlJc w:val="left"/>
      <w:pPr>
        <w:tabs>
          <w:tab w:val="num" w:pos="2760"/>
        </w:tabs>
        <w:ind w:left="2760" w:hanging="360"/>
      </w:pPr>
      <w:rPr>
        <w:rFonts w:ascii="OpenSymbol" w:hAnsi="OpenSymbol" w:cs="OpenSymbol"/>
      </w:rPr>
    </w:lvl>
    <w:lvl w:ilvl="6">
      <w:start w:val="1"/>
      <w:numFmt w:val="bullet"/>
      <w:lvlText w:val=""/>
      <w:lvlJc w:val="left"/>
      <w:pPr>
        <w:tabs>
          <w:tab w:val="num" w:pos="3120"/>
        </w:tabs>
        <w:ind w:left="3120" w:hanging="360"/>
      </w:pPr>
      <w:rPr>
        <w:rFonts w:ascii="Symbol" w:hAnsi="Symbol" w:cs="OpenSymbol"/>
      </w:rPr>
    </w:lvl>
    <w:lvl w:ilvl="7">
      <w:start w:val="1"/>
      <w:numFmt w:val="bullet"/>
      <w:lvlText w:val="◦"/>
      <w:lvlJc w:val="left"/>
      <w:pPr>
        <w:tabs>
          <w:tab w:val="num" w:pos="3480"/>
        </w:tabs>
        <w:ind w:left="3480" w:hanging="360"/>
      </w:pPr>
      <w:rPr>
        <w:rFonts w:ascii="OpenSymbol" w:hAnsi="OpenSymbol" w:cs="OpenSymbol"/>
      </w:rPr>
    </w:lvl>
    <w:lvl w:ilvl="8">
      <w:start w:val="1"/>
      <w:numFmt w:val="bullet"/>
      <w:lvlText w:val="▪"/>
      <w:lvlJc w:val="left"/>
      <w:pPr>
        <w:tabs>
          <w:tab w:val="num" w:pos="3840"/>
        </w:tabs>
        <w:ind w:left="384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960"/>
        </w:tabs>
        <w:ind w:left="960" w:hanging="360"/>
      </w:pPr>
      <w:rPr>
        <w:rFonts w:ascii="Symbol" w:hAnsi="Symbol" w:cs="OpenSymbol"/>
      </w:rPr>
    </w:lvl>
    <w:lvl w:ilvl="1">
      <w:start w:val="1"/>
      <w:numFmt w:val="bullet"/>
      <w:lvlText w:val="◦"/>
      <w:lvlJc w:val="left"/>
      <w:pPr>
        <w:tabs>
          <w:tab w:val="num" w:pos="1320"/>
        </w:tabs>
        <w:ind w:left="1320" w:hanging="360"/>
      </w:pPr>
      <w:rPr>
        <w:rFonts w:ascii="OpenSymbol" w:hAnsi="OpenSymbol" w:cs="OpenSymbol"/>
      </w:rPr>
    </w:lvl>
    <w:lvl w:ilvl="2">
      <w:start w:val="1"/>
      <w:numFmt w:val="bullet"/>
      <w:lvlText w:val="▪"/>
      <w:lvlJc w:val="left"/>
      <w:pPr>
        <w:tabs>
          <w:tab w:val="num" w:pos="1680"/>
        </w:tabs>
        <w:ind w:left="1680" w:hanging="360"/>
      </w:pPr>
      <w:rPr>
        <w:rFonts w:ascii="OpenSymbol" w:hAnsi="OpenSymbol" w:cs="OpenSymbol"/>
      </w:rPr>
    </w:lvl>
    <w:lvl w:ilvl="3">
      <w:start w:val="1"/>
      <w:numFmt w:val="bullet"/>
      <w:lvlText w:val=""/>
      <w:lvlJc w:val="left"/>
      <w:pPr>
        <w:tabs>
          <w:tab w:val="num" w:pos="2040"/>
        </w:tabs>
        <w:ind w:left="2040" w:hanging="360"/>
      </w:pPr>
      <w:rPr>
        <w:rFonts w:ascii="Symbol" w:hAnsi="Symbol" w:cs="OpenSymbol"/>
      </w:rPr>
    </w:lvl>
    <w:lvl w:ilvl="4">
      <w:start w:val="1"/>
      <w:numFmt w:val="bullet"/>
      <w:lvlText w:val="◦"/>
      <w:lvlJc w:val="left"/>
      <w:pPr>
        <w:tabs>
          <w:tab w:val="num" w:pos="2400"/>
        </w:tabs>
        <w:ind w:left="2400" w:hanging="360"/>
      </w:pPr>
      <w:rPr>
        <w:rFonts w:ascii="OpenSymbol" w:hAnsi="OpenSymbol" w:cs="OpenSymbol"/>
      </w:rPr>
    </w:lvl>
    <w:lvl w:ilvl="5">
      <w:start w:val="1"/>
      <w:numFmt w:val="bullet"/>
      <w:lvlText w:val="▪"/>
      <w:lvlJc w:val="left"/>
      <w:pPr>
        <w:tabs>
          <w:tab w:val="num" w:pos="2760"/>
        </w:tabs>
        <w:ind w:left="2760" w:hanging="360"/>
      </w:pPr>
      <w:rPr>
        <w:rFonts w:ascii="OpenSymbol" w:hAnsi="OpenSymbol" w:cs="OpenSymbol"/>
      </w:rPr>
    </w:lvl>
    <w:lvl w:ilvl="6">
      <w:start w:val="1"/>
      <w:numFmt w:val="bullet"/>
      <w:lvlText w:val=""/>
      <w:lvlJc w:val="left"/>
      <w:pPr>
        <w:tabs>
          <w:tab w:val="num" w:pos="3120"/>
        </w:tabs>
        <w:ind w:left="3120" w:hanging="360"/>
      </w:pPr>
      <w:rPr>
        <w:rFonts w:ascii="Symbol" w:hAnsi="Symbol" w:cs="OpenSymbol"/>
      </w:rPr>
    </w:lvl>
    <w:lvl w:ilvl="7">
      <w:start w:val="1"/>
      <w:numFmt w:val="bullet"/>
      <w:lvlText w:val="◦"/>
      <w:lvlJc w:val="left"/>
      <w:pPr>
        <w:tabs>
          <w:tab w:val="num" w:pos="3480"/>
        </w:tabs>
        <w:ind w:left="3480" w:hanging="360"/>
      </w:pPr>
      <w:rPr>
        <w:rFonts w:ascii="OpenSymbol" w:hAnsi="OpenSymbol" w:cs="OpenSymbol"/>
      </w:rPr>
    </w:lvl>
    <w:lvl w:ilvl="8">
      <w:start w:val="1"/>
      <w:numFmt w:val="bullet"/>
      <w:lvlText w:val="▪"/>
      <w:lvlJc w:val="left"/>
      <w:pPr>
        <w:tabs>
          <w:tab w:val="num" w:pos="3840"/>
        </w:tabs>
        <w:ind w:left="3840" w:hanging="360"/>
      </w:pPr>
      <w:rPr>
        <w:rFonts w:ascii="OpenSymbol" w:hAnsi="OpenSymbol" w:cs="OpenSymbol"/>
      </w:rPr>
    </w:lvl>
  </w:abstractNum>
  <w:abstractNum w:abstractNumId="3">
    <w:nsid w:val="09F06F20"/>
    <w:multiLevelType w:val="hybridMultilevel"/>
    <w:tmpl w:val="C9E83F02"/>
    <w:lvl w:ilvl="0" w:tplc="96222DE8">
      <w:start w:val="1"/>
      <w:numFmt w:val="bullet"/>
      <w:lvlText w:val=""/>
      <w:lvlJc w:val="left"/>
      <w:pPr>
        <w:tabs>
          <w:tab w:val="num" w:pos="720"/>
        </w:tabs>
        <w:ind w:left="720" w:hanging="360"/>
      </w:pPr>
      <w:rPr>
        <w:rFonts w:ascii="Wingdings" w:hAnsi="Wingdings" w:hint="default"/>
      </w:rPr>
    </w:lvl>
    <w:lvl w:ilvl="1" w:tplc="772C4204" w:tentative="1">
      <w:start w:val="1"/>
      <w:numFmt w:val="bullet"/>
      <w:lvlText w:val=""/>
      <w:lvlJc w:val="left"/>
      <w:pPr>
        <w:tabs>
          <w:tab w:val="num" w:pos="1440"/>
        </w:tabs>
        <w:ind w:left="1440" w:hanging="360"/>
      </w:pPr>
      <w:rPr>
        <w:rFonts w:ascii="Wingdings" w:hAnsi="Wingdings" w:hint="default"/>
      </w:rPr>
    </w:lvl>
    <w:lvl w:ilvl="2" w:tplc="2382B5EA" w:tentative="1">
      <w:start w:val="1"/>
      <w:numFmt w:val="bullet"/>
      <w:lvlText w:val=""/>
      <w:lvlJc w:val="left"/>
      <w:pPr>
        <w:tabs>
          <w:tab w:val="num" w:pos="2160"/>
        </w:tabs>
        <w:ind w:left="2160" w:hanging="360"/>
      </w:pPr>
      <w:rPr>
        <w:rFonts w:ascii="Wingdings" w:hAnsi="Wingdings" w:hint="default"/>
      </w:rPr>
    </w:lvl>
    <w:lvl w:ilvl="3" w:tplc="5EFA3696" w:tentative="1">
      <w:start w:val="1"/>
      <w:numFmt w:val="bullet"/>
      <w:lvlText w:val=""/>
      <w:lvlJc w:val="left"/>
      <w:pPr>
        <w:tabs>
          <w:tab w:val="num" w:pos="2880"/>
        </w:tabs>
        <w:ind w:left="2880" w:hanging="360"/>
      </w:pPr>
      <w:rPr>
        <w:rFonts w:ascii="Wingdings" w:hAnsi="Wingdings" w:hint="default"/>
      </w:rPr>
    </w:lvl>
    <w:lvl w:ilvl="4" w:tplc="A71C7ACA" w:tentative="1">
      <w:start w:val="1"/>
      <w:numFmt w:val="bullet"/>
      <w:lvlText w:val=""/>
      <w:lvlJc w:val="left"/>
      <w:pPr>
        <w:tabs>
          <w:tab w:val="num" w:pos="3600"/>
        </w:tabs>
        <w:ind w:left="3600" w:hanging="360"/>
      </w:pPr>
      <w:rPr>
        <w:rFonts w:ascii="Wingdings" w:hAnsi="Wingdings" w:hint="default"/>
      </w:rPr>
    </w:lvl>
    <w:lvl w:ilvl="5" w:tplc="FDFC35CC" w:tentative="1">
      <w:start w:val="1"/>
      <w:numFmt w:val="bullet"/>
      <w:lvlText w:val=""/>
      <w:lvlJc w:val="left"/>
      <w:pPr>
        <w:tabs>
          <w:tab w:val="num" w:pos="4320"/>
        </w:tabs>
        <w:ind w:left="4320" w:hanging="360"/>
      </w:pPr>
      <w:rPr>
        <w:rFonts w:ascii="Wingdings" w:hAnsi="Wingdings" w:hint="default"/>
      </w:rPr>
    </w:lvl>
    <w:lvl w:ilvl="6" w:tplc="2702F4C2" w:tentative="1">
      <w:start w:val="1"/>
      <w:numFmt w:val="bullet"/>
      <w:lvlText w:val=""/>
      <w:lvlJc w:val="left"/>
      <w:pPr>
        <w:tabs>
          <w:tab w:val="num" w:pos="5040"/>
        </w:tabs>
        <w:ind w:left="5040" w:hanging="360"/>
      </w:pPr>
      <w:rPr>
        <w:rFonts w:ascii="Wingdings" w:hAnsi="Wingdings" w:hint="default"/>
      </w:rPr>
    </w:lvl>
    <w:lvl w:ilvl="7" w:tplc="51EC459E" w:tentative="1">
      <w:start w:val="1"/>
      <w:numFmt w:val="bullet"/>
      <w:lvlText w:val=""/>
      <w:lvlJc w:val="left"/>
      <w:pPr>
        <w:tabs>
          <w:tab w:val="num" w:pos="5760"/>
        </w:tabs>
        <w:ind w:left="5760" w:hanging="360"/>
      </w:pPr>
      <w:rPr>
        <w:rFonts w:ascii="Wingdings" w:hAnsi="Wingdings" w:hint="default"/>
      </w:rPr>
    </w:lvl>
    <w:lvl w:ilvl="8" w:tplc="17602708" w:tentative="1">
      <w:start w:val="1"/>
      <w:numFmt w:val="bullet"/>
      <w:lvlText w:val=""/>
      <w:lvlJc w:val="left"/>
      <w:pPr>
        <w:tabs>
          <w:tab w:val="num" w:pos="6480"/>
        </w:tabs>
        <w:ind w:left="6480" w:hanging="360"/>
      </w:pPr>
      <w:rPr>
        <w:rFonts w:ascii="Wingdings" w:hAnsi="Wingdings" w:hint="default"/>
      </w:rPr>
    </w:lvl>
  </w:abstractNum>
  <w:abstractNum w:abstractNumId="4">
    <w:nsid w:val="184139D7"/>
    <w:multiLevelType w:val="hybridMultilevel"/>
    <w:tmpl w:val="3702C2EC"/>
    <w:lvl w:ilvl="0" w:tplc="6A2EBFF0">
      <w:start w:val="1"/>
      <w:numFmt w:val="bullet"/>
      <w:lvlText w:val=""/>
      <w:lvlJc w:val="left"/>
      <w:pPr>
        <w:tabs>
          <w:tab w:val="num" w:pos="720"/>
        </w:tabs>
        <w:ind w:left="720" w:hanging="360"/>
      </w:pPr>
      <w:rPr>
        <w:rFonts w:ascii="Wingdings" w:hAnsi="Wingdings" w:hint="default"/>
      </w:rPr>
    </w:lvl>
    <w:lvl w:ilvl="1" w:tplc="F4A0533E" w:tentative="1">
      <w:start w:val="1"/>
      <w:numFmt w:val="bullet"/>
      <w:lvlText w:val=""/>
      <w:lvlJc w:val="left"/>
      <w:pPr>
        <w:tabs>
          <w:tab w:val="num" w:pos="1440"/>
        </w:tabs>
        <w:ind w:left="1440" w:hanging="360"/>
      </w:pPr>
      <w:rPr>
        <w:rFonts w:ascii="Wingdings" w:hAnsi="Wingdings" w:hint="default"/>
      </w:rPr>
    </w:lvl>
    <w:lvl w:ilvl="2" w:tplc="0B2E2E4C" w:tentative="1">
      <w:start w:val="1"/>
      <w:numFmt w:val="bullet"/>
      <w:lvlText w:val=""/>
      <w:lvlJc w:val="left"/>
      <w:pPr>
        <w:tabs>
          <w:tab w:val="num" w:pos="2160"/>
        </w:tabs>
        <w:ind w:left="2160" w:hanging="360"/>
      </w:pPr>
      <w:rPr>
        <w:rFonts w:ascii="Wingdings" w:hAnsi="Wingdings" w:hint="default"/>
      </w:rPr>
    </w:lvl>
    <w:lvl w:ilvl="3" w:tplc="8C983DB4" w:tentative="1">
      <w:start w:val="1"/>
      <w:numFmt w:val="bullet"/>
      <w:lvlText w:val=""/>
      <w:lvlJc w:val="left"/>
      <w:pPr>
        <w:tabs>
          <w:tab w:val="num" w:pos="2880"/>
        </w:tabs>
        <w:ind w:left="2880" w:hanging="360"/>
      </w:pPr>
      <w:rPr>
        <w:rFonts w:ascii="Wingdings" w:hAnsi="Wingdings" w:hint="default"/>
      </w:rPr>
    </w:lvl>
    <w:lvl w:ilvl="4" w:tplc="78F4A724" w:tentative="1">
      <w:start w:val="1"/>
      <w:numFmt w:val="bullet"/>
      <w:lvlText w:val=""/>
      <w:lvlJc w:val="left"/>
      <w:pPr>
        <w:tabs>
          <w:tab w:val="num" w:pos="3600"/>
        </w:tabs>
        <w:ind w:left="3600" w:hanging="360"/>
      </w:pPr>
      <w:rPr>
        <w:rFonts w:ascii="Wingdings" w:hAnsi="Wingdings" w:hint="default"/>
      </w:rPr>
    </w:lvl>
    <w:lvl w:ilvl="5" w:tplc="90DE2B58" w:tentative="1">
      <w:start w:val="1"/>
      <w:numFmt w:val="bullet"/>
      <w:lvlText w:val=""/>
      <w:lvlJc w:val="left"/>
      <w:pPr>
        <w:tabs>
          <w:tab w:val="num" w:pos="4320"/>
        </w:tabs>
        <w:ind w:left="4320" w:hanging="360"/>
      </w:pPr>
      <w:rPr>
        <w:rFonts w:ascii="Wingdings" w:hAnsi="Wingdings" w:hint="default"/>
      </w:rPr>
    </w:lvl>
    <w:lvl w:ilvl="6" w:tplc="127806E6" w:tentative="1">
      <w:start w:val="1"/>
      <w:numFmt w:val="bullet"/>
      <w:lvlText w:val=""/>
      <w:lvlJc w:val="left"/>
      <w:pPr>
        <w:tabs>
          <w:tab w:val="num" w:pos="5040"/>
        </w:tabs>
        <w:ind w:left="5040" w:hanging="360"/>
      </w:pPr>
      <w:rPr>
        <w:rFonts w:ascii="Wingdings" w:hAnsi="Wingdings" w:hint="default"/>
      </w:rPr>
    </w:lvl>
    <w:lvl w:ilvl="7" w:tplc="1C08B086" w:tentative="1">
      <w:start w:val="1"/>
      <w:numFmt w:val="bullet"/>
      <w:lvlText w:val=""/>
      <w:lvlJc w:val="left"/>
      <w:pPr>
        <w:tabs>
          <w:tab w:val="num" w:pos="5760"/>
        </w:tabs>
        <w:ind w:left="5760" w:hanging="360"/>
      </w:pPr>
      <w:rPr>
        <w:rFonts w:ascii="Wingdings" w:hAnsi="Wingdings" w:hint="default"/>
      </w:rPr>
    </w:lvl>
    <w:lvl w:ilvl="8" w:tplc="B11AD1B0" w:tentative="1">
      <w:start w:val="1"/>
      <w:numFmt w:val="bullet"/>
      <w:lvlText w:val=""/>
      <w:lvlJc w:val="left"/>
      <w:pPr>
        <w:tabs>
          <w:tab w:val="num" w:pos="6480"/>
        </w:tabs>
        <w:ind w:left="6480" w:hanging="360"/>
      </w:pPr>
      <w:rPr>
        <w:rFonts w:ascii="Wingdings" w:hAnsi="Wingdings" w:hint="default"/>
      </w:rPr>
    </w:lvl>
  </w:abstractNum>
  <w:abstractNum w:abstractNumId="5">
    <w:nsid w:val="19405241"/>
    <w:multiLevelType w:val="hybridMultilevel"/>
    <w:tmpl w:val="88DAB4E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842C4C"/>
    <w:multiLevelType w:val="hybridMultilevel"/>
    <w:tmpl w:val="1608719A"/>
    <w:lvl w:ilvl="0" w:tplc="912003A0">
      <w:start w:val="1"/>
      <w:numFmt w:val="bullet"/>
      <w:lvlText w:val=""/>
      <w:lvlJc w:val="left"/>
      <w:pPr>
        <w:tabs>
          <w:tab w:val="num" w:pos="720"/>
        </w:tabs>
        <w:ind w:left="720" w:hanging="360"/>
      </w:pPr>
      <w:rPr>
        <w:rFonts w:ascii="Wingdings" w:hAnsi="Wingdings" w:hint="default"/>
      </w:rPr>
    </w:lvl>
    <w:lvl w:ilvl="1" w:tplc="6FCA32EC" w:tentative="1">
      <w:start w:val="1"/>
      <w:numFmt w:val="bullet"/>
      <w:lvlText w:val=""/>
      <w:lvlJc w:val="left"/>
      <w:pPr>
        <w:tabs>
          <w:tab w:val="num" w:pos="1440"/>
        </w:tabs>
        <w:ind w:left="1440" w:hanging="360"/>
      </w:pPr>
      <w:rPr>
        <w:rFonts w:ascii="Wingdings" w:hAnsi="Wingdings" w:hint="default"/>
      </w:rPr>
    </w:lvl>
    <w:lvl w:ilvl="2" w:tplc="ECB09EFA" w:tentative="1">
      <w:start w:val="1"/>
      <w:numFmt w:val="bullet"/>
      <w:lvlText w:val=""/>
      <w:lvlJc w:val="left"/>
      <w:pPr>
        <w:tabs>
          <w:tab w:val="num" w:pos="2160"/>
        </w:tabs>
        <w:ind w:left="2160" w:hanging="360"/>
      </w:pPr>
      <w:rPr>
        <w:rFonts w:ascii="Wingdings" w:hAnsi="Wingdings" w:hint="default"/>
      </w:rPr>
    </w:lvl>
    <w:lvl w:ilvl="3" w:tplc="6666C75A" w:tentative="1">
      <w:start w:val="1"/>
      <w:numFmt w:val="bullet"/>
      <w:lvlText w:val=""/>
      <w:lvlJc w:val="left"/>
      <w:pPr>
        <w:tabs>
          <w:tab w:val="num" w:pos="2880"/>
        </w:tabs>
        <w:ind w:left="2880" w:hanging="360"/>
      </w:pPr>
      <w:rPr>
        <w:rFonts w:ascii="Wingdings" w:hAnsi="Wingdings" w:hint="default"/>
      </w:rPr>
    </w:lvl>
    <w:lvl w:ilvl="4" w:tplc="74381580" w:tentative="1">
      <w:start w:val="1"/>
      <w:numFmt w:val="bullet"/>
      <w:lvlText w:val=""/>
      <w:lvlJc w:val="left"/>
      <w:pPr>
        <w:tabs>
          <w:tab w:val="num" w:pos="3600"/>
        </w:tabs>
        <w:ind w:left="3600" w:hanging="360"/>
      </w:pPr>
      <w:rPr>
        <w:rFonts w:ascii="Wingdings" w:hAnsi="Wingdings" w:hint="default"/>
      </w:rPr>
    </w:lvl>
    <w:lvl w:ilvl="5" w:tplc="1A2087B2" w:tentative="1">
      <w:start w:val="1"/>
      <w:numFmt w:val="bullet"/>
      <w:lvlText w:val=""/>
      <w:lvlJc w:val="left"/>
      <w:pPr>
        <w:tabs>
          <w:tab w:val="num" w:pos="4320"/>
        </w:tabs>
        <w:ind w:left="4320" w:hanging="360"/>
      </w:pPr>
      <w:rPr>
        <w:rFonts w:ascii="Wingdings" w:hAnsi="Wingdings" w:hint="default"/>
      </w:rPr>
    </w:lvl>
    <w:lvl w:ilvl="6" w:tplc="387A1C78" w:tentative="1">
      <w:start w:val="1"/>
      <w:numFmt w:val="bullet"/>
      <w:lvlText w:val=""/>
      <w:lvlJc w:val="left"/>
      <w:pPr>
        <w:tabs>
          <w:tab w:val="num" w:pos="5040"/>
        </w:tabs>
        <w:ind w:left="5040" w:hanging="360"/>
      </w:pPr>
      <w:rPr>
        <w:rFonts w:ascii="Wingdings" w:hAnsi="Wingdings" w:hint="default"/>
      </w:rPr>
    </w:lvl>
    <w:lvl w:ilvl="7" w:tplc="B19C2326" w:tentative="1">
      <w:start w:val="1"/>
      <w:numFmt w:val="bullet"/>
      <w:lvlText w:val=""/>
      <w:lvlJc w:val="left"/>
      <w:pPr>
        <w:tabs>
          <w:tab w:val="num" w:pos="5760"/>
        </w:tabs>
        <w:ind w:left="5760" w:hanging="360"/>
      </w:pPr>
      <w:rPr>
        <w:rFonts w:ascii="Wingdings" w:hAnsi="Wingdings" w:hint="default"/>
      </w:rPr>
    </w:lvl>
    <w:lvl w:ilvl="8" w:tplc="DA160AFA" w:tentative="1">
      <w:start w:val="1"/>
      <w:numFmt w:val="bullet"/>
      <w:lvlText w:val=""/>
      <w:lvlJc w:val="left"/>
      <w:pPr>
        <w:tabs>
          <w:tab w:val="num" w:pos="6480"/>
        </w:tabs>
        <w:ind w:left="6480" w:hanging="360"/>
      </w:pPr>
      <w:rPr>
        <w:rFonts w:ascii="Wingdings" w:hAnsi="Wingdings" w:hint="default"/>
      </w:rPr>
    </w:lvl>
  </w:abstractNum>
  <w:abstractNum w:abstractNumId="7">
    <w:nsid w:val="28CF57BF"/>
    <w:multiLevelType w:val="hybridMultilevel"/>
    <w:tmpl w:val="13621A2C"/>
    <w:lvl w:ilvl="0" w:tplc="64F8E904">
      <w:start w:val="1"/>
      <w:numFmt w:val="bullet"/>
      <w:lvlText w:val=""/>
      <w:lvlJc w:val="left"/>
      <w:pPr>
        <w:tabs>
          <w:tab w:val="num" w:pos="720"/>
        </w:tabs>
        <w:ind w:left="720" w:hanging="360"/>
      </w:pPr>
      <w:rPr>
        <w:rFonts w:ascii="Wingdings" w:hAnsi="Wingdings" w:hint="default"/>
      </w:rPr>
    </w:lvl>
    <w:lvl w:ilvl="1" w:tplc="C152EDF0" w:tentative="1">
      <w:start w:val="1"/>
      <w:numFmt w:val="bullet"/>
      <w:lvlText w:val=""/>
      <w:lvlJc w:val="left"/>
      <w:pPr>
        <w:tabs>
          <w:tab w:val="num" w:pos="1440"/>
        </w:tabs>
        <w:ind w:left="1440" w:hanging="360"/>
      </w:pPr>
      <w:rPr>
        <w:rFonts w:ascii="Wingdings" w:hAnsi="Wingdings" w:hint="default"/>
      </w:rPr>
    </w:lvl>
    <w:lvl w:ilvl="2" w:tplc="D8CEE0AA" w:tentative="1">
      <w:start w:val="1"/>
      <w:numFmt w:val="bullet"/>
      <w:lvlText w:val=""/>
      <w:lvlJc w:val="left"/>
      <w:pPr>
        <w:tabs>
          <w:tab w:val="num" w:pos="2160"/>
        </w:tabs>
        <w:ind w:left="2160" w:hanging="360"/>
      </w:pPr>
      <w:rPr>
        <w:rFonts w:ascii="Wingdings" w:hAnsi="Wingdings" w:hint="default"/>
      </w:rPr>
    </w:lvl>
    <w:lvl w:ilvl="3" w:tplc="72AEF838" w:tentative="1">
      <w:start w:val="1"/>
      <w:numFmt w:val="bullet"/>
      <w:lvlText w:val=""/>
      <w:lvlJc w:val="left"/>
      <w:pPr>
        <w:tabs>
          <w:tab w:val="num" w:pos="2880"/>
        </w:tabs>
        <w:ind w:left="2880" w:hanging="360"/>
      </w:pPr>
      <w:rPr>
        <w:rFonts w:ascii="Wingdings" w:hAnsi="Wingdings" w:hint="default"/>
      </w:rPr>
    </w:lvl>
    <w:lvl w:ilvl="4" w:tplc="218C6E00" w:tentative="1">
      <w:start w:val="1"/>
      <w:numFmt w:val="bullet"/>
      <w:lvlText w:val=""/>
      <w:lvlJc w:val="left"/>
      <w:pPr>
        <w:tabs>
          <w:tab w:val="num" w:pos="3600"/>
        </w:tabs>
        <w:ind w:left="3600" w:hanging="360"/>
      </w:pPr>
      <w:rPr>
        <w:rFonts w:ascii="Wingdings" w:hAnsi="Wingdings" w:hint="default"/>
      </w:rPr>
    </w:lvl>
    <w:lvl w:ilvl="5" w:tplc="98EAB362" w:tentative="1">
      <w:start w:val="1"/>
      <w:numFmt w:val="bullet"/>
      <w:lvlText w:val=""/>
      <w:lvlJc w:val="left"/>
      <w:pPr>
        <w:tabs>
          <w:tab w:val="num" w:pos="4320"/>
        </w:tabs>
        <w:ind w:left="4320" w:hanging="360"/>
      </w:pPr>
      <w:rPr>
        <w:rFonts w:ascii="Wingdings" w:hAnsi="Wingdings" w:hint="default"/>
      </w:rPr>
    </w:lvl>
    <w:lvl w:ilvl="6" w:tplc="31AE4A36" w:tentative="1">
      <w:start w:val="1"/>
      <w:numFmt w:val="bullet"/>
      <w:lvlText w:val=""/>
      <w:lvlJc w:val="left"/>
      <w:pPr>
        <w:tabs>
          <w:tab w:val="num" w:pos="5040"/>
        </w:tabs>
        <w:ind w:left="5040" w:hanging="360"/>
      </w:pPr>
      <w:rPr>
        <w:rFonts w:ascii="Wingdings" w:hAnsi="Wingdings" w:hint="default"/>
      </w:rPr>
    </w:lvl>
    <w:lvl w:ilvl="7" w:tplc="56AA36BA" w:tentative="1">
      <w:start w:val="1"/>
      <w:numFmt w:val="bullet"/>
      <w:lvlText w:val=""/>
      <w:lvlJc w:val="left"/>
      <w:pPr>
        <w:tabs>
          <w:tab w:val="num" w:pos="5760"/>
        </w:tabs>
        <w:ind w:left="5760" w:hanging="360"/>
      </w:pPr>
      <w:rPr>
        <w:rFonts w:ascii="Wingdings" w:hAnsi="Wingdings" w:hint="default"/>
      </w:rPr>
    </w:lvl>
    <w:lvl w:ilvl="8" w:tplc="DAF20204" w:tentative="1">
      <w:start w:val="1"/>
      <w:numFmt w:val="bullet"/>
      <w:lvlText w:val=""/>
      <w:lvlJc w:val="left"/>
      <w:pPr>
        <w:tabs>
          <w:tab w:val="num" w:pos="6480"/>
        </w:tabs>
        <w:ind w:left="6480" w:hanging="360"/>
      </w:pPr>
      <w:rPr>
        <w:rFonts w:ascii="Wingdings" w:hAnsi="Wingdings" w:hint="default"/>
      </w:rPr>
    </w:lvl>
  </w:abstractNum>
  <w:abstractNum w:abstractNumId="8">
    <w:nsid w:val="2AE8544A"/>
    <w:multiLevelType w:val="hybridMultilevel"/>
    <w:tmpl w:val="B7745A7A"/>
    <w:lvl w:ilvl="0" w:tplc="6A6405A2">
      <w:start w:val="1"/>
      <w:numFmt w:val="bullet"/>
      <w:lvlText w:val=""/>
      <w:lvlJc w:val="left"/>
      <w:pPr>
        <w:tabs>
          <w:tab w:val="num" w:pos="720"/>
        </w:tabs>
        <w:ind w:left="720" w:hanging="360"/>
      </w:pPr>
      <w:rPr>
        <w:rFonts w:ascii="Wingdings" w:hAnsi="Wingdings" w:hint="default"/>
      </w:rPr>
    </w:lvl>
    <w:lvl w:ilvl="1" w:tplc="6CB4BC18" w:tentative="1">
      <w:start w:val="1"/>
      <w:numFmt w:val="bullet"/>
      <w:lvlText w:val=""/>
      <w:lvlJc w:val="left"/>
      <w:pPr>
        <w:tabs>
          <w:tab w:val="num" w:pos="1440"/>
        </w:tabs>
        <w:ind w:left="1440" w:hanging="360"/>
      </w:pPr>
      <w:rPr>
        <w:rFonts w:ascii="Wingdings" w:hAnsi="Wingdings" w:hint="default"/>
      </w:rPr>
    </w:lvl>
    <w:lvl w:ilvl="2" w:tplc="905A433E" w:tentative="1">
      <w:start w:val="1"/>
      <w:numFmt w:val="bullet"/>
      <w:lvlText w:val=""/>
      <w:lvlJc w:val="left"/>
      <w:pPr>
        <w:tabs>
          <w:tab w:val="num" w:pos="2160"/>
        </w:tabs>
        <w:ind w:left="2160" w:hanging="360"/>
      </w:pPr>
      <w:rPr>
        <w:rFonts w:ascii="Wingdings" w:hAnsi="Wingdings" w:hint="default"/>
      </w:rPr>
    </w:lvl>
    <w:lvl w:ilvl="3" w:tplc="1DC80840" w:tentative="1">
      <w:start w:val="1"/>
      <w:numFmt w:val="bullet"/>
      <w:lvlText w:val=""/>
      <w:lvlJc w:val="left"/>
      <w:pPr>
        <w:tabs>
          <w:tab w:val="num" w:pos="2880"/>
        </w:tabs>
        <w:ind w:left="2880" w:hanging="360"/>
      </w:pPr>
      <w:rPr>
        <w:rFonts w:ascii="Wingdings" w:hAnsi="Wingdings" w:hint="default"/>
      </w:rPr>
    </w:lvl>
    <w:lvl w:ilvl="4" w:tplc="EE0C0ACE" w:tentative="1">
      <w:start w:val="1"/>
      <w:numFmt w:val="bullet"/>
      <w:lvlText w:val=""/>
      <w:lvlJc w:val="left"/>
      <w:pPr>
        <w:tabs>
          <w:tab w:val="num" w:pos="3600"/>
        </w:tabs>
        <w:ind w:left="3600" w:hanging="360"/>
      </w:pPr>
      <w:rPr>
        <w:rFonts w:ascii="Wingdings" w:hAnsi="Wingdings" w:hint="default"/>
      </w:rPr>
    </w:lvl>
    <w:lvl w:ilvl="5" w:tplc="FBCC8E52" w:tentative="1">
      <w:start w:val="1"/>
      <w:numFmt w:val="bullet"/>
      <w:lvlText w:val=""/>
      <w:lvlJc w:val="left"/>
      <w:pPr>
        <w:tabs>
          <w:tab w:val="num" w:pos="4320"/>
        </w:tabs>
        <w:ind w:left="4320" w:hanging="360"/>
      </w:pPr>
      <w:rPr>
        <w:rFonts w:ascii="Wingdings" w:hAnsi="Wingdings" w:hint="default"/>
      </w:rPr>
    </w:lvl>
    <w:lvl w:ilvl="6" w:tplc="65BC5F5E" w:tentative="1">
      <w:start w:val="1"/>
      <w:numFmt w:val="bullet"/>
      <w:lvlText w:val=""/>
      <w:lvlJc w:val="left"/>
      <w:pPr>
        <w:tabs>
          <w:tab w:val="num" w:pos="5040"/>
        </w:tabs>
        <w:ind w:left="5040" w:hanging="360"/>
      </w:pPr>
      <w:rPr>
        <w:rFonts w:ascii="Wingdings" w:hAnsi="Wingdings" w:hint="default"/>
      </w:rPr>
    </w:lvl>
    <w:lvl w:ilvl="7" w:tplc="0762B57C" w:tentative="1">
      <w:start w:val="1"/>
      <w:numFmt w:val="bullet"/>
      <w:lvlText w:val=""/>
      <w:lvlJc w:val="left"/>
      <w:pPr>
        <w:tabs>
          <w:tab w:val="num" w:pos="5760"/>
        </w:tabs>
        <w:ind w:left="5760" w:hanging="360"/>
      </w:pPr>
      <w:rPr>
        <w:rFonts w:ascii="Wingdings" w:hAnsi="Wingdings" w:hint="default"/>
      </w:rPr>
    </w:lvl>
    <w:lvl w:ilvl="8" w:tplc="DBDE58E6" w:tentative="1">
      <w:start w:val="1"/>
      <w:numFmt w:val="bullet"/>
      <w:lvlText w:val=""/>
      <w:lvlJc w:val="left"/>
      <w:pPr>
        <w:tabs>
          <w:tab w:val="num" w:pos="6480"/>
        </w:tabs>
        <w:ind w:left="6480" w:hanging="360"/>
      </w:pPr>
      <w:rPr>
        <w:rFonts w:ascii="Wingdings" w:hAnsi="Wingdings" w:hint="default"/>
      </w:rPr>
    </w:lvl>
  </w:abstractNum>
  <w:abstractNum w:abstractNumId="9">
    <w:nsid w:val="2B5C2714"/>
    <w:multiLevelType w:val="hybridMultilevel"/>
    <w:tmpl w:val="B1FA6F54"/>
    <w:lvl w:ilvl="0" w:tplc="04150001">
      <w:start w:val="1"/>
      <w:numFmt w:val="bullet"/>
      <w:lvlText w:val=""/>
      <w:lvlJc w:val="left"/>
      <w:pPr>
        <w:tabs>
          <w:tab w:val="num" w:pos="1068"/>
        </w:tabs>
        <w:ind w:left="1068" w:hanging="360"/>
      </w:pPr>
      <w:rPr>
        <w:rFonts w:ascii="Symbol" w:hAnsi="Symbol" w:hint="default"/>
      </w:rPr>
    </w:lvl>
    <w:lvl w:ilvl="1" w:tplc="04150003" w:tentative="1">
      <w:start w:val="1"/>
      <w:numFmt w:val="bullet"/>
      <w:lvlText w:val="o"/>
      <w:lvlJc w:val="left"/>
      <w:pPr>
        <w:tabs>
          <w:tab w:val="num" w:pos="1788"/>
        </w:tabs>
        <w:ind w:left="1788" w:hanging="360"/>
      </w:pPr>
      <w:rPr>
        <w:rFonts w:ascii="Courier New" w:hAnsi="Courier New" w:cs="Courier New"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cs="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cs="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abstractNum w:abstractNumId="10">
    <w:nsid w:val="33516137"/>
    <w:multiLevelType w:val="hybridMultilevel"/>
    <w:tmpl w:val="9DC4FF22"/>
    <w:lvl w:ilvl="0" w:tplc="5EAE8F84">
      <w:start w:val="1"/>
      <w:numFmt w:val="bullet"/>
      <w:lvlText w:val=""/>
      <w:lvlJc w:val="left"/>
      <w:pPr>
        <w:tabs>
          <w:tab w:val="num" w:pos="720"/>
        </w:tabs>
        <w:ind w:left="720" w:hanging="360"/>
      </w:pPr>
      <w:rPr>
        <w:rFonts w:ascii="Wingdings" w:hAnsi="Wingdings" w:hint="default"/>
      </w:rPr>
    </w:lvl>
    <w:lvl w:ilvl="1" w:tplc="20D6336E" w:tentative="1">
      <w:start w:val="1"/>
      <w:numFmt w:val="bullet"/>
      <w:lvlText w:val=""/>
      <w:lvlJc w:val="left"/>
      <w:pPr>
        <w:tabs>
          <w:tab w:val="num" w:pos="1440"/>
        </w:tabs>
        <w:ind w:left="1440" w:hanging="360"/>
      </w:pPr>
      <w:rPr>
        <w:rFonts w:ascii="Wingdings" w:hAnsi="Wingdings" w:hint="default"/>
      </w:rPr>
    </w:lvl>
    <w:lvl w:ilvl="2" w:tplc="53ECF4AA" w:tentative="1">
      <w:start w:val="1"/>
      <w:numFmt w:val="bullet"/>
      <w:lvlText w:val=""/>
      <w:lvlJc w:val="left"/>
      <w:pPr>
        <w:tabs>
          <w:tab w:val="num" w:pos="2160"/>
        </w:tabs>
        <w:ind w:left="2160" w:hanging="360"/>
      </w:pPr>
      <w:rPr>
        <w:rFonts w:ascii="Wingdings" w:hAnsi="Wingdings" w:hint="default"/>
      </w:rPr>
    </w:lvl>
    <w:lvl w:ilvl="3" w:tplc="D76CE6D0" w:tentative="1">
      <w:start w:val="1"/>
      <w:numFmt w:val="bullet"/>
      <w:lvlText w:val=""/>
      <w:lvlJc w:val="left"/>
      <w:pPr>
        <w:tabs>
          <w:tab w:val="num" w:pos="2880"/>
        </w:tabs>
        <w:ind w:left="2880" w:hanging="360"/>
      </w:pPr>
      <w:rPr>
        <w:rFonts w:ascii="Wingdings" w:hAnsi="Wingdings" w:hint="default"/>
      </w:rPr>
    </w:lvl>
    <w:lvl w:ilvl="4" w:tplc="6FEE748C" w:tentative="1">
      <w:start w:val="1"/>
      <w:numFmt w:val="bullet"/>
      <w:lvlText w:val=""/>
      <w:lvlJc w:val="left"/>
      <w:pPr>
        <w:tabs>
          <w:tab w:val="num" w:pos="3600"/>
        </w:tabs>
        <w:ind w:left="3600" w:hanging="360"/>
      </w:pPr>
      <w:rPr>
        <w:rFonts w:ascii="Wingdings" w:hAnsi="Wingdings" w:hint="default"/>
      </w:rPr>
    </w:lvl>
    <w:lvl w:ilvl="5" w:tplc="B5A06CAE" w:tentative="1">
      <w:start w:val="1"/>
      <w:numFmt w:val="bullet"/>
      <w:lvlText w:val=""/>
      <w:lvlJc w:val="left"/>
      <w:pPr>
        <w:tabs>
          <w:tab w:val="num" w:pos="4320"/>
        </w:tabs>
        <w:ind w:left="4320" w:hanging="360"/>
      </w:pPr>
      <w:rPr>
        <w:rFonts w:ascii="Wingdings" w:hAnsi="Wingdings" w:hint="default"/>
      </w:rPr>
    </w:lvl>
    <w:lvl w:ilvl="6" w:tplc="BC989186" w:tentative="1">
      <w:start w:val="1"/>
      <w:numFmt w:val="bullet"/>
      <w:lvlText w:val=""/>
      <w:lvlJc w:val="left"/>
      <w:pPr>
        <w:tabs>
          <w:tab w:val="num" w:pos="5040"/>
        </w:tabs>
        <w:ind w:left="5040" w:hanging="360"/>
      </w:pPr>
      <w:rPr>
        <w:rFonts w:ascii="Wingdings" w:hAnsi="Wingdings" w:hint="default"/>
      </w:rPr>
    </w:lvl>
    <w:lvl w:ilvl="7" w:tplc="556EAE7A" w:tentative="1">
      <w:start w:val="1"/>
      <w:numFmt w:val="bullet"/>
      <w:lvlText w:val=""/>
      <w:lvlJc w:val="left"/>
      <w:pPr>
        <w:tabs>
          <w:tab w:val="num" w:pos="5760"/>
        </w:tabs>
        <w:ind w:left="5760" w:hanging="360"/>
      </w:pPr>
      <w:rPr>
        <w:rFonts w:ascii="Wingdings" w:hAnsi="Wingdings" w:hint="default"/>
      </w:rPr>
    </w:lvl>
    <w:lvl w:ilvl="8" w:tplc="3056B420" w:tentative="1">
      <w:start w:val="1"/>
      <w:numFmt w:val="bullet"/>
      <w:lvlText w:val=""/>
      <w:lvlJc w:val="left"/>
      <w:pPr>
        <w:tabs>
          <w:tab w:val="num" w:pos="6480"/>
        </w:tabs>
        <w:ind w:left="6480" w:hanging="360"/>
      </w:pPr>
      <w:rPr>
        <w:rFonts w:ascii="Wingdings" w:hAnsi="Wingdings" w:hint="default"/>
      </w:rPr>
    </w:lvl>
  </w:abstractNum>
  <w:abstractNum w:abstractNumId="11">
    <w:nsid w:val="3ECA1BEF"/>
    <w:multiLevelType w:val="hybridMultilevel"/>
    <w:tmpl w:val="BAA6E828"/>
    <w:lvl w:ilvl="0" w:tplc="DC9A8910">
      <w:start w:val="1"/>
      <w:numFmt w:val="bullet"/>
      <w:lvlText w:val=""/>
      <w:lvlJc w:val="left"/>
      <w:pPr>
        <w:tabs>
          <w:tab w:val="num" w:pos="720"/>
        </w:tabs>
        <w:ind w:left="720" w:hanging="360"/>
      </w:pPr>
      <w:rPr>
        <w:rFonts w:ascii="Wingdings" w:hAnsi="Wingdings" w:hint="default"/>
      </w:rPr>
    </w:lvl>
    <w:lvl w:ilvl="1" w:tplc="AD28582E" w:tentative="1">
      <w:start w:val="1"/>
      <w:numFmt w:val="bullet"/>
      <w:lvlText w:val=""/>
      <w:lvlJc w:val="left"/>
      <w:pPr>
        <w:tabs>
          <w:tab w:val="num" w:pos="1440"/>
        </w:tabs>
        <w:ind w:left="1440" w:hanging="360"/>
      </w:pPr>
      <w:rPr>
        <w:rFonts w:ascii="Wingdings" w:hAnsi="Wingdings" w:hint="default"/>
      </w:rPr>
    </w:lvl>
    <w:lvl w:ilvl="2" w:tplc="5B80CC3A" w:tentative="1">
      <w:start w:val="1"/>
      <w:numFmt w:val="bullet"/>
      <w:lvlText w:val=""/>
      <w:lvlJc w:val="left"/>
      <w:pPr>
        <w:tabs>
          <w:tab w:val="num" w:pos="2160"/>
        </w:tabs>
        <w:ind w:left="2160" w:hanging="360"/>
      </w:pPr>
      <w:rPr>
        <w:rFonts w:ascii="Wingdings" w:hAnsi="Wingdings" w:hint="default"/>
      </w:rPr>
    </w:lvl>
    <w:lvl w:ilvl="3" w:tplc="8640E2C8" w:tentative="1">
      <w:start w:val="1"/>
      <w:numFmt w:val="bullet"/>
      <w:lvlText w:val=""/>
      <w:lvlJc w:val="left"/>
      <w:pPr>
        <w:tabs>
          <w:tab w:val="num" w:pos="2880"/>
        </w:tabs>
        <w:ind w:left="2880" w:hanging="360"/>
      </w:pPr>
      <w:rPr>
        <w:rFonts w:ascii="Wingdings" w:hAnsi="Wingdings" w:hint="default"/>
      </w:rPr>
    </w:lvl>
    <w:lvl w:ilvl="4" w:tplc="9848AB16" w:tentative="1">
      <w:start w:val="1"/>
      <w:numFmt w:val="bullet"/>
      <w:lvlText w:val=""/>
      <w:lvlJc w:val="left"/>
      <w:pPr>
        <w:tabs>
          <w:tab w:val="num" w:pos="3600"/>
        </w:tabs>
        <w:ind w:left="3600" w:hanging="360"/>
      </w:pPr>
      <w:rPr>
        <w:rFonts w:ascii="Wingdings" w:hAnsi="Wingdings" w:hint="default"/>
      </w:rPr>
    </w:lvl>
    <w:lvl w:ilvl="5" w:tplc="0A7A3870" w:tentative="1">
      <w:start w:val="1"/>
      <w:numFmt w:val="bullet"/>
      <w:lvlText w:val=""/>
      <w:lvlJc w:val="left"/>
      <w:pPr>
        <w:tabs>
          <w:tab w:val="num" w:pos="4320"/>
        </w:tabs>
        <w:ind w:left="4320" w:hanging="360"/>
      </w:pPr>
      <w:rPr>
        <w:rFonts w:ascii="Wingdings" w:hAnsi="Wingdings" w:hint="default"/>
      </w:rPr>
    </w:lvl>
    <w:lvl w:ilvl="6" w:tplc="7CE6E388" w:tentative="1">
      <w:start w:val="1"/>
      <w:numFmt w:val="bullet"/>
      <w:lvlText w:val=""/>
      <w:lvlJc w:val="left"/>
      <w:pPr>
        <w:tabs>
          <w:tab w:val="num" w:pos="5040"/>
        </w:tabs>
        <w:ind w:left="5040" w:hanging="360"/>
      </w:pPr>
      <w:rPr>
        <w:rFonts w:ascii="Wingdings" w:hAnsi="Wingdings" w:hint="default"/>
      </w:rPr>
    </w:lvl>
    <w:lvl w:ilvl="7" w:tplc="7930B314" w:tentative="1">
      <w:start w:val="1"/>
      <w:numFmt w:val="bullet"/>
      <w:lvlText w:val=""/>
      <w:lvlJc w:val="left"/>
      <w:pPr>
        <w:tabs>
          <w:tab w:val="num" w:pos="5760"/>
        </w:tabs>
        <w:ind w:left="5760" w:hanging="360"/>
      </w:pPr>
      <w:rPr>
        <w:rFonts w:ascii="Wingdings" w:hAnsi="Wingdings" w:hint="default"/>
      </w:rPr>
    </w:lvl>
    <w:lvl w:ilvl="8" w:tplc="8ED62376" w:tentative="1">
      <w:start w:val="1"/>
      <w:numFmt w:val="bullet"/>
      <w:lvlText w:val=""/>
      <w:lvlJc w:val="left"/>
      <w:pPr>
        <w:tabs>
          <w:tab w:val="num" w:pos="6480"/>
        </w:tabs>
        <w:ind w:left="6480" w:hanging="360"/>
      </w:pPr>
      <w:rPr>
        <w:rFonts w:ascii="Wingdings" w:hAnsi="Wingdings" w:hint="default"/>
      </w:rPr>
    </w:lvl>
  </w:abstractNum>
  <w:abstractNum w:abstractNumId="12">
    <w:nsid w:val="4D6F6916"/>
    <w:multiLevelType w:val="hybridMultilevel"/>
    <w:tmpl w:val="5762D29C"/>
    <w:lvl w:ilvl="0" w:tplc="378EB808">
      <w:start w:val="1"/>
      <w:numFmt w:val="bullet"/>
      <w:lvlText w:val=""/>
      <w:lvlJc w:val="left"/>
      <w:pPr>
        <w:tabs>
          <w:tab w:val="num" w:pos="720"/>
        </w:tabs>
        <w:ind w:left="720" w:hanging="360"/>
      </w:pPr>
      <w:rPr>
        <w:rFonts w:ascii="Wingdings" w:hAnsi="Wingdings" w:hint="default"/>
      </w:rPr>
    </w:lvl>
    <w:lvl w:ilvl="1" w:tplc="8A6A7B2A" w:tentative="1">
      <w:start w:val="1"/>
      <w:numFmt w:val="bullet"/>
      <w:lvlText w:val=""/>
      <w:lvlJc w:val="left"/>
      <w:pPr>
        <w:tabs>
          <w:tab w:val="num" w:pos="1440"/>
        </w:tabs>
        <w:ind w:left="1440" w:hanging="360"/>
      </w:pPr>
      <w:rPr>
        <w:rFonts w:ascii="Wingdings" w:hAnsi="Wingdings" w:hint="default"/>
      </w:rPr>
    </w:lvl>
    <w:lvl w:ilvl="2" w:tplc="5D224DA4" w:tentative="1">
      <w:start w:val="1"/>
      <w:numFmt w:val="bullet"/>
      <w:lvlText w:val=""/>
      <w:lvlJc w:val="left"/>
      <w:pPr>
        <w:tabs>
          <w:tab w:val="num" w:pos="2160"/>
        </w:tabs>
        <w:ind w:left="2160" w:hanging="360"/>
      </w:pPr>
      <w:rPr>
        <w:rFonts w:ascii="Wingdings" w:hAnsi="Wingdings" w:hint="default"/>
      </w:rPr>
    </w:lvl>
    <w:lvl w:ilvl="3" w:tplc="DCBCB010" w:tentative="1">
      <w:start w:val="1"/>
      <w:numFmt w:val="bullet"/>
      <w:lvlText w:val=""/>
      <w:lvlJc w:val="left"/>
      <w:pPr>
        <w:tabs>
          <w:tab w:val="num" w:pos="2880"/>
        </w:tabs>
        <w:ind w:left="2880" w:hanging="360"/>
      </w:pPr>
      <w:rPr>
        <w:rFonts w:ascii="Wingdings" w:hAnsi="Wingdings" w:hint="default"/>
      </w:rPr>
    </w:lvl>
    <w:lvl w:ilvl="4" w:tplc="066248B0" w:tentative="1">
      <w:start w:val="1"/>
      <w:numFmt w:val="bullet"/>
      <w:lvlText w:val=""/>
      <w:lvlJc w:val="left"/>
      <w:pPr>
        <w:tabs>
          <w:tab w:val="num" w:pos="3600"/>
        </w:tabs>
        <w:ind w:left="3600" w:hanging="360"/>
      </w:pPr>
      <w:rPr>
        <w:rFonts w:ascii="Wingdings" w:hAnsi="Wingdings" w:hint="default"/>
      </w:rPr>
    </w:lvl>
    <w:lvl w:ilvl="5" w:tplc="F524FFC0" w:tentative="1">
      <w:start w:val="1"/>
      <w:numFmt w:val="bullet"/>
      <w:lvlText w:val=""/>
      <w:lvlJc w:val="left"/>
      <w:pPr>
        <w:tabs>
          <w:tab w:val="num" w:pos="4320"/>
        </w:tabs>
        <w:ind w:left="4320" w:hanging="360"/>
      </w:pPr>
      <w:rPr>
        <w:rFonts w:ascii="Wingdings" w:hAnsi="Wingdings" w:hint="default"/>
      </w:rPr>
    </w:lvl>
    <w:lvl w:ilvl="6" w:tplc="26783964" w:tentative="1">
      <w:start w:val="1"/>
      <w:numFmt w:val="bullet"/>
      <w:lvlText w:val=""/>
      <w:lvlJc w:val="left"/>
      <w:pPr>
        <w:tabs>
          <w:tab w:val="num" w:pos="5040"/>
        </w:tabs>
        <w:ind w:left="5040" w:hanging="360"/>
      </w:pPr>
      <w:rPr>
        <w:rFonts w:ascii="Wingdings" w:hAnsi="Wingdings" w:hint="default"/>
      </w:rPr>
    </w:lvl>
    <w:lvl w:ilvl="7" w:tplc="FB907AA2" w:tentative="1">
      <w:start w:val="1"/>
      <w:numFmt w:val="bullet"/>
      <w:lvlText w:val=""/>
      <w:lvlJc w:val="left"/>
      <w:pPr>
        <w:tabs>
          <w:tab w:val="num" w:pos="5760"/>
        </w:tabs>
        <w:ind w:left="5760" w:hanging="360"/>
      </w:pPr>
      <w:rPr>
        <w:rFonts w:ascii="Wingdings" w:hAnsi="Wingdings" w:hint="default"/>
      </w:rPr>
    </w:lvl>
    <w:lvl w:ilvl="8" w:tplc="3D80D3B2" w:tentative="1">
      <w:start w:val="1"/>
      <w:numFmt w:val="bullet"/>
      <w:lvlText w:val=""/>
      <w:lvlJc w:val="left"/>
      <w:pPr>
        <w:tabs>
          <w:tab w:val="num" w:pos="6480"/>
        </w:tabs>
        <w:ind w:left="6480" w:hanging="360"/>
      </w:pPr>
      <w:rPr>
        <w:rFonts w:ascii="Wingdings" w:hAnsi="Wingdings" w:hint="default"/>
      </w:rPr>
    </w:lvl>
  </w:abstractNum>
  <w:abstractNum w:abstractNumId="13">
    <w:nsid w:val="4DF27F20"/>
    <w:multiLevelType w:val="hybridMultilevel"/>
    <w:tmpl w:val="7954EEEE"/>
    <w:lvl w:ilvl="0" w:tplc="D7346492">
      <w:start w:val="1"/>
      <w:numFmt w:val="bullet"/>
      <w:lvlText w:val=""/>
      <w:lvlJc w:val="left"/>
      <w:pPr>
        <w:tabs>
          <w:tab w:val="num" w:pos="720"/>
        </w:tabs>
        <w:ind w:left="720" w:hanging="360"/>
      </w:pPr>
      <w:rPr>
        <w:rFonts w:ascii="Wingdings" w:hAnsi="Wingdings" w:hint="default"/>
      </w:rPr>
    </w:lvl>
    <w:lvl w:ilvl="1" w:tplc="D3FE4DE0" w:tentative="1">
      <w:start w:val="1"/>
      <w:numFmt w:val="bullet"/>
      <w:lvlText w:val=""/>
      <w:lvlJc w:val="left"/>
      <w:pPr>
        <w:tabs>
          <w:tab w:val="num" w:pos="1440"/>
        </w:tabs>
        <w:ind w:left="1440" w:hanging="360"/>
      </w:pPr>
      <w:rPr>
        <w:rFonts w:ascii="Wingdings" w:hAnsi="Wingdings" w:hint="default"/>
      </w:rPr>
    </w:lvl>
    <w:lvl w:ilvl="2" w:tplc="025E1A4E" w:tentative="1">
      <w:start w:val="1"/>
      <w:numFmt w:val="bullet"/>
      <w:lvlText w:val=""/>
      <w:lvlJc w:val="left"/>
      <w:pPr>
        <w:tabs>
          <w:tab w:val="num" w:pos="2160"/>
        </w:tabs>
        <w:ind w:left="2160" w:hanging="360"/>
      </w:pPr>
      <w:rPr>
        <w:rFonts w:ascii="Wingdings" w:hAnsi="Wingdings" w:hint="default"/>
      </w:rPr>
    </w:lvl>
    <w:lvl w:ilvl="3" w:tplc="9AF6478C" w:tentative="1">
      <w:start w:val="1"/>
      <w:numFmt w:val="bullet"/>
      <w:lvlText w:val=""/>
      <w:lvlJc w:val="left"/>
      <w:pPr>
        <w:tabs>
          <w:tab w:val="num" w:pos="2880"/>
        </w:tabs>
        <w:ind w:left="2880" w:hanging="360"/>
      </w:pPr>
      <w:rPr>
        <w:rFonts w:ascii="Wingdings" w:hAnsi="Wingdings" w:hint="default"/>
      </w:rPr>
    </w:lvl>
    <w:lvl w:ilvl="4" w:tplc="3AF43218" w:tentative="1">
      <w:start w:val="1"/>
      <w:numFmt w:val="bullet"/>
      <w:lvlText w:val=""/>
      <w:lvlJc w:val="left"/>
      <w:pPr>
        <w:tabs>
          <w:tab w:val="num" w:pos="3600"/>
        </w:tabs>
        <w:ind w:left="3600" w:hanging="360"/>
      </w:pPr>
      <w:rPr>
        <w:rFonts w:ascii="Wingdings" w:hAnsi="Wingdings" w:hint="default"/>
      </w:rPr>
    </w:lvl>
    <w:lvl w:ilvl="5" w:tplc="34786736" w:tentative="1">
      <w:start w:val="1"/>
      <w:numFmt w:val="bullet"/>
      <w:lvlText w:val=""/>
      <w:lvlJc w:val="left"/>
      <w:pPr>
        <w:tabs>
          <w:tab w:val="num" w:pos="4320"/>
        </w:tabs>
        <w:ind w:left="4320" w:hanging="360"/>
      </w:pPr>
      <w:rPr>
        <w:rFonts w:ascii="Wingdings" w:hAnsi="Wingdings" w:hint="default"/>
      </w:rPr>
    </w:lvl>
    <w:lvl w:ilvl="6" w:tplc="D9B0E4B4" w:tentative="1">
      <w:start w:val="1"/>
      <w:numFmt w:val="bullet"/>
      <w:lvlText w:val=""/>
      <w:lvlJc w:val="left"/>
      <w:pPr>
        <w:tabs>
          <w:tab w:val="num" w:pos="5040"/>
        </w:tabs>
        <w:ind w:left="5040" w:hanging="360"/>
      </w:pPr>
      <w:rPr>
        <w:rFonts w:ascii="Wingdings" w:hAnsi="Wingdings" w:hint="default"/>
      </w:rPr>
    </w:lvl>
    <w:lvl w:ilvl="7" w:tplc="7A741184" w:tentative="1">
      <w:start w:val="1"/>
      <w:numFmt w:val="bullet"/>
      <w:lvlText w:val=""/>
      <w:lvlJc w:val="left"/>
      <w:pPr>
        <w:tabs>
          <w:tab w:val="num" w:pos="5760"/>
        </w:tabs>
        <w:ind w:left="5760" w:hanging="360"/>
      </w:pPr>
      <w:rPr>
        <w:rFonts w:ascii="Wingdings" w:hAnsi="Wingdings" w:hint="default"/>
      </w:rPr>
    </w:lvl>
    <w:lvl w:ilvl="8" w:tplc="77B00F36" w:tentative="1">
      <w:start w:val="1"/>
      <w:numFmt w:val="bullet"/>
      <w:lvlText w:val=""/>
      <w:lvlJc w:val="left"/>
      <w:pPr>
        <w:tabs>
          <w:tab w:val="num" w:pos="6480"/>
        </w:tabs>
        <w:ind w:left="6480" w:hanging="360"/>
      </w:pPr>
      <w:rPr>
        <w:rFonts w:ascii="Wingdings" w:hAnsi="Wingdings" w:hint="default"/>
      </w:rPr>
    </w:lvl>
  </w:abstractNum>
  <w:abstractNum w:abstractNumId="14">
    <w:nsid w:val="4E0C6128"/>
    <w:multiLevelType w:val="hybridMultilevel"/>
    <w:tmpl w:val="F0D00558"/>
    <w:lvl w:ilvl="0" w:tplc="49A4A592">
      <w:start w:val="1"/>
      <w:numFmt w:val="bullet"/>
      <w:lvlText w:val=""/>
      <w:lvlJc w:val="left"/>
      <w:pPr>
        <w:tabs>
          <w:tab w:val="num" w:pos="720"/>
        </w:tabs>
        <w:ind w:left="720" w:hanging="360"/>
      </w:pPr>
      <w:rPr>
        <w:rFonts w:ascii="Wingdings" w:hAnsi="Wingdings" w:hint="default"/>
      </w:rPr>
    </w:lvl>
    <w:lvl w:ilvl="1" w:tplc="65864534" w:tentative="1">
      <w:start w:val="1"/>
      <w:numFmt w:val="bullet"/>
      <w:lvlText w:val=""/>
      <w:lvlJc w:val="left"/>
      <w:pPr>
        <w:tabs>
          <w:tab w:val="num" w:pos="1440"/>
        </w:tabs>
        <w:ind w:left="1440" w:hanging="360"/>
      </w:pPr>
      <w:rPr>
        <w:rFonts w:ascii="Wingdings" w:hAnsi="Wingdings" w:hint="default"/>
      </w:rPr>
    </w:lvl>
    <w:lvl w:ilvl="2" w:tplc="4C9C8A3E" w:tentative="1">
      <w:start w:val="1"/>
      <w:numFmt w:val="bullet"/>
      <w:lvlText w:val=""/>
      <w:lvlJc w:val="left"/>
      <w:pPr>
        <w:tabs>
          <w:tab w:val="num" w:pos="2160"/>
        </w:tabs>
        <w:ind w:left="2160" w:hanging="360"/>
      </w:pPr>
      <w:rPr>
        <w:rFonts w:ascii="Wingdings" w:hAnsi="Wingdings" w:hint="default"/>
      </w:rPr>
    </w:lvl>
    <w:lvl w:ilvl="3" w:tplc="E5EC2CD0" w:tentative="1">
      <w:start w:val="1"/>
      <w:numFmt w:val="bullet"/>
      <w:lvlText w:val=""/>
      <w:lvlJc w:val="left"/>
      <w:pPr>
        <w:tabs>
          <w:tab w:val="num" w:pos="2880"/>
        </w:tabs>
        <w:ind w:left="2880" w:hanging="360"/>
      </w:pPr>
      <w:rPr>
        <w:rFonts w:ascii="Wingdings" w:hAnsi="Wingdings" w:hint="default"/>
      </w:rPr>
    </w:lvl>
    <w:lvl w:ilvl="4" w:tplc="9174B2AA" w:tentative="1">
      <w:start w:val="1"/>
      <w:numFmt w:val="bullet"/>
      <w:lvlText w:val=""/>
      <w:lvlJc w:val="left"/>
      <w:pPr>
        <w:tabs>
          <w:tab w:val="num" w:pos="3600"/>
        </w:tabs>
        <w:ind w:left="3600" w:hanging="360"/>
      </w:pPr>
      <w:rPr>
        <w:rFonts w:ascii="Wingdings" w:hAnsi="Wingdings" w:hint="default"/>
      </w:rPr>
    </w:lvl>
    <w:lvl w:ilvl="5" w:tplc="BBECF53E" w:tentative="1">
      <w:start w:val="1"/>
      <w:numFmt w:val="bullet"/>
      <w:lvlText w:val=""/>
      <w:lvlJc w:val="left"/>
      <w:pPr>
        <w:tabs>
          <w:tab w:val="num" w:pos="4320"/>
        </w:tabs>
        <w:ind w:left="4320" w:hanging="360"/>
      </w:pPr>
      <w:rPr>
        <w:rFonts w:ascii="Wingdings" w:hAnsi="Wingdings" w:hint="default"/>
      </w:rPr>
    </w:lvl>
    <w:lvl w:ilvl="6" w:tplc="0F3EF980" w:tentative="1">
      <w:start w:val="1"/>
      <w:numFmt w:val="bullet"/>
      <w:lvlText w:val=""/>
      <w:lvlJc w:val="left"/>
      <w:pPr>
        <w:tabs>
          <w:tab w:val="num" w:pos="5040"/>
        </w:tabs>
        <w:ind w:left="5040" w:hanging="360"/>
      </w:pPr>
      <w:rPr>
        <w:rFonts w:ascii="Wingdings" w:hAnsi="Wingdings" w:hint="default"/>
      </w:rPr>
    </w:lvl>
    <w:lvl w:ilvl="7" w:tplc="5568DD28" w:tentative="1">
      <w:start w:val="1"/>
      <w:numFmt w:val="bullet"/>
      <w:lvlText w:val=""/>
      <w:lvlJc w:val="left"/>
      <w:pPr>
        <w:tabs>
          <w:tab w:val="num" w:pos="5760"/>
        </w:tabs>
        <w:ind w:left="5760" w:hanging="360"/>
      </w:pPr>
      <w:rPr>
        <w:rFonts w:ascii="Wingdings" w:hAnsi="Wingdings" w:hint="default"/>
      </w:rPr>
    </w:lvl>
    <w:lvl w:ilvl="8" w:tplc="CE7E56E0" w:tentative="1">
      <w:start w:val="1"/>
      <w:numFmt w:val="bullet"/>
      <w:lvlText w:val=""/>
      <w:lvlJc w:val="left"/>
      <w:pPr>
        <w:tabs>
          <w:tab w:val="num" w:pos="6480"/>
        </w:tabs>
        <w:ind w:left="6480" w:hanging="360"/>
      </w:pPr>
      <w:rPr>
        <w:rFonts w:ascii="Wingdings" w:hAnsi="Wingdings" w:hint="default"/>
      </w:rPr>
    </w:lvl>
  </w:abstractNum>
  <w:abstractNum w:abstractNumId="15">
    <w:nsid w:val="5B5E0070"/>
    <w:multiLevelType w:val="hybridMultilevel"/>
    <w:tmpl w:val="D370F0A4"/>
    <w:lvl w:ilvl="0" w:tplc="04150001">
      <w:start w:val="1"/>
      <w:numFmt w:val="bullet"/>
      <w:lvlText w:val=""/>
      <w:lvlJc w:val="left"/>
      <w:pPr>
        <w:tabs>
          <w:tab w:val="num" w:pos="1080"/>
        </w:tabs>
        <w:ind w:left="1080" w:hanging="360"/>
      </w:pPr>
      <w:rPr>
        <w:rFonts w:ascii="Symbol" w:hAnsi="Symbol" w:hint="default"/>
      </w:rPr>
    </w:lvl>
    <w:lvl w:ilvl="1" w:tplc="04150003">
      <w:start w:val="1"/>
      <w:numFmt w:val="bullet"/>
      <w:lvlText w:val="o"/>
      <w:lvlJc w:val="left"/>
      <w:pPr>
        <w:tabs>
          <w:tab w:val="num" w:pos="1800"/>
        </w:tabs>
        <w:ind w:left="1800" w:hanging="360"/>
      </w:pPr>
      <w:rPr>
        <w:rFonts w:ascii="Courier New" w:hAnsi="Courier New" w:cs="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cs="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cs="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6">
    <w:nsid w:val="60334EE7"/>
    <w:multiLevelType w:val="hybridMultilevel"/>
    <w:tmpl w:val="5AFAB98E"/>
    <w:lvl w:ilvl="0" w:tplc="F5A07AE6">
      <w:start w:val="1"/>
      <w:numFmt w:val="bullet"/>
      <w:lvlText w:val=""/>
      <w:lvlJc w:val="left"/>
      <w:pPr>
        <w:tabs>
          <w:tab w:val="num" w:pos="720"/>
        </w:tabs>
        <w:ind w:left="720" w:hanging="360"/>
      </w:pPr>
      <w:rPr>
        <w:rFonts w:ascii="Wingdings" w:hAnsi="Wingdings" w:hint="default"/>
      </w:rPr>
    </w:lvl>
    <w:lvl w:ilvl="1" w:tplc="42FC33E4" w:tentative="1">
      <w:start w:val="1"/>
      <w:numFmt w:val="bullet"/>
      <w:lvlText w:val=""/>
      <w:lvlJc w:val="left"/>
      <w:pPr>
        <w:tabs>
          <w:tab w:val="num" w:pos="1440"/>
        </w:tabs>
        <w:ind w:left="1440" w:hanging="360"/>
      </w:pPr>
      <w:rPr>
        <w:rFonts w:ascii="Wingdings" w:hAnsi="Wingdings" w:hint="default"/>
      </w:rPr>
    </w:lvl>
    <w:lvl w:ilvl="2" w:tplc="115C4EC4" w:tentative="1">
      <w:start w:val="1"/>
      <w:numFmt w:val="bullet"/>
      <w:lvlText w:val=""/>
      <w:lvlJc w:val="left"/>
      <w:pPr>
        <w:tabs>
          <w:tab w:val="num" w:pos="2160"/>
        </w:tabs>
        <w:ind w:left="2160" w:hanging="360"/>
      </w:pPr>
      <w:rPr>
        <w:rFonts w:ascii="Wingdings" w:hAnsi="Wingdings" w:hint="default"/>
      </w:rPr>
    </w:lvl>
    <w:lvl w:ilvl="3" w:tplc="1C5A1FC6" w:tentative="1">
      <w:start w:val="1"/>
      <w:numFmt w:val="bullet"/>
      <w:lvlText w:val=""/>
      <w:lvlJc w:val="left"/>
      <w:pPr>
        <w:tabs>
          <w:tab w:val="num" w:pos="2880"/>
        </w:tabs>
        <w:ind w:left="2880" w:hanging="360"/>
      </w:pPr>
      <w:rPr>
        <w:rFonts w:ascii="Wingdings" w:hAnsi="Wingdings" w:hint="default"/>
      </w:rPr>
    </w:lvl>
    <w:lvl w:ilvl="4" w:tplc="666E1954" w:tentative="1">
      <w:start w:val="1"/>
      <w:numFmt w:val="bullet"/>
      <w:lvlText w:val=""/>
      <w:lvlJc w:val="left"/>
      <w:pPr>
        <w:tabs>
          <w:tab w:val="num" w:pos="3600"/>
        </w:tabs>
        <w:ind w:left="3600" w:hanging="360"/>
      </w:pPr>
      <w:rPr>
        <w:rFonts w:ascii="Wingdings" w:hAnsi="Wingdings" w:hint="default"/>
      </w:rPr>
    </w:lvl>
    <w:lvl w:ilvl="5" w:tplc="0BA87AA8" w:tentative="1">
      <w:start w:val="1"/>
      <w:numFmt w:val="bullet"/>
      <w:lvlText w:val=""/>
      <w:lvlJc w:val="left"/>
      <w:pPr>
        <w:tabs>
          <w:tab w:val="num" w:pos="4320"/>
        </w:tabs>
        <w:ind w:left="4320" w:hanging="360"/>
      </w:pPr>
      <w:rPr>
        <w:rFonts w:ascii="Wingdings" w:hAnsi="Wingdings" w:hint="default"/>
      </w:rPr>
    </w:lvl>
    <w:lvl w:ilvl="6" w:tplc="D9FAF5BC" w:tentative="1">
      <w:start w:val="1"/>
      <w:numFmt w:val="bullet"/>
      <w:lvlText w:val=""/>
      <w:lvlJc w:val="left"/>
      <w:pPr>
        <w:tabs>
          <w:tab w:val="num" w:pos="5040"/>
        </w:tabs>
        <w:ind w:left="5040" w:hanging="360"/>
      </w:pPr>
      <w:rPr>
        <w:rFonts w:ascii="Wingdings" w:hAnsi="Wingdings" w:hint="default"/>
      </w:rPr>
    </w:lvl>
    <w:lvl w:ilvl="7" w:tplc="AD52B2AC" w:tentative="1">
      <w:start w:val="1"/>
      <w:numFmt w:val="bullet"/>
      <w:lvlText w:val=""/>
      <w:lvlJc w:val="left"/>
      <w:pPr>
        <w:tabs>
          <w:tab w:val="num" w:pos="5760"/>
        </w:tabs>
        <w:ind w:left="5760" w:hanging="360"/>
      </w:pPr>
      <w:rPr>
        <w:rFonts w:ascii="Wingdings" w:hAnsi="Wingdings" w:hint="default"/>
      </w:rPr>
    </w:lvl>
    <w:lvl w:ilvl="8" w:tplc="DE421DD8" w:tentative="1">
      <w:start w:val="1"/>
      <w:numFmt w:val="bullet"/>
      <w:lvlText w:val=""/>
      <w:lvlJc w:val="left"/>
      <w:pPr>
        <w:tabs>
          <w:tab w:val="num" w:pos="6480"/>
        </w:tabs>
        <w:ind w:left="6480" w:hanging="360"/>
      </w:pPr>
      <w:rPr>
        <w:rFonts w:ascii="Wingdings" w:hAnsi="Wingdings" w:hint="default"/>
      </w:rPr>
    </w:lvl>
  </w:abstractNum>
  <w:abstractNum w:abstractNumId="17">
    <w:nsid w:val="642C371C"/>
    <w:multiLevelType w:val="hybridMultilevel"/>
    <w:tmpl w:val="CB3C3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7F14580"/>
    <w:multiLevelType w:val="hybridMultilevel"/>
    <w:tmpl w:val="1B583EB2"/>
    <w:lvl w:ilvl="0" w:tplc="AF62E01C">
      <w:start w:val="1"/>
      <w:numFmt w:val="bullet"/>
      <w:lvlText w:val=""/>
      <w:lvlJc w:val="left"/>
      <w:pPr>
        <w:tabs>
          <w:tab w:val="num" w:pos="720"/>
        </w:tabs>
        <w:ind w:left="720" w:hanging="360"/>
      </w:pPr>
      <w:rPr>
        <w:rFonts w:ascii="Wingdings" w:hAnsi="Wingdings" w:hint="default"/>
      </w:rPr>
    </w:lvl>
    <w:lvl w:ilvl="1" w:tplc="32E84624" w:tentative="1">
      <w:start w:val="1"/>
      <w:numFmt w:val="bullet"/>
      <w:lvlText w:val=""/>
      <w:lvlJc w:val="left"/>
      <w:pPr>
        <w:tabs>
          <w:tab w:val="num" w:pos="1440"/>
        </w:tabs>
        <w:ind w:left="1440" w:hanging="360"/>
      </w:pPr>
      <w:rPr>
        <w:rFonts w:ascii="Wingdings" w:hAnsi="Wingdings" w:hint="default"/>
      </w:rPr>
    </w:lvl>
    <w:lvl w:ilvl="2" w:tplc="4BD6DA46" w:tentative="1">
      <w:start w:val="1"/>
      <w:numFmt w:val="bullet"/>
      <w:lvlText w:val=""/>
      <w:lvlJc w:val="left"/>
      <w:pPr>
        <w:tabs>
          <w:tab w:val="num" w:pos="2160"/>
        </w:tabs>
        <w:ind w:left="2160" w:hanging="360"/>
      </w:pPr>
      <w:rPr>
        <w:rFonts w:ascii="Wingdings" w:hAnsi="Wingdings" w:hint="default"/>
      </w:rPr>
    </w:lvl>
    <w:lvl w:ilvl="3" w:tplc="3F365296" w:tentative="1">
      <w:start w:val="1"/>
      <w:numFmt w:val="bullet"/>
      <w:lvlText w:val=""/>
      <w:lvlJc w:val="left"/>
      <w:pPr>
        <w:tabs>
          <w:tab w:val="num" w:pos="2880"/>
        </w:tabs>
        <w:ind w:left="2880" w:hanging="360"/>
      </w:pPr>
      <w:rPr>
        <w:rFonts w:ascii="Wingdings" w:hAnsi="Wingdings" w:hint="default"/>
      </w:rPr>
    </w:lvl>
    <w:lvl w:ilvl="4" w:tplc="A2ECBBC4" w:tentative="1">
      <w:start w:val="1"/>
      <w:numFmt w:val="bullet"/>
      <w:lvlText w:val=""/>
      <w:lvlJc w:val="left"/>
      <w:pPr>
        <w:tabs>
          <w:tab w:val="num" w:pos="3600"/>
        </w:tabs>
        <w:ind w:left="3600" w:hanging="360"/>
      </w:pPr>
      <w:rPr>
        <w:rFonts w:ascii="Wingdings" w:hAnsi="Wingdings" w:hint="default"/>
      </w:rPr>
    </w:lvl>
    <w:lvl w:ilvl="5" w:tplc="EF763678" w:tentative="1">
      <w:start w:val="1"/>
      <w:numFmt w:val="bullet"/>
      <w:lvlText w:val=""/>
      <w:lvlJc w:val="left"/>
      <w:pPr>
        <w:tabs>
          <w:tab w:val="num" w:pos="4320"/>
        </w:tabs>
        <w:ind w:left="4320" w:hanging="360"/>
      </w:pPr>
      <w:rPr>
        <w:rFonts w:ascii="Wingdings" w:hAnsi="Wingdings" w:hint="default"/>
      </w:rPr>
    </w:lvl>
    <w:lvl w:ilvl="6" w:tplc="1400B46E" w:tentative="1">
      <w:start w:val="1"/>
      <w:numFmt w:val="bullet"/>
      <w:lvlText w:val=""/>
      <w:lvlJc w:val="left"/>
      <w:pPr>
        <w:tabs>
          <w:tab w:val="num" w:pos="5040"/>
        </w:tabs>
        <w:ind w:left="5040" w:hanging="360"/>
      </w:pPr>
      <w:rPr>
        <w:rFonts w:ascii="Wingdings" w:hAnsi="Wingdings" w:hint="default"/>
      </w:rPr>
    </w:lvl>
    <w:lvl w:ilvl="7" w:tplc="8346973E" w:tentative="1">
      <w:start w:val="1"/>
      <w:numFmt w:val="bullet"/>
      <w:lvlText w:val=""/>
      <w:lvlJc w:val="left"/>
      <w:pPr>
        <w:tabs>
          <w:tab w:val="num" w:pos="5760"/>
        </w:tabs>
        <w:ind w:left="5760" w:hanging="360"/>
      </w:pPr>
      <w:rPr>
        <w:rFonts w:ascii="Wingdings" w:hAnsi="Wingdings" w:hint="default"/>
      </w:rPr>
    </w:lvl>
    <w:lvl w:ilvl="8" w:tplc="CAC0CC50" w:tentative="1">
      <w:start w:val="1"/>
      <w:numFmt w:val="bullet"/>
      <w:lvlText w:val=""/>
      <w:lvlJc w:val="left"/>
      <w:pPr>
        <w:tabs>
          <w:tab w:val="num" w:pos="6480"/>
        </w:tabs>
        <w:ind w:left="6480" w:hanging="360"/>
      </w:pPr>
      <w:rPr>
        <w:rFonts w:ascii="Wingdings" w:hAnsi="Wingdings" w:hint="default"/>
      </w:rPr>
    </w:lvl>
  </w:abstractNum>
  <w:abstractNum w:abstractNumId="19">
    <w:nsid w:val="68E570D6"/>
    <w:multiLevelType w:val="hybridMultilevel"/>
    <w:tmpl w:val="0EC4B94A"/>
    <w:lvl w:ilvl="0" w:tplc="D05A94C0">
      <w:start w:val="1"/>
      <w:numFmt w:val="bullet"/>
      <w:lvlText w:val=""/>
      <w:lvlJc w:val="left"/>
      <w:pPr>
        <w:tabs>
          <w:tab w:val="num" w:pos="720"/>
        </w:tabs>
        <w:ind w:left="720" w:hanging="360"/>
      </w:pPr>
      <w:rPr>
        <w:rFonts w:ascii="Wingdings" w:hAnsi="Wingdings" w:hint="default"/>
      </w:rPr>
    </w:lvl>
    <w:lvl w:ilvl="1" w:tplc="F46A1BB2" w:tentative="1">
      <w:start w:val="1"/>
      <w:numFmt w:val="bullet"/>
      <w:lvlText w:val=""/>
      <w:lvlJc w:val="left"/>
      <w:pPr>
        <w:tabs>
          <w:tab w:val="num" w:pos="1440"/>
        </w:tabs>
        <w:ind w:left="1440" w:hanging="360"/>
      </w:pPr>
      <w:rPr>
        <w:rFonts w:ascii="Wingdings" w:hAnsi="Wingdings" w:hint="default"/>
      </w:rPr>
    </w:lvl>
    <w:lvl w:ilvl="2" w:tplc="06543D80" w:tentative="1">
      <w:start w:val="1"/>
      <w:numFmt w:val="bullet"/>
      <w:lvlText w:val=""/>
      <w:lvlJc w:val="left"/>
      <w:pPr>
        <w:tabs>
          <w:tab w:val="num" w:pos="2160"/>
        </w:tabs>
        <w:ind w:left="2160" w:hanging="360"/>
      </w:pPr>
      <w:rPr>
        <w:rFonts w:ascii="Wingdings" w:hAnsi="Wingdings" w:hint="default"/>
      </w:rPr>
    </w:lvl>
    <w:lvl w:ilvl="3" w:tplc="C2248CDA" w:tentative="1">
      <w:start w:val="1"/>
      <w:numFmt w:val="bullet"/>
      <w:lvlText w:val=""/>
      <w:lvlJc w:val="left"/>
      <w:pPr>
        <w:tabs>
          <w:tab w:val="num" w:pos="2880"/>
        </w:tabs>
        <w:ind w:left="2880" w:hanging="360"/>
      </w:pPr>
      <w:rPr>
        <w:rFonts w:ascii="Wingdings" w:hAnsi="Wingdings" w:hint="default"/>
      </w:rPr>
    </w:lvl>
    <w:lvl w:ilvl="4" w:tplc="18C0DAEA" w:tentative="1">
      <w:start w:val="1"/>
      <w:numFmt w:val="bullet"/>
      <w:lvlText w:val=""/>
      <w:lvlJc w:val="left"/>
      <w:pPr>
        <w:tabs>
          <w:tab w:val="num" w:pos="3600"/>
        </w:tabs>
        <w:ind w:left="3600" w:hanging="360"/>
      </w:pPr>
      <w:rPr>
        <w:rFonts w:ascii="Wingdings" w:hAnsi="Wingdings" w:hint="default"/>
      </w:rPr>
    </w:lvl>
    <w:lvl w:ilvl="5" w:tplc="F474A4B0" w:tentative="1">
      <w:start w:val="1"/>
      <w:numFmt w:val="bullet"/>
      <w:lvlText w:val=""/>
      <w:lvlJc w:val="left"/>
      <w:pPr>
        <w:tabs>
          <w:tab w:val="num" w:pos="4320"/>
        </w:tabs>
        <w:ind w:left="4320" w:hanging="360"/>
      </w:pPr>
      <w:rPr>
        <w:rFonts w:ascii="Wingdings" w:hAnsi="Wingdings" w:hint="default"/>
      </w:rPr>
    </w:lvl>
    <w:lvl w:ilvl="6" w:tplc="938037B8" w:tentative="1">
      <w:start w:val="1"/>
      <w:numFmt w:val="bullet"/>
      <w:lvlText w:val=""/>
      <w:lvlJc w:val="left"/>
      <w:pPr>
        <w:tabs>
          <w:tab w:val="num" w:pos="5040"/>
        </w:tabs>
        <w:ind w:left="5040" w:hanging="360"/>
      </w:pPr>
      <w:rPr>
        <w:rFonts w:ascii="Wingdings" w:hAnsi="Wingdings" w:hint="default"/>
      </w:rPr>
    </w:lvl>
    <w:lvl w:ilvl="7" w:tplc="E7FC74B6" w:tentative="1">
      <w:start w:val="1"/>
      <w:numFmt w:val="bullet"/>
      <w:lvlText w:val=""/>
      <w:lvlJc w:val="left"/>
      <w:pPr>
        <w:tabs>
          <w:tab w:val="num" w:pos="5760"/>
        </w:tabs>
        <w:ind w:left="5760" w:hanging="360"/>
      </w:pPr>
      <w:rPr>
        <w:rFonts w:ascii="Wingdings" w:hAnsi="Wingdings" w:hint="default"/>
      </w:rPr>
    </w:lvl>
    <w:lvl w:ilvl="8" w:tplc="CEAE72DA" w:tentative="1">
      <w:start w:val="1"/>
      <w:numFmt w:val="bullet"/>
      <w:lvlText w:val=""/>
      <w:lvlJc w:val="left"/>
      <w:pPr>
        <w:tabs>
          <w:tab w:val="num" w:pos="6480"/>
        </w:tabs>
        <w:ind w:left="6480" w:hanging="360"/>
      </w:pPr>
      <w:rPr>
        <w:rFonts w:ascii="Wingdings" w:hAnsi="Wingdings" w:hint="default"/>
      </w:rPr>
    </w:lvl>
  </w:abstractNum>
  <w:abstractNum w:abstractNumId="20">
    <w:nsid w:val="6CBC4849"/>
    <w:multiLevelType w:val="hybridMultilevel"/>
    <w:tmpl w:val="B1023654"/>
    <w:lvl w:ilvl="0" w:tplc="7F6E1ECA">
      <w:start w:val="1"/>
      <w:numFmt w:val="bullet"/>
      <w:lvlText w:val=""/>
      <w:lvlJc w:val="left"/>
      <w:pPr>
        <w:tabs>
          <w:tab w:val="num" w:pos="720"/>
        </w:tabs>
        <w:ind w:left="720" w:hanging="360"/>
      </w:pPr>
      <w:rPr>
        <w:rFonts w:ascii="Wingdings" w:hAnsi="Wingdings" w:hint="default"/>
      </w:rPr>
    </w:lvl>
    <w:lvl w:ilvl="1" w:tplc="A6BC2092" w:tentative="1">
      <w:start w:val="1"/>
      <w:numFmt w:val="bullet"/>
      <w:lvlText w:val=""/>
      <w:lvlJc w:val="left"/>
      <w:pPr>
        <w:tabs>
          <w:tab w:val="num" w:pos="1440"/>
        </w:tabs>
        <w:ind w:left="1440" w:hanging="360"/>
      </w:pPr>
      <w:rPr>
        <w:rFonts w:ascii="Wingdings" w:hAnsi="Wingdings" w:hint="default"/>
      </w:rPr>
    </w:lvl>
    <w:lvl w:ilvl="2" w:tplc="E67812BC" w:tentative="1">
      <w:start w:val="1"/>
      <w:numFmt w:val="bullet"/>
      <w:lvlText w:val=""/>
      <w:lvlJc w:val="left"/>
      <w:pPr>
        <w:tabs>
          <w:tab w:val="num" w:pos="2160"/>
        </w:tabs>
        <w:ind w:left="2160" w:hanging="360"/>
      </w:pPr>
      <w:rPr>
        <w:rFonts w:ascii="Wingdings" w:hAnsi="Wingdings" w:hint="default"/>
      </w:rPr>
    </w:lvl>
    <w:lvl w:ilvl="3" w:tplc="F9109EC6" w:tentative="1">
      <w:start w:val="1"/>
      <w:numFmt w:val="bullet"/>
      <w:lvlText w:val=""/>
      <w:lvlJc w:val="left"/>
      <w:pPr>
        <w:tabs>
          <w:tab w:val="num" w:pos="2880"/>
        </w:tabs>
        <w:ind w:left="2880" w:hanging="360"/>
      </w:pPr>
      <w:rPr>
        <w:rFonts w:ascii="Wingdings" w:hAnsi="Wingdings" w:hint="default"/>
      </w:rPr>
    </w:lvl>
    <w:lvl w:ilvl="4" w:tplc="C17C2BEA" w:tentative="1">
      <w:start w:val="1"/>
      <w:numFmt w:val="bullet"/>
      <w:lvlText w:val=""/>
      <w:lvlJc w:val="left"/>
      <w:pPr>
        <w:tabs>
          <w:tab w:val="num" w:pos="3600"/>
        </w:tabs>
        <w:ind w:left="3600" w:hanging="360"/>
      </w:pPr>
      <w:rPr>
        <w:rFonts w:ascii="Wingdings" w:hAnsi="Wingdings" w:hint="default"/>
      </w:rPr>
    </w:lvl>
    <w:lvl w:ilvl="5" w:tplc="FA74B6B4" w:tentative="1">
      <w:start w:val="1"/>
      <w:numFmt w:val="bullet"/>
      <w:lvlText w:val=""/>
      <w:lvlJc w:val="left"/>
      <w:pPr>
        <w:tabs>
          <w:tab w:val="num" w:pos="4320"/>
        </w:tabs>
        <w:ind w:left="4320" w:hanging="360"/>
      </w:pPr>
      <w:rPr>
        <w:rFonts w:ascii="Wingdings" w:hAnsi="Wingdings" w:hint="default"/>
      </w:rPr>
    </w:lvl>
    <w:lvl w:ilvl="6" w:tplc="CC241CA6" w:tentative="1">
      <w:start w:val="1"/>
      <w:numFmt w:val="bullet"/>
      <w:lvlText w:val=""/>
      <w:lvlJc w:val="left"/>
      <w:pPr>
        <w:tabs>
          <w:tab w:val="num" w:pos="5040"/>
        </w:tabs>
        <w:ind w:left="5040" w:hanging="360"/>
      </w:pPr>
      <w:rPr>
        <w:rFonts w:ascii="Wingdings" w:hAnsi="Wingdings" w:hint="default"/>
      </w:rPr>
    </w:lvl>
    <w:lvl w:ilvl="7" w:tplc="534CF116" w:tentative="1">
      <w:start w:val="1"/>
      <w:numFmt w:val="bullet"/>
      <w:lvlText w:val=""/>
      <w:lvlJc w:val="left"/>
      <w:pPr>
        <w:tabs>
          <w:tab w:val="num" w:pos="5760"/>
        </w:tabs>
        <w:ind w:left="5760" w:hanging="360"/>
      </w:pPr>
      <w:rPr>
        <w:rFonts w:ascii="Wingdings" w:hAnsi="Wingdings" w:hint="default"/>
      </w:rPr>
    </w:lvl>
    <w:lvl w:ilvl="8" w:tplc="8F6A443E" w:tentative="1">
      <w:start w:val="1"/>
      <w:numFmt w:val="bullet"/>
      <w:lvlText w:val=""/>
      <w:lvlJc w:val="left"/>
      <w:pPr>
        <w:tabs>
          <w:tab w:val="num" w:pos="6480"/>
        </w:tabs>
        <w:ind w:left="6480" w:hanging="360"/>
      </w:pPr>
      <w:rPr>
        <w:rFonts w:ascii="Wingdings" w:hAnsi="Wingdings" w:hint="default"/>
      </w:rPr>
    </w:lvl>
  </w:abstractNum>
  <w:abstractNum w:abstractNumId="21">
    <w:nsid w:val="76B5502C"/>
    <w:multiLevelType w:val="hybridMultilevel"/>
    <w:tmpl w:val="6EAC5D74"/>
    <w:lvl w:ilvl="0" w:tplc="0415000F">
      <w:start w:val="1"/>
      <w:numFmt w:val="decimal"/>
      <w:lvlText w:val="%1."/>
      <w:lvlJc w:val="left"/>
      <w:pPr>
        <w:tabs>
          <w:tab w:val="num" w:pos="360"/>
        </w:tabs>
        <w:ind w:left="360" w:hanging="360"/>
      </w:pPr>
      <w:rPr>
        <w:rFonts w:hint="default"/>
      </w:rPr>
    </w:lvl>
    <w:lvl w:ilvl="1" w:tplc="04150019">
      <w:start w:val="1"/>
      <w:numFmt w:val="lowerLetter"/>
      <w:lvlText w:val="%2."/>
      <w:lvlJc w:val="left"/>
      <w:pPr>
        <w:tabs>
          <w:tab w:val="num" w:pos="1080"/>
        </w:tabs>
        <w:ind w:left="1080" w:hanging="360"/>
      </w:pPr>
    </w:lvl>
    <w:lvl w:ilvl="2" w:tplc="0415001B">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2">
    <w:nsid w:val="7B193239"/>
    <w:multiLevelType w:val="hybridMultilevel"/>
    <w:tmpl w:val="C1CAF646"/>
    <w:lvl w:ilvl="0" w:tplc="89528F40">
      <w:start w:val="1"/>
      <w:numFmt w:val="bullet"/>
      <w:lvlText w:val=""/>
      <w:lvlJc w:val="left"/>
      <w:pPr>
        <w:tabs>
          <w:tab w:val="num" w:pos="720"/>
        </w:tabs>
        <w:ind w:left="720" w:hanging="360"/>
      </w:pPr>
      <w:rPr>
        <w:rFonts w:ascii="Wingdings" w:hAnsi="Wingdings" w:hint="default"/>
      </w:rPr>
    </w:lvl>
    <w:lvl w:ilvl="1" w:tplc="0D64F396" w:tentative="1">
      <w:start w:val="1"/>
      <w:numFmt w:val="bullet"/>
      <w:lvlText w:val=""/>
      <w:lvlJc w:val="left"/>
      <w:pPr>
        <w:tabs>
          <w:tab w:val="num" w:pos="1440"/>
        </w:tabs>
        <w:ind w:left="1440" w:hanging="360"/>
      </w:pPr>
      <w:rPr>
        <w:rFonts w:ascii="Wingdings" w:hAnsi="Wingdings" w:hint="default"/>
      </w:rPr>
    </w:lvl>
    <w:lvl w:ilvl="2" w:tplc="589A67C0" w:tentative="1">
      <w:start w:val="1"/>
      <w:numFmt w:val="bullet"/>
      <w:lvlText w:val=""/>
      <w:lvlJc w:val="left"/>
      <w:pPr>
        <w:tabs>
          <w:tab w:val="num" w:pos="2160"/>
        </w:tabs>
        <w:ind w:left="2160" w:hanging="360"/>
      </w:pPr>
      <w:rPr>
        <w:rFonts w:ascii="Wingdings" w:hAnsi="Wingdings" w:hint="default"/>
      </w:rPr>
    </w:lvl>
    <w:lvl w:ilvl="3" w:tplc="9D0A1DE4" w:tentative="1">
      <w:start w:val="1"/>
      <w:numFmt w:val="bullet"/>
      <w:lvlText w:val=""/>
      <w:lvlJc w:val="left"/>
      <w:pPr>
        <w:tabs>
          <w:tab w:val="num" w:pos="2880"/>
        </w:tabs>
        <w:ind w:left="2880" w:hanging="360"/>
      </w:pPr>
      <w:rPr>
        <w:rFonts w:ascii="Wingdings" w:hAnsi="Wingdings" w:hint="default"/>
      </w:rPr>
    </w:lvl>
    <w:lvl w:ilvl="4" w:tplc="3DD68BE0" w:tentative="1">
      <w:start w:val="1"/>
      <w:numFmt w:val="bullet"/>
      <w:lvlText w:val=""/>
      <w:lvlJc w:val="left"/>
      <w:pPr>
        <w:tabs>
          <w:tab w:val="num" w:pos="3600"/>
        </w:tabs>
        <w:ind w:left="3600" w:hanging="360"/>
      </w:pPr>
      <w:rPr>
        <w:rFonts w:ascii="Wingdings" w:hAnsi="Wingdings" w:hint="default"/>
      </w:rPr>
    </w:lvl>
    <w:lvl w:ilvl="5" w:tplc="7B68EC4A" w:tentative="1">
      <w:start w:val="1"/>
      <w:numFmt w:val="bullet"/>
      <w:lvlText w:val=""/>
      <w:lvlJc w:val="left"/>
      <w:pPr>
        <w:tabs>
          <w:tab w:val="num" w:pos="4320"/>
        </w:tabs>
        <w:ind w:left="4320" w:hanging="360"/>
      </w:pPr>
      <w:rPr>
        <w:rFonts w:ascii="Wingdings" w:hAnsi="Wingdings" w:hint="default"/>
      </w:rPr>
    </w:lvl>
    <w:lvl w:ilvl="6" w:tplc="5AF27682" w:tentative="1">
      <w:start w:val="1"/>
      <w:numFmt w:val="bullet"/>
      <w:lvlText w:val=""/>
      <w:lvlJc w:val="left"/>
      <w:pPr>
        <w:tabs>
          <w:tab w:val="num" w:pos="5040"/>
        </w:tabs>
        <w:ind w:left="5040" w:hanging="360"/>
      </w:pPr>
      <w:rPr>
        <w:rFonts w:ascii="Wingdings" w:hAnsi="Wingdings" w:hint="default"/>
      </w:rPr>
    </w:lvl>
    <w:lvl w:ilvl="7" w:tplc="D400965C" w:tentative="1">
      <w:start w:val="1"/>
      <w:numFmt w:val="bullet"/>
      <w:lvlText w:val=""/>
      <w:lvlJc w:val="left"/>
      <w:pPr>
        <w:tabs>
          <w:tab w:val="num" w:pos="5760"/>
        </w:tabs>
        <w:ind w:left="5760" w:hanging="360"/>
      </w:pPr>
      <w:rPr>
        <w:rFonts w:ascii="Wingdings" w:hAnsi="Wingdings" w:hint="default"/>
      </w:rPr>
    </w:lvl>
    <w:lvl w:ilvl="8" w:tplc="D6C865AC" w:tentative="1">
      <w:start w:val="1"/>
      <w:numFmt w:val="bullet"/>
      <w:lvlText w:val=""/>
      <w:lvlJc w:val="left"/>
      <w:pPr>
        <w:tabs>
          <w:tab w:val="num" w:pos="6480"/>
        </w:tabs>
        <w:ind w:left="6480" w:hanging="360"/>
      </w:pPr>
      <w:rPr>
        <w:rFonts w:ascii="Wingdings" w:hAnsi="Wingdings" w:hint="default"/>
      </w:rPr>
    </w:lvl>
  </w:abstractNum>
  <w:abstractNum w:abstractNumId="23">
    <w:nsid w:val="7B780473"/>
    <w:multiLevelType w:val="hybridMultilevel"/>
    <w:tmpl w:val="D0BC6D9C"/>
    <w:lvl w:ilvl="0" w:tplc="72188B30">
      <w:start w:val="1"/>
      <w:numFmt w:val="bullet"/>
      <w:lvlText w:val=""/>
      <w:lvlJc w:val="left"/>
      <w:pPr>
        <w:tabs>
          <w:tab w:val="num" w:pos="720"/>
        </w:tabs>
        <w:ind w:left="720" w:hanging="360"/>
      </w:pPr>
      <w:rPr>
        <w:rFonts w:ascii="Wingdings" w:hAnsi="Wingdings" w:hint="default"/>
      </w:rPr>
    </w:lvl>
    <w:lvl w:ilvl="1" w:tplc="5C582BC2" w:tentative="1">
      <w:start w:val="1"/>
      <w:numFmt w:val="bullet"/>
      <w:lvlText w:val=""/>
      <w:lvlJc w:val="left"/>
      <w:pPr>
        <w:tabs>
          <w:tab w:val="num" w:pos="1440"/>
        </w:tabs>
        <w:ind w:left="1440" w:hanging="360"/>
      </w:pPr>
      <w:rPr>
        <w:rFonts w:ascii="Wingdings" w:hAnsi="Wingdings" w:hint="default"/>
      </w:rPr>
    </w:lvl>
    <w:lvl w:ilvl="2" w:tplc="25DCE4DE" w:tentative="1">
      <w:start w:val="1"/>
      <w:numFmt w:val="bullet"/>
      <w:lvlText w:val=""/>
      <w:lvlJc w:val="left"/>
      <w:pPr>
        <w:tabs>
          <w:tab w:val="num" w:pos="2160"/>
        </w:tabs>
        <w:ind w:left="2160" w:hanging="360"/>
      </w:pPr>
      <w:rPr>
        <w:rFonts w:ascii="Wingdings" w:hAnsi="Wingdings" w:hint="default"/>
      </w:rPr>
    </w:lvl>
    <w:lvl w:ilvl="3" w:tplc="CDDC0568" w:tentative="1">
      <w:start w:val="1"/>
      <w:numFmt w:val="bullet"/>
      <w:lvlText w:val=""/>
      <w:lvlJc w:val="left"/>
      <w:pPr>
        <w:tabs>
          <w:tab w:val="num" w:pos="2880"/>
        </w:tabs>
        <w:ind w:left="2880" w:hanging="360"/>
      </w:pPr>
      <w:rPr>
        <w:rFonts w:ascii="Wingdings" w:hAnsi="Wingdings" w:hint="default"/>
      </w:rPr>
    </w:lvl>
    <w:lvl w:ilvl="4" w:tplc="C6C63D0C" w:tentative="1">
      <w:start w:val="1"/>
      <w:numFmt w:val="bullet"/>
      <w:lvlText w:val=""/>
      <w:lvlJc w:val="left"/>
      <w:pPr>
        <w:tabs>
          <w:tab w:val="num" w:pos="3600"/>
        </w:tabs>
        <w:ind w:left="3600" w:hanging="360"/>
      </w:pPr>
      <w:rPr>
        <w:rFonts w:ascii="Wingdings" w:hAnsi="Wingdings" w:hint="default"/>
      </w:rPr>
    </w:lvl>
    <w:lvl w:ilvl="5" w:tplc="51B613B0" w:tentative="1">
      <w:start w:val="1"/>
      <w:numFmt w:val="bullet"/>
      <w:lvlText w:val=""/>
      <w:lvlJc w:val="left"/>
      <w:pPr>
        <w:tabs>
          <w:tab w:val="num" w:pos="4320"/>
        </w:tabs>
        <w:ind w:left="4320" w:hanging="360"/>
      </w:pPr>
      <w:rPr>
        <w:rFonts w:ascii="Wingdings" w:hAnsi="Wingdings" w:hint="default"/>
      </w:rPr>
    </w:lvl>
    <w:lvl w:ilvl="6" w:tplc="B18A817E" w:tentative="1">
      <w:start w:val="1"/>
      <w:numFmt w:val="bullet"/>
      <w:lvlText w:val=""/>
      <w:lvlJc w:val="left"/>
      <w:pPr>
        <w:tabs>
          <w:tab w:val="num" w:pos="5040"/>
        </w:tabs>
        <w:ind w:left="5040" w:hanging="360"/>
      </w:pPr>
      <w:rPr>
        <w:rFonts w:ascii="Wingdings" w:hAnsi="Wingdings" w:hint="default"/>
      </w:rPr>
    </w:lvl>
    <w:lvl w:ilvl="7" w:tplc="5DE2280E" w:tentative="1">
      <w:start w:val="1"/>
      <w:numFmt w:val="bullet"/>
      <w:lvlText w:val=""/>
      <w:lvlJc w:val="left"/>
      <w:pPr>
        <w:tabs>
          <w:tab w:val="num" w:pos="5760"/>
        </w:tabs>
        <w:ind w:left="5760" w:hanging="360"/>
      </w:pPr>
      <w:rPr>
        <w:rFonts w:ascii="Wingdings" w:hAnsi="Wingdings" w:hint="default"/>
      </w:rPr>
    </w:lvl>
    <w:lvl w:ilvl="8" w:tplc="168C7F9E" w:tentative="1">
      <w:start w:val="1"/>
      <w:numFmt w:val="bullet"/>
      <w:lvlText w:val=""/>
      <w:lvlJc w:val="left"/>
      <w:pPr>
        <w:tabs>
          <w:tab w:val="num" w:pos="6480"/>
        </w:tabs>
        <w:ind w:left="6480" w:hanging="360"/>
      </w:pPr>
      <w:rPr>
        <w:rFonts w:ascii="Wingdings" w:hAnsi="Wingdings" w:hint="default"/>
      </w:rPr>
    </w:lvl>
  </w:abstractNum>
  <w:abstractNum w:abstractNumId="24">
    <w:nsid w:val="7E7A5A3F"/>
    <w:multiLevelType w:val="hybridMultilevel"/>
    <w:tmpl w:val="B750044A"/>
    <w:lvl w:ilvl="0" w:tplc="D83AC62A">
      <w:start w:val="1"/>
      <w:numFmt w:val="bullet"/>
      <w:lvlText w:val=""/>
      <w:lvlJc w:val="left"/>
      <w:pPr>
        <w:tabs>
          <w:tab w:val="num" w:pos="720"/>
        </w:tabs>
        <w:ind w:left="720" w:hanging="360"/>
      </w:pPr>
      <w:rPr>
        <w:rFonts w:ascii="Wingdings" w:hAnsi="Wingdings" w:hint="default"/>
      </w:rPr>
    </w:lvl>
    <w:lvl w:ilvl="1" w:tplc="CC2C45AC" w:tentative="1">
      <w:start w:val="1"/>
      <w:numFmt w:val="bullet"/>
      <w:lvlText w:val=""/>
      <w:lvlJc w:val="left"/>
      <w:pPr>
        <w:tabs>
          <w:tab w:val="num" w:pos="1440"/>
        </w:tabs>
        <w:ind w:left="1440" w:hanging="360"/>
      </w:pPr>
      <w:rPr>
        <w:rFonts w:ascii="Wingdings" w:hAnsi="Wingdings" w:hint="default"/>
      </w:rPr>
    </w:lvl>
    <w:lvl w:ilvl="2" w:tplc="4572B3D2" w:tentative="1">
      <w:start w:val="1"/>
      <w:numFmt w:val="bullet"/>
      <w:lvlText w:val=""/>
      <w:lvlJc w:val="left"/>
      <w:pPr>
        <w:tabs>
          <w:tab w:val="num" w:pos="2160"/>
        </w:tabs>
        <w:ind w:left="2160" w:hanging="360"/>
      </w:pPr>
      <w:rPr>
        <w:rFonts w:ascii="Wingdings" w:hAnsi="Wingdings" w:hint="default"/>
      </w:rPr>
    </w:lvl>
    <w:lvl w:ilvl="3" w:tplc="2AF2D688" w:tentative="1">
      <w:start w:val="1"/>
      <w:numFmt w:val="bullet"/>
      <w:lvlText w:val=""/>
      <w:lvlJc w:val="left"/>
      <w:pPr>
        <w:tabs>
          <w:tab w:val="num" w:pos="2880"/>
        </w:tabs>
        <w:ind w:left="2880" w:hanging="360"/>
      </w:pPr>
      <w:rPr>
        <w:rFonts w:ascii="Wingdings" w:hAnsi="Wingdings" w:hint="default"/>
      </w:rPr>
    </w:lvl>
    <w:lvl w:ilvl="4" w:tplc="C5E0B326" w:tentative="1">
      <w:start w:val="1"/>
      <w:numFmt w:val="bullet"/>
      <w:lvlText w:val=""/>
      <w:lvlJc w:val="left"/>
      <w:pPr>
        <w:tabs>
          <w:tab w:val="num" w:pos="3600"/>
        </w:tabs>
        <w:ind w:left="3600" w:hanging="360"/>
      </w:pPr>
      <w:rPr>
        <w:rFonts w:ascii="Wingdings" w:hAnsi="Wingdings" w:hint="default"/>
      </w:rPr>
    </w:lvl>
    <w:lvl w:ilvl="5" w:tplc="2ECA800C" w:tentative="1">
      <w:start w:val="1"/>
      <w:numFmt w:val="bullet"/>
      <w:lvlText w:val=""/>
      <w:lvlJc w:val="left"/>
      <w:pPr>
        <w:tabs>
          <w:tab w:val="num" w:pos="4320"/>
        </w:tabs>
        <w:ind w:left="4320" w:hanging="360"/>
      </w:pPr>
      <w:rPr>
        <w:rFonts w:ascii="Wingdings" w:hAnsi="Wingdings" w:hint="default"/>
      </w:rPr>
    </w:lvl>
    <w:lvl w:ilvl="6" w:tplc="BC84A5F4" w:tentative="1">
      <w:start w:val="1"/>
      <w:numFmt w:val="bullet"/>
      <w:lvlText w:val=""/>
      <w:lvlJc w:val="left"/>
      <w:pPr>
        <w:tabs>
          <w:tab w:val="num" w:pos="5040"/>
        </w:tabs>
        <w:ind w:left="5040" w:hanging="360"/>
      </w:pPr>
      <w:rPr>
        <w:rFonts w:ascii="Wingdings" w:hAnsi="Wingdings" w:hint="default"/>
      </w:rPr>
    </w:lvl>
    <w:lvl w:ilvl="7" w:tplc="F50ECAFA" w:tentative="1">
      <w:start w:val="1"/>
      <w:numFmt w:val="bullet"/>
      <w:lvlText w:val=""/>
      <w:lvlJc w:val="left"/>
      <w:pPr>
        <w:tabs>
          <w:tab w:val="num" w:pos="5760"/>
        </w:tabs>
        <w:ind w:left="5760" w:hanging="360"/>
      </w:pPr>
      <w:rPr>
        <w:rFonts w:ascii="Wingdings" w:hAnsi="Wingdings" w:hint="default"/>
      </w:rPr>
    </w:lvl>
    <w:lvl w:ilvl="8" w:tplc="64687D9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9"/>
  </w:num>
  <w:num w:numId="4">
    <w:abstractNumId w:val="18"/>
  </w:num>
  <w:num w:numId="5">
    <w:abstractNumId w:val="8"/>
  </w:num>
  <w:num w:numId="6">
    <w:abstractNumId w:val="12"/>
  </w:num>
  <w:num w:numId="7">
    <w:abstractNumId w:val="6"/>
  </w:num>
  <w:num w:numId="8">
    <w:abstractNumId w:val="24"/>
  </w:num>
  <w:num w:numId="9">
    <w:abstractNumId w:val="23"/>
  </w:num>
  <w:num w:numId="10">
    <w:abstractNumId w:val="22"/>
  </w:num>
  <w:num w:numId="11">
    <w:abstractNumId w:val="4"/>
  </w:num>
  <w:num w:numId="12">
    <w:abstractNumId w:val="7"/>
  </w:num>
  <w:num w:numId="13">
    <w:abstractNumId w:val="20"/>
  </w:num>
  <w:num w:numId="14">
    <w:abstractNumId w:val="13"/>
  </w:num>
  <w:num w:numId="15">
    <w:abstractNumId w:val="11"/>
  </w:num>
  <w:num w:numId="16">
    <w:abstractNumId w:val="10"/>
  </w:num>
  <w:num w:numId="17">
    <w:abstractNumId w:val="16"/>
  </w:num>
  <w:num w:numId="18">
    <w:abstractNumId w:val="3"/>
  </w:num>
  <w:num w:numId="19">
    <w:abstractNumId w:val="14"/>
  </w:num>
  <w:num w:numId="20">
    <w:abstractNumId w:val="0"/>
  </w:num>
  <w:num w:numId="21">
    <w:abstractNumId w:val="1"/>
  </w:num>
  <w:num w:numId="22">
    <w:abstractNumId w:val="2"/>
  </w:num>
  <w:num w:numId="23">
    <w:abstractNumId w:val="21"/>
  </w:num>
  <w:num w:numId="24">
    <w:abstractNumId w:val="15"/>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67C3E"/>
    <w:rsid w:val="000163A6"/>
    <w:rsid w:val="000368D0"/>
    <w:rsid w:val="00067C3E"/>
    <w:rsid w:val="000B09DD"/>
    <w:rsid w:val="000E2BE0"/>
    <w:rsid w:val="000F60AD"/>
    <w:rsid w:val="00110AEA"/>
    <w:rsid w:val="00124BC1"/>
    <w:rsid w:val="001302A3"/>
    <w:rsid w:val="0014463D"/>
    <w:rsid w:val="00184EA5"/>
    <w:rsid w:val="00192382"/>
    <w:rsid w:val="00226CA9"/>
    <w:rsid w:val="002350D5"/>
    <w:rsid w:val="00242ABE"/>
    <w:rsid w:val="002761FC"/>
    <w:rsid w:val="002C0D33"/>
    <w:rsid w:val="00336647"/>
    <w:rsid w:val="00397902"/>
    <w:rsid w:val="003A7FF5"/>
    <w:rsid w:val="003D6E7E"/>
    <w:rsid w:val="00411A58"/>
    <w:rsid w:val="00422708"/>
    <w:rsid w:val="00430BC7"/>
    <w:rsid w:val="00432233"/>
    <w:rsid w:val="00474649"/>
    <w:rsid w:val="004B22AA"/>
    <w:rsid w:val="004B74FB"/>
    <w:rsid w:val="00515A4C"/>
    <w:rsid w:val="00595212"/>
    <w:rsid w:val="005A15FC"/>
    <w:rsid w:val="005C751D"/>
    <w:rsid w:val="005F6843"/>
    <w:rsid w:val="006753C5"/>
    <w:rsid w:val="006F5596"/>
    <w:rsid w:val="00707B86"/>
    <w:rsid w:val="007472B4"/>
    <w:rsid w:val="00757CC2"/>
    <w:rsid w:val="007A2ECA"/>
    <w:rsid w:val="007B6DF9"/>
    <w:rsid w:val="007E7B13"/>
    <w:rsid w:val="00826E05"/>
    <w:rsid w:val="00854F39"/>
    <w:rsid w:val="0085560D"/>
    <w:rsid w:val="00855DD8"/>
    <w:rsid w:val="008D68E9"/>
    <w:rsid w:val="008E5A41"/>
    <w:rsid w:val="00915B82"/>
    <w:rsid w:val="00931ADC"/>
    <w:rsid w:val="00A34E66"/>
    <w:rsid w:val="00A4506E"/>
    <w:rsid w:val="00A8507F"/>
    <w:rsid w:val="00AB34E0"/>
    <w:rsid w:val="00AB4879"/>
    <w:rsid w:val="00AB658B"/>
    <w:rsid w:val="00AE4178"/>
    <w:rsid w:val="00AE427A"/>
    <w:rsid w:val="00AE4C97"/>
    <w:rsid w:val="00B305B4"/>
    <w:rsid w:val="00B34851"/>
    <w:rsid w:val="00B42CE5"/>
    <w:rsid w:val="00B8079F"/>
    <w:rsid w:val="00B84635"/>
    <w:rsid w:val="00B9224D"/>
    <w:rsid w:val="00B93D69"/>
    <w:rsid w:val="00BB54F5"/>
    <w:rsid w:val="00BE2068"/>
    <w:rsid w:val="00BF4480"/>
    <w:rsid w:val="00C254E2"/>
    <w:rsid w:val="00C710C2"/>
    <w:rsid w:val="00D35743"/>
    <w:rsid w:val="00D83F17"/>
    <w:rsid w:val="00D946CA"/>
    <w:rsid w:val="00DD6A68"/>
    <w:rsid w:val="00DE2EBD"/>
    <w:rsid w:val="00E24D0D"/>
    <w:rsid w:val="00EB5EE8"/>
    <w:rsid w:val="00EC6846"/>
    <w:rsid w:val="00F201CB"/>
    <w:rsid w:val="00FC72AA"/>
    <w:rsid w:val="00FD63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F60AD"/>
  </w:style>
  <w:style w:type="paragraph" w:styleId="Nagwek2">
    <w:name w:val="heading 2"/>
    <w:basedOn w:val="Normalny"/>
    <w:link w:val="Nagwek2Znak"/>
    <w:uiPriority w:val="9"/>
    <w:qFormat/>
    <w:rsid w:val="00B3485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semiHidden/>
    <w:unhideWhenUsed/>
    <w:qFormat/>
    <w:rsid w:val="002C0D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4178"/>
    <w:pPr>
      <w:ind w:left="720"/>
      <w:contextualSpacing/>
    </w:pPr>
  </w:style>
  <w:style w:type="paragraph" w:styleId="Tekstdymka">
    <w:name w:val="Balloon Text"/>
    <w:basedOn w:val="Normalny"/>
    <w:link w:val="TekstdymkaZnak"/>
    <w:uiPriority w:val="99"/>
    <w:semiHidden/>
    <w:unhideWhenUsed/>
    <w:rsid w:val="00826E0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26E05"/>
    <w:rPr>
      <w:rFonts w:ascii="Tahoma" w:hAnsi="Tahoma" w:cs="Tahoma"/>
      <w:sz w:val="16"/>
      <w:szCs w:val="16"/>
    </w:rPr>
  </w:style>
  <w:style w:type="character" w:styleId="Hipercze">
    <w:name w:val="Hyperlink"/>
    <w:basedOn w:val="Domylnaczcionkaakapitu"/>
    <w:uiPriority w:val="99"/>
    <w:unhideWhenUsed/>
    <w:rsid w:val="007A2ECA"/>
    <w:rPr>
      <w:color w:val="0000FF" w:themeColor="hyperlink"/>
      <w:u w:val="single"/>
    </w:rPr>
  </w:style>
  <w:style w:type="character" w:customStyle="1" w:styleId="Nagwek2Znak">
    <w:name w:val="Nagłówek 2 Znak"/>
    <w:basedOn w:val="Domylnaczcionkaakapitu"/>
    <w:link w:val="Nagwek2"/>
    <w:uiPriority w:val="9"/>
    <w:rsid w:val="00B34851"/>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B3485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odstawowy">
    <w:name w:val="Body Text"/>
    <w:basedOn w:val="Normalny"/>
    <w:link w:val="TekstpodstawowyZnak"/>
    <w:rsid w:val="002C0D33"/>
    <w:pPr>
      <w:widowControl w:val="0"/>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TekstpodstawowyZnak">
    <w:name w:val="Tekst podstawowy Znak"/>
    <w:basedOn w:val="Domylnaczcionkaakapitu"/>
    <w:link w:val="Tekstpodstawowy"/>
    <w:rsid w:val="002C0D33"/>
    <w:rPr>
      <w:rFonts w:ascii="Times New Roman" w:eastAsia="Lucida Sans Unicode" w:hAnsi="Times New Roman" w:cs="Mangal"/>
      <w:kern w:val="1"/>
      <w:sz w:val="24"/>
      <w:szCs w:val="24"/>
      <w:lang w:eastAsia="hi-IN" w:bidi="hi-IN"/>
    </w:rPr>
  </w:style>
  <w:style w:type="paragraph" w:customStyle="1" w:styleId="Tekstwstpniesformatowany">
    <w:name w:val="Tekst wstępnie sformatowany"/>
    <w:basedOn w:val="Normalny"/>
    <w:rsid w:val="002C0D33"/>
    <w:pPr>
      <w:widowControl w:val="0"/>
      <w:suppressAutoHyphens/>
      <w:spacing w:after="0" w:line="240" w:lineRule="auto"/>
    </w:pPr>
    <w:rPr>
      <w:rFonts w:ascii="Courier New" w:eastAsia="Courier New" w:hAnsi="Courier New" w:cs="Courier New"/>
      <w:kern w:val="1"/>
      <w:sz w:val="20"/>
      <w:szCs w:val="20"/>
      <w:lang w:eastAsia="hi-IN" w:bidi="hi-IN"/>
    </w:rPr>
  </w:style>
  <w:style w:type="character" w:customStyle="1" w:styleId="Nagwek3Znak">
    <w:name w:val="Nagłówek 3 Znak"/>
    <w:basedOn w:val="Domylnaczcionkaakapitu"/>
    <w:link w:val="Nagwek3"/>
    <w:uiPriority w:val="9"/>
    <w:semiHidden/>
    <w:rsid w:val="002C0D33"/>
    <w:rPr>
      <w:rFonts w:asciiTheme="majorHAnsi" w:eastAsiaTheme="majorEastAsia" w:hAnsiTheme="majorHAnsi" w:cstheme="majorBidi"/>
      <w:b/>
      <w:bCs/>
      <w:color w:val="4F81BD" w:themeColor="accent1"/>
    </w:rPr>
  </w:style>
  <w:style w:type="paragraph" w:customStyle="1" w:styleId="Zawartotabeli">
    <w:name w:val="Zawartość tabeli"/>
    <w:basedOn w:val="Normalny"/>
    <w:rsid w:val="002C0D33"/>
    <w:pPr>
      <w:widowControl w:val="0"/>
      <w:suppressLineNumbers/>
      <w:suppressAutoHyphens/>
      <w:spacing w:after="0" w:line="240" w:lineRule="auto"/>
    </w:pPr>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18508295">
      <w:bodyDiv w:val="1"/>
      <w:marLeft w:val="0"/>
      <w:marRight w:val="0"/>
      <w:marTop w:val="0"/>
      <w:marBottom w:val="0"/>
      <w:divBdr>
        <w:top w:val="none" w:sz="0" w:space="0" w:color="auto"/>
        <w:left w:val="none" w:sz="0" w:space="0" w:color="auto"/>
        <w:bottom w:val="none" w:sz="0" w:space="0" w:color="auto"/>
        <w:right w:val="none" w:sz="0" w:space="0" w:color="auto"/>
      </w:divBdr>
    </w:div>
    <w:div w:id="24866882">
      <w:bodyDiv w:val="1"/>
      <w:marLeft w:val="0"/>
      <w:marRight w:val="0"/>
      <w:marTop w:val="0"/>
      <w:marBottom w:val="0"/>
      <w:divBdr>
        <w:top w:val="none" w:sz="0" w:space="0" w:color="auto"/>
        <w:left w:val="none" w:sz="0" w:space="0" w:color="auto"/>
        <w:bottom w:val="none" w:sz="0" w:space="0" w:color="auto"/>
        <w:right w:val="none" w:sz="0" w:space="0" w:color="auto"/>
      </w:divBdr>
    </w:div>
    <w:div w:id="144277307">
      <w:bodyDiv w:val="1"/>
      <w:marLeft w:val="0"/>
      <w:marRight w:val="0"/>
      <w:marTop w:val="0"/>
      <w:marBottom w:val="0"/>
      <w:divBdr>
        <w:top w:val="none" w:sz="0" w:space="0" w:color="auto"/>
        <w:left w:val="none" w:sz="0" w:space="0" w:color="auto"/>
        <w:bottom w:val="none" w:sz="0" w:space="0" w:color="auto"/>
        <w:right w:val="none" w:sz="0" w:space="0" w:color="auto"/>
      </w:divBdr>
      <w:divsChild>
        <w:div w:id="145632368">
          <w:marLeft w:val="677"/>
          <w:marRight w:val="0"/>
          <w:marTop w:val="0"/>
          <w:marBottom w:val="0"/>
          <w:divBdr>
            <w:top w:val="none" w:sz="0" w:space="0" w:color="auto"/>
            <w:left w:val="none" w:sz="0" w:space="0" w:color="auto"/>
            <w:bottom w:val="none" w:sz="0" w:space="0" w:color="auto"/>
            <w:right w:val="none" w:sz="0" w:space="0" w:color="auto"/>
          </w:divBdr>
        </w:div>
        <w:div w:id="1455908464">
          <w:marLeft w:val="677"/>
          <w:marRight w:val="0"/>
          <w:marTop w:val="0"/>
          <w:marBottom w:val="0"/>
          <w:divBdr>
            <w:top w:val="none" w:sz="0" w:space="0" w:color="auto"/>
            <w:left w:val="none" w:sz="0" w:space="0" w:color="auto"/>
            <w:bottom w:val="none" w:sz="0" w:space="0" w:color="auto"/>
            <w:right w:val="none" w:sz="0" w:space="0" w:color="auto"/>
          </w:divBdr>
        </w:div>
        <w:div w:id="1916163483">
          <w:marLeft w:val="677"/>
          <w:marRight w:val="0"/>
          <w:marTop w:val="0"/>
          <w:marBottom w:val="0"/>
          <w:divBdr>
            <w:top w:val="none" w:sz="0" w:space="0" w:color="auto"/>
            <w:left w:val="none" w:sz="0" w:space="0" w:color="auto"/>
            <w:bottom w:val="none" w:sz="0" w:space="0" w:color="auto"/>
            <w:right w:val="none" w:sz="0" w:space="0" w:color="auto"/>
          </w:divBdr>
        </w:div>
        <w:div w:id="1285694563">
          <w:marLeft w:val="677"/>
          <w:marRight w:val="0"/>
          <w:marTop w:val="0"/>
          <w:marBottom w:val="0"/>
          <w:divBdr>
            <w:top w:val="none" w:sz="0" w:space="0" w:color="auto"/>
            <w:left w:val="none" w:sz="0" w:space="0" w:color="auto"/>
            <w:bottom w:val="none" w:sz="0" w:space="0" w:color="auto"/>
            <w:right w:val="none" w:sz="0" w:space="0" w:color="auto"/>
          </w:divBdr>
        </w:div>
        <w:div w:id="249001032">
          <w:marLeft w:val="677"/>
          <w:marRight w:val="0"/>
          <w:marTop w:val="0"/>
          <w:marBottom w:val="0"/>
          <w:divBdr>
            <w:top w:val="none" w:sz="0" w:space="0" w:color="auto"/>
            <w:left w:val="none" w:sz="0" w:space="0" w:color="auto"/>
            <w:bottom w:val="none" w:sz="0" w:space="0" w:color="auto"/>
            <w:right w:val="none" w:sz="0" w:space="0" w:color="auto"/>
          </w:divBdr>
        </w:div>
      </w:divsChild>
    </w:div>
    <w:div w:id="148594968">
      <w:bodyDiv w:val="1"/>
      <w:marLeft w:val="0"/>
      <w:marRight w:val="0"/>
      <w:marTop w:val="0"/>
      <w:marBottom w:val="0"/>
      <w:divBdr>
        <w:top w:val="none" w:sz="0" w:space="0" w:color="auto"/>
        <w:left w:val="none" w:sz="0" w:space="0" w:color="auto"/>
        <w:bottom w:val="none" w:sz="0" w:space="0" w:color="auto"/>
        <w:right w:val="none" w:sz="0" w:space="0" w:color="auto"/>
      </w:divBdr>
    </w:div>
    <w:div w:id="360127177">
      <w:bodyDiv w:val="1"/>
      <w:marLeft w:val="0"/>
      <w:marRight w:val="0"/>
      <w:marTop w:val="0"/>
      <w:marBottom w:val="0"/>
      <w:divBdr>
        <w:top w:val="none" w:sz="0" w:space="0" w:color="auto"/>
        <w:left w:val="none" w:sz="0" w:space="0" w:color="auto"/>
        <w:bottom w:val="none" w:sz="0" w:space="0" w:color="auto"/>
        <w:right w:val="none" w:sz="0" w:space="0" w:color="auto"/>
      </w:divBdr>
      <w:divsChild>
        <w:div w:id="898517007">
          <w:marLeft w:val="677"/>
          <w:marRight w:val="0"/>
          <w:marTop w:val="0"/>
          <w:marBottom w:val="0"/>
          <w:divBdr>
            <w:top w:val="none" w:sz="0" w:space="0" w:color="auto"/>
            <w:left w:val="none" w:sz="0" w:space="0" w:color="auto"/>
            <w:bottom w:val="none" w:sz="0" w:space="0" w:color="auto"/>
            <w:right w:val="none" w:sz="0" w:space="0" w:color="auto"/>
          </w:divBdr>
        </w:div>
        <w:div w:id="123088463">
          <w:marLeft w:val="677"/>
          <w:marRight w:val="0"/>
          <w:marTop w:val="0"/>
          <w:marBottom w:val="0"/>
          <w:divBdr>
            <w:top w:val="none" w:sz="0" w:space="0" w:color="auto"/>
            <w:left w:val="none" w:sz="0" w:space="0" w:color="auto"/>
            <w:bottom w:val="none" w:sz="0" w:space="0" w:color="auto"/>
            <w:right w:val="none" w:sz="0" w:space="0" w:color="auto"/>
          </w:divBdr>
        </w:div>
        <w:div w:id="371074641">
          <w:marLeft w:val="677"/>
          <w:marRight w:val="0"/>
          <w:marTop w:val="0"/>
          <w:marBottom w:val="0"/>
          <w:divBdr>
            <w:top w:val="none" w:sz="0" w:space="0" w:color="auto"/>
            <w:left w:val="none" w:sz="0" w:space="0" w:color="auto"/>
            <w:bottom w:val="none" w:sz="0" w:space="0" w:color="auto"/>
            <w:right w:val="none" w:sz="0" w:space="0" w:color="auto"/>
          </w:divBdr>
        </w:div>
      </w:divsChild>
    </w:div>
    <w:div w:id="401608539">
      <w:bodyDiv w:val="1"/>
      <w:marLeft w:val="0"/>
      <w:marRight w:val="0"/>
      <w:marTop w:val="0"/>
      <w:marBottom w:val="0"/>
      <w:divBdr>
        <w:top w:val="none" w:sz="0" w:space="0" w:color="auto"/>
        <w:left w:val="none" w:sz="0" w:space="0" w:color="auto"/>
        <w:bottom w:val="none" w:sz="0" w:space="0" w:color="auto"/>
        <w:right w:val="none" w:sz="0" w:space="0" w:color="auto"/>
      </w:divBdr>
    </w:div>
    <w:div w:id="420682323">
      <w:bodyDiv w:val="1"/>
      <w:marLeft w:val="0"/>
      <w:marRight w:val="0"/>
      <w:marTop w:val="0"/>
      <w:marBottom w:val="0"/>
      <w:divBdr>
        <w:top w:val="none" w:sz="0" w:space="0" w:color="auto"/>
        <w:left w:val="none" w:sz="0" w:space="0" w:color="auto"/>
        <w:bottom w:val="none" w:sz="0" w:space="0" w:color="auto"/>
        <w:right w:val="none" w:sz="0" w:space="0" w:color="auto"/>
      </w:divBdr>
      <w:divsChild>
        <w:div w:id="1889032416">
          <w:marLeft w:val="1354"/>
          <w:marRight w:val="0"/>
          <w:marTop w:val="0"/>
          <w:marBottom w:val="285"/>
          <w:divBdr>
            <w:top w:val="none" w:sz="0" w:space="0" w:color="auto"/>
            <w:left w:val="none" w:sz="0" w:space="0" w:color="auto"/>
            <w:bottom w:val="none" w:sz="0" w:space="0" w:color="auto"/>
            <w:right w:val="none" w:sz="0" w:space="0" w:color="auto"/>
          </w:divBdr>
        </w:div>
        <w:div w:id="515848333">
          <w:marLeft w:val="1354"/>
          <w:marRight w:val="0"/>
          <w:marTop w:val="0"/>
          <w:marBottom w:val="285"/>
          <w:divBdr>
            <w:top w:val="none" w:sz="0" w:space="0" w:color="auto"/>
            <w:left w:val="none" w:sz="0" w:space="0" w:color="auto"/>
            <w:bottom w:val="none" w:sz="0" w:space="0" w:color="auto"/>
            <w:right w:val="none" w:sz="0" w:space="0" w:color="auto"/>
          </w:divBdr>
        </w:div>
      </w:divsChild>
    </w:div>
    <w:div w:id="567955176">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735477076">
      <w:bodyDiv w:val="1"/>
      <w:marLeft w:val="0"/>
      <w:marRight w:val="0"/>
      <w:marTop w:val="0"/>
      <w:marBottom w:val="0"/>
      <w:divBdr>
        <w:top w:val="none" w:sz="0" w:space="0" w:color="auto"/>
        <w:left w:val="none" w:sz="0" w:space="0" w:color="auto"/>
        <w:bottom w:val="none" w:sz="0" w:space="0" w:color="auto"/>
        <w:right w:val="none" w:sz="0" w:space="0" w:color="auto"/>
      </w:divBdr>
    </w:div>
    <w:div w:id="744033059">
      <w:bodyDiv w:val="1"/>
      <w:marLeft w:val="0"/>
      <w:marRight w:val="0"/>
      <w:marTop w:val="0"/>
      <w:marBottom w:val="0"/>
      <w:divBdr>
        <w:top w:val="none" w:sz="0" w:space="0" w:color="auto"/>
        <w:left w:val="none" w:sz="0" w:space="0" w:color="auto"/>
        <w:bottom w:val="none" w:sz="0" w:space="0" w:color="auto"/>
        <w:right w:val="none" w:sz="0" w:space="0" w:color="auto"/>
      </w:divBdr>
      <w:divsChild>
        <w:div w:id="2095740473">
          <w:marLeft w:val="677"/>
          <w:marRight w:val="0"/>
          <w:marTop w:val="0"/>
          <w:marBottom w:val="285"/>
          <w:divBdr>
            <w:top w:val="none" w:sz="0" w:space="0" w:color="auto"/>
            <w:left w:val="none" w:sz="0" w:space="0" w:color="auto"/>
            <w:bottom w:val="none" w:sz="0" w:space="0" w:color="auto"/>
            <w:right w:val="none" w:sz="0" w:space="0" w:color="auto"/>
          </w:divBdr>
        </w:div>
        <w:div w:id="260797569">
          <w:marLeft w:val="677"/>
          <w:marRight w:val="0"/>
          <w:marTop w:val="0"/>
          <w:marBottom w:val="285"/>
          <w:divBdr>
            <w:top w:val="none" w:sz="0" w:space="0" w:color="auto"/>
            <w:left w:val="none" w:sz="0" w:space="0" w:color="auto"/>
            <w:bottom w:val="none" w:sz="0" w:space="0" w:color="auto"/>
            <w:right w:val="none" w:sz="0" w:space="0" w:color="auto"/>
          </w:divBdr>
        </w:div>
        <w:div w:id="641275353">
          <w:marLeft w:val="677"/>
          <w:marRight w:val="0"/>
          <w:marTop w:val="0"/>
          <w:marBottom w:val="285"/>
          <w:divBdr>
            <w:top w:val="none" w:sz="0" w:space="0" w:color="auto"/>
            <w:left w:val="none" w:sz="0" w:space="0" w:color="auto"/>
            <w:bottom w:val="none" w:sz="0" w:space="0" w:color="auto"/>
            <w:right w:val="none" w:sz="0" w:space="0" w:color="auto"/>
          </w:divBdr>
        </w:div>
      </w:divsChild>
    </w:div>
    <w:div w:id="791944146">
      <w:bodyDiv w:val="1"/>
      <w:marLeft w:val="0"/>
      <w:marRight w:val="0"/>
      <w:marTop w:val="0"/>
      <w:marBottom w:val="0"/>
      <w:divBdr>
        <w:top w:val="none" w:sz="0" w:space="0" w:color="auto"/>
        <w:left w:val="none" w:sz="0" w:space="0" w:color="auto"/>
        <w:bottom w:val="none" w:sz="0" w:space="0" w:color="auto"/>
        <w:right w:val="none" w:sz="0" w:space="0" w:color="auto"/>
      </w:divBdr>
    </w:div>
    <w:div w:id="831217455">
      <w:bodyDiv w:val="1"/>
      <w:marLeft w:val="0"/>
      <w:marRight w:val="0"/>
      <w:marTop w:val="0"/>
      <w:marBottom w:val="0"/>
      <w:divBdr>
        <w:top w:val="none" w:sz="0" w:space="0" w:color="auto"/>
        <w:left w:val="none" w:sz="0" w:space="0" w:color="auto"/>
        <w:bottom w:val="none" w:sz="0" w:space="0" w:color="auto"/>
        <w:right w:val="none" w:sz="0" w:space="0" w:color="auto"/>
      </w:divBdr>
    </w:div>
    <w:div w:id="831411972">
      <w:bodyDiv w:val="1"/>
      <w:marLeft w:val="0"/>
      <w:marRight w:val="0"/>
      <w:marTop w:val="0"/>
      <w:marBottom w:val="0"/>
      <w:divBdr>
        <w:top w:val="none" w:sz="0" w:space="0" w:color="auto"/>
        <w:left w:val="none" w:sz="0" w:space="0" w:color="auto"/>
        <w:bottom w:val="none" w:sz="0" w:space="0" w:color="auto"/>
        <w:right w:val="none" w:sz="0" w:space="0" w:color="auto"/>
      </w:divBdr>
      <w:divsChild>
        <w:div w:id="1429230858">
          <w:marLeft w:val="677"/>
          <w:marRight w:val="0"/>
          <w:marTop w:val="0"/>
          <w:marBottom w:val="285"/>
          <w:divBdr>
            <w:top w:val="none" w:sz="0" w:space="0" w:color="auto"/>
            <w:left w:val="none" w:sz="0" w:space="0" w:color="auto"/>
            <w:bottom w:val="none" w:sz="0" w:space="0" w:color="auto"/>
            <w:right w:val="none" w:sz="0" w:space="0" w:color="auto"/>
          </w:divBdr>
        </w:div>
        <w:div w:id="69431418">
          <w:marLeft w:val="677"/>
          <w:marRight w:val="0"/>
          <w:marTop w:val="0"/>
          <w:marBottom w:val="285"/>
          <w:divBdr>
            <w:top w:val="none" w:sz="0" w:space="0" w:color="auto"/>
            <w:left w:val="none" w:sz="0" w:space="0" w:color="auto"/>
            <w:bottom w:val="none" w:sz="0" w:space="0" w:color="auto"/>
            <w:right w:val="none" w:sz="0" w:space="0" w:color="auto"/>
          </w:divBdr>
        </w:div>
        <w:div w:id="645011649">
          <w:marLeft w:val="677"/>
          <w:marRight w:val="0"/>
          <w:marTop w:val="0"/>
          <w:marBottom w:val="285"/>
          <w:divBdr>
            <w:top w:val="none" w:sz="0" w:space="0" w:color="auto"/>
            <w:left w:val="none" w:sz="0" w:space="0" w:color="auto"/>
            <w:bottom w:val="none" w:sz="0" w:space="0" w:color="auto"/>
            <w:right w:val="none" w:sz="0" w:space="0" w:color="auto"/>
          </w:divBdr>
        </w:div>
      </w:divsChild>
    </w:div>
    <w:div w:id="876433405">
      <w:bodyDiv w:val="1"/>
      <w:marLeft w:val="0"/>
      <w:marRight w:val="0"/>
      <w:marTop w:val="0"/>
      <w:marBottom w:val="0"/>
      <w:divBdr>
        <w:top w:val="none" w:sz="0" w:space="0" w:color="auto"/>
        <w:left w:val="none" w:sz="0" w:space="0" w:color="auto"/>
        <w:bottom w:val="none" w:sz="0" w:space="0" w:color="auto"/>
        <w:right w:val="none" w:sz="0" w:space="0" w:color="auto"/>
      </w:divBdr>
    </w:div>
    <w:div w:id="881550889">
      <w:bodyDiv w:val="1"/>
      <w:marLeft w:val="0"/>
      <w:marRight w:val="0"/>
      <w:marTop w:val="0"/>
      <w:marBottom w:val="0"/>
      <w:divBdr>
        <w:top w:val="none" w:sz="0" w:space="0" w:color="auto"/>
        <w:left w:val="none" w:sz="0" w:space="0" w:color="auto"/>
        <w:bottom w:val="none" w:sz="0" w:space="0" w:color="auto"/>
        <w:right w:val="none" w:sz="0" w:space="0" w:color="auto"/>
      </w:divBdr>
    </w:div>
    <w:div w:id="939459036">
      <w:bodyDiv w:val="1"/>
      <w:marLeft w:val="0"/>
      <w:marRight w:val="0"/>
      <w:marTop w:val="0"/>
      <w:marBottom w:val="0"/>
      <w:divBdr>
        <w:top w:val="none" w:sz="0" w:space="0" w:color="auto"/>
        <w:left w:val="none" w:sz="0" w:space="0" w:color="auto"/>
        <w:bottom w:val="none" w:sz="0" w:space="0" w:color="auto"/>
        <w:right w:val="none" w:sz="0" w:space="0" w:color="auto"/>
      </w:divBdr>
    </w:div>
    <w:div w:id="1019503763">
      <w:bodyDiv w:val="1"/>
      <w:marLeft w:val="0"/>
      <w:marRight w:val="0"/>
      <w:marTop w:val="0"/>
      <w:marBottom w:val="0"/>
      <w:divBdr>
        <w:top w:val="none" w:sz="0" w:space="0" w:color="auto"/>
        <w:left w:val="none" w:sz="0" w:space="0" w:color="auto"/>
        <w:bottom w:val="none" w:sz="0" w:space="0" w:color="auto"/>
        <w:right w:val="none" w:sz="0" w:space="0" w:color="auto"/>
      </w:divBdr>
    </w:div>
    <w:div w:id="1078941880">
      <w:bodyDiv w:val="1"/>
      <w:marLeft w:val="0"/>
      <w:marRight w:val="0"/>
      <w:marTop w:val="0"/>
      <w:marBottom w:val="0"/>
      <w:divBdr>
        <w:top w:val="none" w:sz="0" w:space="0" w:color="auto"/>
        <w:left w:val="none" w:sz="0" w:space="0" w:color="auto"/>
        <w:bottom w:val="none" w:sz="0" w:space="0" w:color="auto"/>
        <w:right w:val="none" w:sz="0" w:space="0" w:color="auto"/>
      </w:divBdr>
      <w:divsChild>
        <w:div w:id="1365013455">
          <w:marLeft w:val="677"/>
          <w:marRight w:val="0"/>
          <w:marTop w:val="0"/>
          <w:marBottom w:val="0"/>
          <w:divBdr>
            <w:top w:val="none" w:sz="0" w:space="0" w:color="auto"/>
            <w:left w:val="none" w:sz="0" w:space="0" w:color="auto"/>
            <w:bottom w:val="none" w:sz="0" w:space="0" w:color="auto"/>
            <w:right w:val="none" w:sz="0" w:space="0" w:color="auto"/>
          </w:divBdr>
        </w:div>
        <w:div w:id="1735471790">
          <w:marLeft w:val="677"/>
          <w:marRight w:val="0"/>
          <w:marTop w:val="0"/>
          <w:marBottom w:val="0"/>
          <w:divBdr>
            <w:top w:val="none" w:sz="0" w:space="0" w:color="auto"/>
            <w:left w:val="none" w:sz="0" w:space="0" w:color="auto"/>
            <w:bottom w:val="none" w:sz="0" w:space="0" w:color="auto"/>
            <w:right w:val="none" w:sz="0" w:space="0" w:color="auto"/>
          </w:divBdr>
        </w:div>
        <w:div w:id="1734427337">
          <w:marLeft w:val="677"/>
          <w:marRight w:val="0"/>
          <w:marTop w:val="0"/>
          <w:marBottom w:val="0"/>
          <w:divBdr>
            <w:top w:val="none" w:sz="0" w:space="0" w:color="auto"/>
            <w:left w:val="none" w:sz="0" w:space="0" w:color="auto"/>
            <w:bottom w:val="none" w:sz="0" w:space="0" w:color="auto"/>
            <w:right w:val="none" w:sz="0" w:space="0" w:color="auto"/>
          </w:divBdr>
        </w:div>
      </w:divsChild>
    </w:div>
    <w:div w:id="1108087816">
      <w:bodyDiv w:val="1"/>
      <w:marLeft w:val="0"/>
      <w:marRight w:val="0"/>
      <w:marTop w:val="0"/>
      <w:marBottom w:val="0"/>
      <w:divBdr>
        <w:top w:val="none" w:sz="0" w:space="0" w:color="auto"/>
        <w:left w:val="none" w:sz="0" w:space="0" w:color="auto"/>
        <w:bottom w:val="none" w:sz="0" w:space="0" w:color="auto"/>
        <w:right w:val="none" w:sz="0" w:space="0" w:color="auto"/>
      </w:divBdr>
      <w:divsChild>
        <w:div w:id="2090227044">
          <w:marLeft w:val="677"/>
          <w:marRight w:val="0"/>
          <w:marTop w:val="0"/>
          <w:marBottom w:val="285"/>
          <w:divBdr>
            <w:top w:val="none" w:sz="0" w:space="0" w:color="auto"/>
            <w:left w:val="none" w:sz="0" w:space="0" w:color="auto"/>
            <w:bottom w:val="none" w:sz="0" w:space="0" w:color="auto"/>
            <w:right w:val="none" w:sz="0" w:space="0" w:color="auto"/>
          </w:divBdr>
        </w:div>
        <w:div w:id="249824687">
          <w:marLeft w:val="677"/>
          <w:marRight w:val="0"/>
          <w:marTop w:val="0"/>
          <w:marBottom w:val="285"/>
          <w:divBdr>
            <w:top w:val="none" w:sz="0" w:space="0" w:color="auto"/>
            <w:left w:val="none" w:sz="0" w:space="0" w:color="auto"/>
            <w:bottom w:val="none" w:sz="0" w:space="0" w:color="auto"/>
            <w:right w:val="none" w:sz="0" w:space="0" w:color="auto"/>
          </w:divBdr>
        </w:div>
        <w:div w:id="194345467">
          <w:marLeft w:val="677"/>
          <w:marRight w:val="0"/>
          <w:marTop w:val="0"/>
          <w:marBottom w:val="285"/>
          <w:divBdr>
            <w:top w:val="none" w:sz="0" w:space="0" w:color="auto"/>
            <w:left w:val="none" w:sz="0" w:space="0" w:color="auto"/>
            <w:bottom w:val="none" w:sz="0" w:space="0" w:color="auto"/>
            <w:right w:val="none" w:sz="0" w:space="0" w:color="auto"/>
          </w:divBdr>
        </w:div>
      </w:divsChild>
    </w:div>
    <w:div w:id="1201477008">
      <w:bodyDiv w:val="1"/>
      <w:marLeft w:val="0"/>
      <w:marRight w:val="0"/>
      <w:marTop w:val="0"/>
      <w:marBottom w:val="0"/>
      <w:divBdr>
        <w:top w:val="none" w:sz="0" w:space="0" w:color="auto"/>
        <w:left w:val="none" w:sz="0" w:space="0" w:color="auto"/>
        <w:bottom w:val="none" w:sz="0" w:space="0" w:color="auto"/>
        <w:right w:val="none" w:sz="0" w:space="0" w:color="auto"/>
      </w:divBdr>
    </w:div>
    <w:div w:id="1244141751">
      <w:bodyDiv w:val="1"/>
      <w:marLeft w:val="0"/>
      <w:marRight w:val="0"/>
      <w:marTop w:val="0"/>
      <w:marBottom w:val="0"/>
      <w:divBdr>
        <w:top w:val="none" w:sz="0" w:space="0" w:color="auto"/>
        <w:left w:val="none" w:sz="0" w:space="0" w:color="auto"/>
        <w:bottom w:val="none" w:sz="0" w:space="0" w:color="auto"/>
        <w:right w:val="none" w:sz="0" w:space="0" w:color="auto"/>
      </w:divBdr>
      <w:divsChild>
        <w:div w:id="979844290">
          <w:marLeft w:val="677"/>
          <w:marRight w:val="0"/>
          <w:marTop w:val="0"/>
          <w:marBottom w:val="285"/>
          <w:divBdr>
            <w:top w:val="none" w:sz="0" w:space="0" w:color="auto"/>
            <w:left w:val="none" w:sz="0" w:space="0" w:color="auto"/>
            <w:bottom w:val="none" w:sz="0" w:space="0" w:color="auto"/>
            <w:right w:val="none" w:sz="0" w:space="0" w:color="auto"/>
          </w:divBdr>
        </w:div>
        <w:div w:id="1915819528">
          <w:marLeft w:val="677"/>
          <w:marRight w:val="0"/>
          <w:marTop w:val="0"/>
          <w:marBottom w:val="285"/>
          <w:divBdr>
            <w:top w:val="none" w:sz="0" w:space="0" w:color="auto"/>
            <w:left w:val="none" w:sz="0" w:space="0" w:color="auto"/>
            <w:bottom w:val="none" w:sz="0" w:space="0" w:color="auto"/>
            <w:right w:val="none" w:sz="0" w:space="0" w:color="auto"/>
          </w:divBdr>
        </w:div>
        <w:div w:id="765618736">
          <w:marLeft w:val="677"/>
          <w:marRight w:val="0"/>
          <w:marTop w:val="0"/>
          <w:marBottom w:val="285"/>
          <w:divBdr>
            <w:top w:val="none" w:sz="0" w:space="0" w:color="auto"/>
            <w:left w:val="none" w:sz="0" w:space="0" w:color="auto"/>
            <w:bottom w:val="none" w:sz="0" w:space="0" w:color="auto"/>
            <w:right w:val="none" w:sz="0" w:space="0" w:color="auto"/>
          </w:divBdr>
        </w:div>
      </w:divsChild>
    </w:div>
    <w:div w:id="1284581957">
      <w:bodyDiv w:val="1"/>
      <w:marLeft w:val="0"/>
      <w:marRight w:val="0"/>
      <w:marTop w:val="0"/>
      <w:marBottom w:val="0"/>
      <w:divBdr>
        <w:top w:val="none" w:sz="0" w:space="0" w:color="auto"/>
        <w:left w:val="none" w:sz="0" w:space="0" w:color="auto"/>
        <w:bottom w:val="none" w:sz="0" w:space="0" w:color="auto"/>
        <w:right w:val="none" w:sz="0" w:space="0" w:color="auto"/>
      </w:divBdr>
      <w:divsChild>
        <w:div w:id="1993825904">
          <w:marLeft w:val="677"/>
          <w:marRight w:val="0"/>
          <w:marTop w:val="0"/>
          <w:marBottom w:val="0"/>
          <w:divBdr>
            <w:top w:val="none" w:sz="0" w:space="0" w:color="auto"/>
            <w:left w:val="none" w:sz="0" w:space="0" w:color="auto"/>
            <w:bottom w:val="none" w:sz="0" w:space="0" w:color="auto"/>
            <w:right w:val="none" w:sz="0" w:space="0" w:color="auto"/>
          </w:divBdr>
        </w:div>
        <w:div w:id="12539995">
          <w:marLeft w:val="677"/>
          <w:marRight w:val="0"/>
          <w:marTop w:val="0"/>
          <w:marBottom w:val="0"/>
          <w:divBdr>
            <w:top w:val="none" w:sz="0" w:space="0" w:color="auto"/>
            <w:left w:val="none" w:sz="0" w:space="0" w:color="auto"/>
            <w:bottom w:val="none" w:sz="0" w:space="0" w:color="auto"/>
            <w:right w:val="none" w:sz="0" w:space="0" w:color="auto"/>
          </w:divBdr>
        </w:div>
        <w:div w:id="1234701367">
          <w:marLeft w:val="677"/>
          <w:marRight w:val="0"/>
          <w:marTop w:val="0"/>
          <w:marBottom w:val="0"/>
          <w:divBdr>
            <w:top w:val="none" w:sz="0" w:space="0" w:color="auto"/>
            <w:left w:val="none" w:sz="0" w:space="0" w:color="auto"/>
            <w:bottom w:val="none" w:sz="0" w:space="0" w:color="auto"/>
            <w:right w:val="none" w:sz="0" w:space="0" w:color="auto"/>
          </w:divBdr>
        </w:div>
        <w:div w:id="555622981">
          <w:marLeft w:val="677"/>
          <w:marRight w:val="0"/>
          <w:marTop w:val="0"/>
          <w:marBottom w:val="0"/>
          <w:divBdr>
            <w:top w:val="none" w:sz="0" w:space="0" w:color="auto"/>
            <w:left w:val="none" w:sz="0" w:space="0" w:color="auto"/>
            <w:bottom w:val="none" w:sz="0" w:space="0" w:color="auto"/>
            <w:right w:val="none" w:sz="0" w:space="0" w:color="auto"/>
          </w:divBdr>
        </w:div>
        <w:div w:id="1343051613">
          <w:marLeft w:val="677"/>
          <w:marRight w:val="0"/>
          <w:marTop w:val="0"/>
          <w:marBottom w:val="0"/>
          <w:divBdr>
            <w:top w:val="none" w:sz="0" w:space="0" w:color="auto"/>
            <w:left w:val="none" w:sz="0" w:space="0" w:color="auto"/>
            <w:bottom w:val="none" w:sz="0" w:space="0" w:color="auto"/>
            <w:right w:val="none" w:sz="0" w:space="0" w:color="auto"/>
          </w:divBdr>
        </w:div>
        <w:div w:id="1001276624">
          <w:marLeft w:val="677"/>
          <w:marRight w:val="0"/>
          <w:marTop w:val="0"/>
          <w:marBottom w:val="0"/>
          <w:divBdr>
            <w:top w:val="none" w:sz="0" w:space="0" w:color="auto"/>
            <w:left w:val="none" w:sz="0" w:space="0" w:color="auto"/>
            <w:bottom w:val="none" w:sz="0" w:space="0" w:color="auto"/>
            <w:right w:val="none" w:sz="0" w:space="0" w:color="auto"/>
          </w:divBdr>
        </w:div>
        <w:div w:id="194466740">
          <w:marLeft w:val="677"/>
          <w:marRight w:val="0"/>
          <w:marTop w:val="0"/>
          <w:marBottom w:val="0"/>
          <w:divBdr>
            <w:top w:val="none" w:sz="0" w:space="0" w:color="auto"/>
            <w:left w:val="none" w:sz="0" w:space="0" w:color="auto"/>
            <w:bottom w:val="none" w:sz="0" w:space="0" w:color="auto"/>
            <w:right w:val="none" w:sz="0" w:space="0" w:color="auto"/>
          </w:divBdr>
        </w:div>
      </w:divsChild>
    </w:div>
    <w:div w:id="1335766881">
      <w:bodyDiv w:val="1"/>
      <w:marLeft w:val="0"/>
      <w:marRight w:val="0"/>
      <w:marTop w:val="0"/>
      <w:marBottom w:val="0"/>
      <w:divBdr>
        <w:top w:val="none" w:sz="0" w:space="0" w:color="auto"/>
        <w:left w:val="none" w:sz="0" w:space="0" w:color="auto"/>
        <w:bottom w:val="none" w:sz="0" w:space="0" w:color="auto"/>
        <w:right w:val="none" w:sz="0" w:space="0" w:color="auto"/>
      </w:divBdr>
    </w:div>
    <w:div w:id="1340814702">
      <w:bodyDiv w:val="1"/>
      <w:marLeft w:val="0"/>
      <w:marRight w:val="0"/>
      <w:marTop w:val="0"/>
      <w:marBottom w:val="0"/>
      <w:divBdr>
        <w:top w:val="none" w:sz="0" w:space="0" w:color="auto"/>
        <w:left w:val="none" w:sz="0" w:space="0" w:color="auto"/>
        <w:bottom w:val="none" w:sz="0" w:space="0" w:color="auto"/>
        <w:right w:val="none" w:sz="0" w:space="0" w:color="auto"/>
      </w:divBdr>
    </w:div>
    <w:div w:id="1482692259">
      <w:bodyDiv w:val="1"/>
      <w:marLeft w:val="0"/>
      <w:marRight w:val="0"/>
      <w:marTop w:val="0"/>
      <w:marBottom w:val="0"/>
      <w:divBdr>
        <w:top w:val="none" w:sz="0" w:space="0" w:color="auto"/>
        <w:left w:val="none" w:sz="0" w:space="0" w:color="auto"/>
        <w:bottom w:val="none" w:sz="0" w:space="0" w:color="auto"/>
        <w:right w:val="none" w:sz="0" w:space="0" w:color="auto"/>
      </w:divBdr>
      <w:divsChild>
        <w:div w:id="103427779">
          <w:marLeft w:val="677"/>
          <w:marRight w:val="0"/>
          <w:marTop w:val="0"/>
          <w:marBottom w:val="285"/>
          <w:divBdr>
            <w:top w:val="none" w:sz="0" w:space="0" w:color="auto"/>
            <w:left w:val="none" w:sz="0" w:space="0" w:color="auto"/>
            <w:bottom w:val="none" w:sz="0" w:space="0" w:color="auto"/>
            <w:right w:val="none" w:sz="0" w:space="0" w:color="auto"/>
          </w:divBdr>
        </w:div>
        <w:div w:id="164757669">
          <w:marLeft w:val="677"/>
          <w:marRight w:val="0"/>
          <w:marTop w:val="0"/>
          <w:marBottom w:val="285"/>
          <w:divBdr>
            <w:top w:val="none" w:sz="0" w:space="0" w:color="auto"/>
            <w:left w:val="none" w:sz="0" w:space="0" w:color="auto"/>
            <w:bottom w:val="none" w:sz="0" w:space="0" w:color="auto"/>
            <w:right w:val="none" w:sz="0" w:space="0" w:color="auto"/>
          </w:divBdr>
        </w:div>
        <w:div w:id="1340615463">
          <w:marLeft w:val="677"/>
          <w:marRight w:val="0"/>
          <w:marTop w:val="0"/>
          <w:marBottom w:val="285"/>
          <w:divBdr>
            <w:top w:val="none" w:sz="0" w:space="0" w:color="auto"/>
            <w:left w:val="none" w:sz="0" w:space="0" w:color="auto"/>
            <w:bottom w:val="none" w:sz="0" w:space="0" w:color="auto"/>
            <w:right w:val="none" w:sz="0" w:space="0" w:color="auto"/>
          </w:divBdr>
        </w:div>
        <w:div w:id="2126197047">
          <w:marLeft w:val="677"/>
          <w:marRight w:val="0"/>
          <w:marTop w:val="0"/>
          <w:marBottom w:val="285"/>
          <w:divBdr>
            <w:top w:val="none" w:sz="0" w:space="0" w:color="auto"/>
            <w:left w:val="none" w:sz="0" w:space="0" w:color="auto"/>
            <w:bottom w:val="none" w:sz="0" w:space="0" w:color="auto"/>
            <w:right w:val="none" w:sz="0" w:space="0" w:color="auto"/>
          </w:divBdr>
        </w:div>
        <w:div w:id="405613117">
          <w:marLeft w:val="677"/>
          <w:marRight w:val="0"/>
          <w:marTop w:val="0"/>
          <w:marBottom w:val="285"/>
          <w:divBdr>
            <w:top w:val="none" w:sz="0" w:space="0" w:color="auto"/>
            <w:left w:val="none" w:sz="0" w:space="0" w:color="auto"/>
            <w:bottom w:val="none" w:sz="0" w:space="0" w:color="auto"/>
            <w:right w:val="none" w:sz="0" w:space="0" w:color="auto"/>
          </w:divBdr>
        </w:div>
        <w:div w:id="1910769056">
          <w:marLeft w:val="677"/>
          <w:marRight w:val="0"/>
          <w:marTop w:val="0"/>
          <w:marBottom w:val="285"/>
          <w:divBdr>
            <w:top w:val="none" w:sz="0" w:space="0" w:color="auto"/>
            <w:left w:val="none" w:sz="0" w:space="0" w:color="auto"/>
            <w:bottom w:val="none" w:sz="0" w:space="0" w:color="auto"/>
            <w:right w:val="none" w:sz="0" w:space="0" w:color="auto"/>
          </w:divBdr>
        </w:div>
        <w:div w:id="1349529499">
          <w:marLeft w:val="677"/>
          <w:marRight w:val="0"/>
          <w:marTop w:val="0"/>
          <w:marBottom w:val="285"/>
          <w:divBdr>
            <w:top w:val="none" w:sz="0" w:space="0" w:color="auto"/>
            <w:left w:val="none" w:sz="0" w:space="0" w:color="auto"/>
            <w:bottom w:val="none" w:sz="0" w:space="0" w:color="auto"/>
            <w:right w:val="none" w:sz="0" w:space="0" w:color="auto"/>
          </w:divBdr>
        </w:div>
      </w:divsChild>
    </w:div>
    <w:div w:id="1537237301">
      <w:bodyDiv w:val="1"/>
      <w:marLeft w:val="0"/>
      <w:marRight w:val="0"/>
      <w:marTop w:val="0"/>
      <w:marBottom w:val="0"/>
      <w:divBdr>
        <w:top w:val="none" w:sz="0" w:space="0" w:color="auto"/>
        <w:left w:val="none" w:sz="0" w:space="0" w:color="auto"/>
        <w:bottom w:val="none" w:sz="0" w:space="0" w:color="auto"/>
        <w:right w:val="none" w:sz="0" w:space="0" w:color="auto"/>
      </w:divBdr>
    </w:div>
    <w:div w:id="1606840140">
      <w:bodyDiv w:val="1"/>
      <w:marLeft w:val="0"/>
      <w:marRight w:val="0"/>
      <w:marTop w:val="0"/>
      <w:marBottom w:val="0"/>
      <w:divBdr>
        <w:top w:val="none" w:sz="0" w:space="0" w:color="auto"/>
        <w:left w:val="none" w:sz="0" w:space="0" w:color="auto"/>
        <w:bottom w:val="none" w:sz="0" w:space="0" w:color="auto"/>
        <w:right w:val="none" w:sz="0" w:space="0" w:color="auto"/>
      </w:divBdr>
    </w:div>
    <w:div w:id="1616865510">
      <w:bodyDiv w:val="1"/>
      <w:marLeft w:val="0"/>
      <w:marRight w:val="0"/>
      <w:marTop w:val="0"/>
      <w:marBottom w:val="0"/>
      <w:divBdr>
        <w:top w:val="none" w:sz="0" w:space="0" w:color="auto"/>
        <w:left w:val="none" w:sz="0" w:space="0" w:color="auto"/>
        <w:bottom w:val="none" w:sz="0" w:space="0" w:color="auto"/>
        <w:right w:val="none" w:sz="0" w:space="0" w:color="auto"/>
      </w:divBdr>
      <w:divsChild>
        <w:div w:id="522013700">
          <w:marLeft w:val="677"/>
          <w:marRight w:val="0"/>
          <w:marTop w:val="0"/>
          <w:marBottom w:val="285"/>
          <w:divBdr>
            <w:top w:val="none" w:sz="0" w:space="0" w:color="auto"/>
            <w:left w:val="none" w:sz="0" w:space="0" w:color="auto"/>
            <w:bottom w:val="none" w:sz="0" w:space="0" w:color="auto"/>
            <w:right w:val="none" w:sz="0" w:space="0" w:color="auto"/>
          </w:divBdr>
        </w:div>
        <w:div w:id="1108768549">
          <w:marLeft w:val="677"/>
          <w:marRight w:val="0"/>
          <w:marTop w:val="0"/>
          <w:marBottom w:val="285"/>
          <w:divBdr>
            <w:top w:val="none" w:sz="0" w:space="0" w:color="auto"/>
            <w:left w:val="none" w:sz="0" w:space="0" w:color="auto"/>
            <w:bottom w:val="none" w:sz="0" w:space="0" w:color="auto"/>
            <w:right w:val="none" w:sz="0" w:space="0" w:color="auto"/>
          </w:divBdr>
        </w:div>
        <w:div w:id="1968395679">
          <w:marLeft w:val="677"/>
          <w:marRight w:val="0"/>
          <w:marTop w:val="0"/>
          <w:marBottom w:val="285"/>
          <w:divBdr>
            <w:top w:val="none" w:sz="0" w:space="0" w:color="auto"/>
            <w:left w:val="none" w:sz="0" w:space="0" w:color="auto"/>
            <w:bottom w:val="none" w:sz="0" w:space="0" w:color="auto"/>
            <w:right w:val="none" w:sz="0" w:space="0" w:color="auto"/>
          </w:divBdr>
        </w:div>
      </w:divsChild>
    </w:div>
    <w:div w:id="1625309991">
      <w:bodyDiv w:val="1"/>
      <w:marLeft w:val="0"/>
      <w:marRight w:val="0"/>
      <w:marTop w:val="0"/>
      <w:marBottom w:val="0"/>
      <w:divBdr>
        <w:top w:val="none" w:sz="0" w:space="0" w:color="auto"/>
        <w:left w:val="none" w:sz="0" w:space="0" w:color="auto"/>
        <w:bottom w:val="none" w:sz="0" w:space="0" w:color="auto"/>
        <w:right w:val="none" w:sz="0" w:space="0" w:color="auto"/>
      </w:divBdr>
      <w:divsChild>
        <w:div w:id="1674726087">
          <w:marLeft w:val="677"/>
          <w:marRight w:val="0"/>
          <w:marTop w:val="0"/>
          <w:marBottom w:val="285"/>
          <w:divBdr>
            <w:top w:val="none" w:sz="0" w:space="0" w:color="auto"/>
            <w:left w:val="none" w:sz="0" w:space="0" w:color="auto"/>
            <w:bottom w:val="none" w:sz="0" w:space="0" w:color="auto"/>
            <w:right w:val="none" w:sz="0" w:space="0" w:color="auto"/>
          </w:divBdr>
        </w:div>
        <w:div w:id="1260334022">
          <w:marLeft w:val="677"/>
          <w:marRight w:val="0"/>
          <w:marTop w:val="0"/>
          <w:marBottom w:val="285"/>
          <w:divBdr>
            <w:top w:val="none" w:sz="0" w:space="0" w:color="auto"/>
            <w:left w:val="none" w:sz="0" w:space="0" w:color="auto"/>
            <w:bottom w:val="none" w:sz="0" w:space="0" w:color="auto"/>
            <w:right w:val="none" w:sz="0" w:space="0" w:color="auto"/>
          </w:divBdr>
        </w:div>
        <w:div w:id="1655185354">
          <w:marLeft w:val="677"/>
          <w:marRight w:val="0"/>
          <w:marTop w:val="0"/>
          <w:marBottom w:val="285"/>
          <w:divBdr>
            <w:top w:val="none" w:sz="0" w:space="0" w:color="auto"/>
            <w:left w:val="none" w:sz="0" w:space="0" w:color="auto"/>
            <w:bottom w:val="none" w:sz="0" w:space="0" w:color="auto"/>
            <w:right w:val="none" w:sz="0" w:space="0" w:color="auto"/>
          </w:divBdr>
        </w:div>
        <w:div w:id="535628865">
          <w:marLeft w:val="677"/>
          <w:marRight w:val="0"/>
          <w:marTop w:val="0"/>
          <w:marBottom w:val="285"/>
          <w:divBdr>
            <w:top w:val="none" w:sz="0" w:space="0" w:color="auto"/>
            <w:left w:val="none" w:sz="0" w:space="0" w:color="auto"/>
            <w:bottom w:val="none" w:sz="0" w:space="0" w:color="auto"/>
            <w:right w:val="none" w:sz="0" w:space="0" w:color="auto"/>
          </w:divBdr>
        </w:div>
        <w:div w:id="666245206">
          <w:marLeft w:val="677"/>
          <w:marRight w:val="0"/>
          <w:marTop w:val="0"/>
          <w:marBottom w:val="285"/>
          <w:divBdr>
            <w:top w:val="none" w:sz="0" w:space="0" w:color="auto"/>
            <w:left w:val="none" w:sz="0" w:space="0" w:color="auto"/>
            <w:bottom w:val="none" w:sz="0" w:space="0" w:color="auto"/>
            <w:right w:val="none" w:sz="0" w:space="0" w:color="auto"/>
          </w:divBdr>
        </w:div>
        <w:div w:id="406270525">
          <w:marLeft w:val="677"/>
          <w:marRight w:val="0"/>
          <w:marTop w:val="0"/>
          <w:marBottom w:val="285"/>
          <w:divBdr>
            <w:top w:val="none" w:sz="0" w:space="0" w:color="auto"/>
            <w:left w:val="none" w:sz="0" w:space="0" w:color="auto"/>
            <w:bottom w:val="none" w:sz="0" w:space="0" w:color="auto"/>
            <w:right w:val="none" w:sz="0" w:space="0" w:color="auto"/>
          </w:divBdr>
        </w:div>
      </w:divsChild>
    </w:div>
    <w:div w:id="1687367556">
      <w:bodyDiv w:val="1"/>
      <w:marLeft w:val="0"/>
      <w:marRight w:val="0"/>
      <w:marTop w:val="0"/>
      <w:marBottom w:val="0"/>
      <w:divBdr>
        <w:top w:val="none" w:sz="0" w:space="0" w:color="auto"/>
        <w:left w:val="none" w:sz="0" w:space="0" w:color="auto"/>
        <w:bottom w:val="none" w:sz="0" w:space="0" w:color="auto"/>
        <w:right w:val="none" w:sz="0" w:space="0" w:color="auto"/>
      </w:divBdr>
      <w:divsChild>
        <w:div w:id="1459378067">
          <w:marLeft w:val="677"/>
          <w:marRight w:val="0"/>
          <w:marTop w:val="0"/>
          <w:marBottom w:val="285"/>
          <w:divBdr>
            <w:top w:val="none" w:sz="0" w:space="0" w:color="auto"/>
            <w:left w:val="none" w:sz="0" w:space="0" w:color="auto"/>
            <w:bottom w:val="none" w:sz="0" w:space="0" w:color="auto"/>
            <w:right w:val="none" w:sz="0" w:space="0" w:color="auto"/>
          </w:divBdr>
        </w:div>
        <w:div w:id="1092316106">
          <w:marLeft w:val="677"/>
          <w:marRight w:val="0"/>
          <w:marTop w:val="0"/>
          <w:marBottom w:val="285"/>
          <w:divBdr>
            <w:top w:val="none" w:sz="0" w:space="0" w:color="auto"/>
            <w:left w:val="none" w:sz="0" w:space="0" w:color="auto"/>
            <w:bottom w:val="none" w:sz="0" w:space="0" w:color="auto"/>
            <w:right w:val="none" w:sz="0" w:space="0" w:color="auto"/>
          </w:divBdr>
        </w:div>
        <w:div w:id="1473328069">
          <w:marLeft w:val="677"/>
          <w:marRight w:val="0"/>
          <w:marTop w:val="0"/>
          <w:marBottom w:val="285"/>
          <w:divBdr>
            <w:top w:val="none" w:sz="0" w:space="0" w:color="auto"/>
            <w:left w:val="none" w:sz="0" w:space="0" w:color="auto"/>
            <w:bottom w:val="none" w:sz="0" w:space="0" w:color="auto"/>
            <w:right w:val="none" w:sz="0" w:space="0" w:color="auto"/>
          </w:divBdr>
        </w:div>
        <w:div w:id="892934964">
          <w:marLeft w:val="677"/>
          <w:marRight w:val="0"/>
          <w:marTop w:val="0"/>
          <w:marBottom w:val="285"/>
          <w:divBdr>
            <w:top w:val="none" w:sz="0" w:space="0" w:color="auto"/>
            <w:left w:val="none" w:sz="0" w:space="0" w:color="auto"/>
            <w:bottom w:val="none" w:sz="0" w:space="0" w:color="auto"/>
            <w:right w:val="none" w:sz="0" w:space="0" w:color="auto"/>
          </w:divBdr>
        </w:div>
        <w:div w:id="718674216">
          <w:marLeft w:val="677"/>
          <w:marRight w:val="0"/>
          <w:marTop w:val="0"/>
          <w:marBottom w:val="285"/>
          <w:divBdr>
            <w:top w:val="none" w:sz="0" w:space="0" w:color="auto"/>
            <w:left w:val="none" w:sz="0" w:space="0" w:color="auto"/>
            <w:bottom w:val="none" w:sz="0" w:space="0" w:color="auto"/>
            <w:right w:val="none" w:sz="0" w:space="0" w:color="auto"/>
          </w:divBdr>
        </w:div>
        <w:div w:id="608896380">
          <w:marLeft w:val="677"/>
          <w:marRight w:val="0"/>
          <w:marTop w:val="0"/>
          <w:marBottom w:val="285"/>
          <w:divBdr>
            <w:top w:val="none" w:sz="0" w:space="0" w:color="auto"/>
            <w:left w:val="none" w:sz="0" w:space="0" w:color="auto"/>
            <w:bottom w:val="none" w:sz="0" w:space="0" w:color="auto"/>
            <w:right w:val="none" w:sz="0" w:space="0" w:color="auto"/>
          </w:divBdr>
        </w:div>
        <w:div w:id="1764493028">
          <w:marLeft w:val="677"/>
          <w:marRight w:val="0"/>
          <w:marTop w:val="0"/>
          <w:marBottom w:val="285"/>
          <w:divBdr>
            <w:top w:val="none" w:sz="0" w:space="0" w:color="auto"/>
            <w:left w:val="none" w:sz="0" w:space="0" w:color="auto"/>
            <w:bottom w:val="none" w:sz="0" w:space="0" w:color="auto"/>
            <w:right w:val="none" w:sz="0" w:space="0" w:color="auto"/>
          </w:divBdr>
        </w:div>
      </w:divsChild>
    </w:div>
    <w:div w:id="1729112366">
      <w:bodyDiv w:val="1"/>
      <w:marLeft w:val="0"/>
      <w:marRight w:val="0"/>
      <w:marTop w:val="0"/>
      <w:marBottom w:val="0"/>
      <w:divBdr>
        <w:top w:val="none" w:sz="0" w:space="0" w:color="auto"/>
        <w:left w:val="none" w:sz="0" w:space="0" w:color="auto"/>
        <w:bottom w:val="none" w:sz="0" w:space="0" w:color="auto"/>
        <w:right w:val="none" w:sz="0" w:space="0" w:color="auto"/>
      </w:divBdr>
    </w:div>
    <w:div w:id="1812945406">
      <w:bodyDiv w:val="1"/>
      <w:marLeft w:val="0"/>
      <w:marRight w:val="0"/>
      <w:marTop w:val="0"/>
      <w:marBottom w:val="0"/>
      <w:divBdr>
        <w:top w:val="none" w:sz="0" w:space="0" w:color="auto"/>
        <w:left w:val="none" w:sz="0" w:space="0" w:color="auto"/>
        <w:bottom w:val="none" w:sz="0" w:space="0" w:color="auto"/>
        <w:right w:val="none" w:sz="0" w:space="0" w:color="auto"/>
      </w:divBdr>
      <w:divsChild>
        <w:div w:id="1721782539">
          <w:marLeft w:val="677"/>
          <w:marRight w:val="0"/>
          <w:marTop w:val="0"/>
          <w:marBottom w:val="0"/>
          <w:divBdr>
            <w:top w:val="none" w:sz="0" w:space="0" w:color="auto"/>
            <w:left w:val="none" w:sz="0" w:space="0" w:color="auto"/>
            <w:bottom w:val="none" w:sz="0" w:space="0" w:color="auto"/>
            <w:right w:val="none" w:sz="0" w:space="0" w:color="auto"/>
          </w:divBdr>
        </w:div>
        <w:div w:id="808938168">
          <w:marLeft w:val="677"/>
          <w:marRight w:val="0"/>
          <w:marTop w:val="0"/>
          <w:marBottom w:val="0"/>
          <w:divBdr>
            <w:top w:val="none" w:sz="0" w:space="0" w:color="auto"/>
            <w:left w:val="none" w:sz="0" w:space="0" w:color="auto"/>
            <w:bottom w:val="none" w:sz="0" w:space="0" w:color="auto"/>
            <w:right w:val="none" w:sz="0" w:space="0" w:color="auto"/>
          </w:divBdr>
        </w:div>
        <w:div w:id="1314988274">
          <w:marLeft w:val="677"/>
          <w:marRight w:val="0"/>
          <w:marTop w:val="0"/>
          <w:marBottom w:val="0"/>
          <w:divBdr>
            <w:top w:val="none" w:sz="0" w:space="0" w:color="auto"/>
            <w:left w:val="none" w:sz="0" w:space="0" w:color="auto"/>
            <w:bottom w:val="none" w:sz="0" w:space="0" w:color="auto"/>
            <w:right w:val="none" w:sz="0" w:space="0" w:color="auto"/>
          </w:divBdr>
        </w:div>
        <w:div w:id="1860582853">
          <w:marLeft w:val="677"/>
          <w:marRight w:val="0"/>
          <w:marTop w:val="0"/>
          <w:marBottom w:val="0"/>
          <w:divBdr>
            <w:top w:val="none" w:sz="0" w:space="0" w:color="auto"/>
            <w:left w:val="none" w:sz="0" w:space="0" w:color="auto"/>
            <w:bottom w:val="none" w:sz="0" w:space="0" w:color="auto"/>
            <w:right w:val="none" w:sz="0" w:space="0" w:color="auto"/>
          </w:divBdr>
        </w:div>
        <w:div w:id="1469710629">
          <w:marLeft w:val="677"/>
          <w:marRight w:val="0"/>
          <w:marTop w:val="0"/>
          <w:marBottom w:val="0"/>
          <w:divBdr>
            <w:top w:val="none" w:sz="0" w:space="0" w:color="auto"/>
            <w:left w:val="none" w:sz="0" w:space="0" w:color="auto"/>
            <w:bottom w:val="none" w:sz="0" w:space="0" w:color="auto"/>
            <w:right w:val="none" w:sz="0" w:space="0" w:color="auto"/>
          </w:divBdr>
        </w:div>
        <w:div w:id="2089188587">
          <w:marLeft w:val="677"/>
          <w:marRight w:val="0"/>
          <w:marTop w:val="0"/>
          <w:marBottom w:val="0"/>
          <w:divBdr>
            <w:top w:val="none" w:sz="0" w:space="0" w:color="auto"/>
            <w:left w:val="none" w:sz="0" w:space="0" w:color="auto"/>
            <w:bottom w:val="none" w:sz="0" w:space="0" w:color="auto"/>
            <w:right w:val="none" w:sz="0" w:space="0" w:color="auto"/>
          </w:divBdr>
        </w:div>
      </w:divsChild>
    </w:div>
    <w:div w:id="1813132809">
      <w:bodyDiv w:val="1"/>
      <w:marLeft w:val="0"/>
      <w:marRight w:val="0"/>
      <w:marTop w:val="0"/>
      <w:marBottom w:val="0"/>
      <w:divBdr>
        <w:top w:val="none" w:sz="0" w:space="0" w:color="auto"/>
        <w:left w:val="none" w:sz="0" w:space="0" w:color="auto"/>
        <w:bottom w:val="none" w:sz="0" w:space="0" w:color="auto"/>
        <w:right w:val="none" w:sz="0" w:space="0" w:color="auto"/>
      </w:divBdr>
      <w:divsChild>
        <w:div w:id="677007195">
          <w:marLeft w:val="677"/>
          <w:marRight w:val="0"/>
          <w:marTop w:val="0"/>
          <w:marBottom w:val="285"/>
          <w:divBdr>
            <w:top w:val="none" w:sz="0" w:space="0" w:color="auto"/>
            <w:left w:val="none" w:sz="0" w:space="0" w:color="auto"/>
            <w:bottom w:val="none" w:sz="0" w:space="0" w:color="auto"/>
            <w:right w:val="none" w:sz="0" w:space="0" w:color="auto"/>
          </w:divBdr>
        </w:div>
      </w:divsChild>
    </w:div>
    <w:div w:id="1829782934">
      <w:bodyDiv w:val="1"/>
      <w:marLeft w:val="0"/>
      <w:marRight w:val="0"/>
      <w:marTop w:val="0"/>
      <w:marBottom w:val="0"/>
      <w:divBdr>
        <w:top w:val="none" w:sz="0" w:space="0" w:color="auto"/>
        <w:left w:val="none" w:sz="0" w:space="0" w:color="auto"/>
        <w:bottom w:val="none" w:sz="0" w:space="0" w:color="auto"/>
        <w:right w:val="none" w:sz="0" w:space="0" w:color="auto"/>
      </w:divBdr>
      <w:divsChild>
        <w:div w:id="91897944">
          <w:marLeft w:val="0"/>
          <w:marRight w:val="0"/>
          <w:marTop w:val="0"/>
          <w:marBottom w:val="0"/>
          <w:divBdr>
            <w:top w:val="none" w:sz="0" w:space="0" w:color="auto"/>
            <w:left w:val="none" w:sz="0" w:space="0" w:color="auto"/>
            <w:bottom w:val="none" w:sz="0" w:space="0" w:color="auto"/>
            <w:right w:val="none" w:sz="0" w:space="0" w:color="auto"/>
          </w:divBdr>
        </w:div>
        <w:div w:id="220946718">
          <w:marLeft w:val="0"/>
          <w:marRight w:val="0"/>
          <w:marTop w:val="0"/>
          <w:marBottom w:val="0"/>
          <w:divBdr>
            <w:top w:val="none" w:sz="0" w:space="0" w:color="auto"/>
            <w:left w:val="none" w:sz="0" w:space="0" w:color="auto"/>
            <w:bottom w:val="none" w:sz="0" w:space="0" w:color="auto"/>
            <w:right w:val="none" w:sz="0" w:space="0" w:color="auto"/>
          </w:divBdr>
        </w:div>
        <w:div w:id="1832401572">
          <w:marLeft w:val="0"/>
          <w:marRight w:val="0"/>
          <w:marTop w:val="0"/>
          <w:marBottom w:val="0"/>
          <w:divBdr>
            <w:top w:val="none" w:sz="0" w:space="0" w:color="auto"/>
            <w:left w:val="none" w:sz="0" w:space="0" w:color="auto"/>
            <w:bottom w:val="none" w:sz="0" w:space="0" w:color="auto"/>
            <w:right w:val="none" w:sz="0" w:space="0" w:color="auto"/>
          </w:divBdr>
        </w:div>
        <w:div w:id="1356344894">
          <w:marLeft w:val="0"/>
          <w:marRight w:val="0"/>
          <w:marTop w:val="0"/>
          <w:marBottom w:val="0"/>
          <w:divBdr>
            <w:top w:val="none" w:sz="0" w:space="0" w:color="auto"/>
            <w:left w:val="none" w:sz="0" w:space="0" w:color="auto"/>
            <w:bottom w:val="none" w:sz="0" w:space="0" w:color="auto"/>
            <w:right w:val="none" w:sz="0" w:space="0" w:color="auto"/>
          </w:divBdr>
        </w:div>
        <w:div w:id="690492283">
          <w:marLeft w:val="0"/>
          <w:marRight w:val="0"/>
          <w:marTop w:val="0"/>
          <w:marBottom w:val="0"/>
          <w:divBdr>
            <w:top w:val="none" w:sz="0" w:space="0" w:color="auto"/>
            <w:left w:val="none" w:sz="0" w:space="0" w:color="auto"/>
            <w:bottom w:val="none" w:sz="0" w:space="0" w:color="auto"/>
            <w:right w:val="none" w:sz="0" w:space="0" w:color="auto"/>
          </w:divBdr>
        </w:div>
        <w:div w:id="1979414926">
          <w:marLeft w:val="0"/>
          <w:marRight w:val="0"/>
          <w:marTop w:val="0"/>
          <w:marBottom w:val="0"/>
          <w:divBdr>
            <w:top w:val="none" w:sz="0" w:space="0" w:color="auto"/>
            <w:left w:val="none" w:sz="0" w:space="0" w:color="auto"/>
            <w:bottom w:val="none" w:sz="0" w:space="0" w:color="auto"/>
            <w:right w:val="none" w:sz="0" w:space="0" w:color="auto"/>
          </w:divBdr>
        </w:div>
        <w:div w:id="1603683416">
          <w:marLeft w:val="0"/>
          <w:marRight w:val="0"/>
          <w:marTop w:val="0"/>
          <w:marBottom w:val="0"/>
          <w:divBdr>
            <w:top w:val="none" w:sz="0" w:space="0" w:color="auto"/>
            <w:left w:val="none" w:sz="0" w:space="0" w:color="auto"/>
            <w:bottom w:val="none" w:sz="0" w:space="0" w:color="auto"/>
            <w:right w:val="none" w:sz="0" w:space="0" w:color="auto"/>
          </w:divBdr>
        </w:div>
        <w:div w:id="139343768">
          <w:marLeft w:val="0"/>
          <w:marRight w:val="0"/>
          <w:marTop w:val="0"/>
          <w:marBottom w:val="0"/>
          <w:divBdr>
            <w:top w:val="none" w:sz="0" w:space="0" w:color="auto"/>
            <w:left w:val="none" w:sz="0" w:space="0" w:color="auto"/>
            <w:bottom w:val="none" w:sz="0" w:space="0" w:color="auto"/>
            <w:right w:val="none" w:sz="0" w:space="0" w:color="auto"/>
          </w:divBdr>
        </w:div>
        <w:div w:id="1473210809">
          <w:marLeft w:val="0"/>
          <w:marRight w:val="0"/>
          <w:marTop w:val="0"/>
          <w:marBottom w:val="0"/>
          <w:divBdr>
            <w:top w:val="none" w:sz="0" w:space="0" w:color="auto"/>
            <w:left w:val="none" w:sz="0" w:space="0" w:color="auto"/>
            <w:bottom w:val="none" w:sz="0" w:space="0" w:color="auto"/>
            <w:right w:val="none" w:sz="0" w:space="0" w:color="auto"/>
          </w:divBdr>
        </w:div>
        <w:div w:id="104664653">
          <w:marLeft w:val="0"/>
          <w:marRight w:val="0"/>
          <w:marTop w:val="0"/>
          <w:marBottom w:val="0"/>
          <w:divBdr>
            <w:top w:val="none" w:sz="0" w:space="0" w:color="auto"/>
            <w:left w:val="none" w:sz="0" w:space="0" w:color="auto"/>
            <w:bottom w:val="none" w:sz="0" w:space="0" w:color="auto"/>
            <w:right w:val="none" w:sz="0" w:space="0" w:color="auto"/>
          </w:divBdr>
        </w:div>
        <w:div w:id="518352368">
          <w:marLeft w:val="0"/>
          <w:marRight w:val="0"/>
          <w:marTop w:val="0"/>
          <w:marBottom w:val="0"/>
          <w:divBdr>
            <w:top w:val="none" w:sz="0" w:space="0" w:color="auto"/>
            <w:left w:val="none" w:sz="0" w:space="0" w:color="auto"/>
            <w:bottom w:val="none" w:sz="0" w:space="0" w:color="auto"/>
            <w:right w:val="none" w:sz="0" w:space="0" w:color="auto"/>
          </w:divBdr>
        </w:div>
        <w:div w:id="1133476686">
          <w:marLeft w:val="0"/>
          <w:marRight w:val="0"/>
          <w:marTop w:val="0"/>
          <w:marBottom w:val="0"/>
          <w:divBdr>
            <w:top w:val="none" w:sz="0" w:space="0" w:color="auto"/>
            <w:left w:val="none" w:sz="0" w:space="0" w:color="auto"/>
            <w:bottom w:val="none" w:sz="0" w:space="0" w:color="auto"/>
            <w:right w:val="none" w:sz="0" w:space="0" w:color="auto"/>
          </w:divBdr>
        </w:div>
        <w:div w:id="203903820">
          <w:marLeft w:val="0"/>
          <w:marRight w:val="0"/>
          <w:marTop w:val="0"/>
          <w:marBottom w:val="0"/>
          <w:divBdr>
            <w:top w:val="none" w:sz="0" w:space="0" w:color="auto"/>
            <w:left w:val="none" w:sz="0" w:space="0" w:color="auto"/>
            <w:bottom w:val="none" w:sz="0" w:space="0" w:color="auto"/>
            <w:right w:val="none" w:sz="0" w:space="0" w:color="auto"/>
          </w:divBdr>
        </w:div>
        <w:div w:id="778719609">
          <w:marLeft w:val="0"/>
          <w:marRight w:val="0"/>
          <w:marTop w:val="0"/>
          <w:marBottom w:val="0"/>
          <w:divBdr>
            <w:top w:val="none" w:sz="0" w:space="0" w:color="auto"/>
            <w:left w:val="none" w:sz="0" w:space="0" w:color="auto"/>
            <w:bottom w:val="none" w:sz="0" w:space="0" w:color="auto"/>
            <w:right w:val="none" w:sz="0" w:space="0" w:color="auto"/>
          </w:divBdr>
        </w:div>
        <w:div w:id="985596822">
          <w:marLeft w:val="0"/>
          <w:marRight w:val="0"/>
          <w:marTop w:val="0"/>
          <w:marBottom w:val="0"/>
          <w:divBdr>
            <w:top w:val="none" w:sz="0" w:space="0" w:color="auto"/>
            <w:left w:val="none" w:sz="0" w:space="0" w:color="auto"/>
            <w:bottom w:val="none" w:sz="0" w:space="0" w:color="auto"/>
            <w:right w:val="none" w:sz="0" w:space="0" w:color="auto"/>
          </w:divBdr>
        </w:div>
        <w:div w:id="178932567">
          <w:marLeft w:val="0"/>
          <w:marRight w:val="0"/>
          <w:marTop w:val="0"/>
          <w:marBottom w:val="0"/>
          <w:divBdr>
            <w:top w:val="none" w:sz="0" w:space="0" w:color="auto"/>
            <w:left w:val="none" w:sz="0" w:space="0" w:color="auto"/>
            <w:bottom w:val="none" w:sz="0" w:space="0" w:color="auto"/>
            <w:right w:val="none" w:sz="0" w:space="0" w:color="auto"/>
          </w:divBdr>
        </w:div>
        <w:div w:id="1589263748">
          <w:marLeft w:val="0"/>
          <w:marRight w:val="0"/>
          <w:marTop w:val="0"/>
          <w:marBottom w:val="0"/>
          <w:divBdr>
            <w:top w:val="none" w:sz="0" w:space="0" w:color="auto"/>
            <w:left w:val="none" w:sz="0" w:space="0" w:color="auto"/>
            <w:bottom w:val="none" w:sz="0" w:space="0" w:color="auto"/>
            <w:right w:val="none" w:sz="0" w:space="0" w:color="auto"/>
          </w:divBdr>
        </w:div>
        <w:div w:id="133177703">
          <w:marLeft w:val="0"/>
          <w:marRight w:val="0"/>
          <w:marTop w:val="0"/>
          <w:marBottom w:val="0"/>
          <w:divBdr>
            <w:top w:val="none" w:sz="0" w:space="0" w:color="auto"/>
            <w:left w:val="none" w:sz="0" w:space="0" w:color="auto"/>
            <w:bottom w:val="none" w:sz="0" w:space="0" w:color="auto"/>
            <w:right w:val="none" w:sz="0" w:space="0" w:color="auto"/>
          </w:divBdr>
        </w:div>
      </w:divsChild>
    </w:div>
    <w:div w:id="1959530715">
      <w:bodyDiv w:val="1"/>
      <w:marLeft w:val="0"/>
      <w:marRight w:val="0"/>
      <w:marTop w:val="0"/>
      <w:marBottom w:val="0"/>
      <w:divBdr>
        <w:top w:val="none" w:sz="0" w:space="0" w:color="auto"/>
        <w:left w:val="none" w:sz="0" w:space="0" w:color="auto"/>
        <w:bottom w:val="none" w:sz="0" w:space="0" w:color="auto"/>
        <w:right w:val="none" w:sz="0" w:space="0" w:color="auto"/>
      </w:divBdr>
      <w:divsChild>
        <w:div w:id="126819143">
          <w:marLeft w:val="677"/>
          <w:marRight w:val="0"/>
          <w:marTop w:val="0"/>
          <w:marBottom w:val="285"/>
          <w:divBdr>
            <w:top w:val="none" w:sz="0" w:space="0" w:color="auto"/>
            <w:left w:val="none" w:sz="0" w:space="0" w:color="auto"/>
            <w:bottom w:val="none" w:sz="0" w:space="0" w:color="auto"/>
            <w:right w:val="none" w:sz="0" w:space="0" w:color="auto"/>
          </w:divBdr>
        </w:div>
        <w:div w:id="2032142191">
          <w:marLeft w:val="677"/>
          <w:marRight w:val="0"/>
          <w:marTop w:val="0"/>
          <w:marBottom w:val="285"/>
          <w:divBdr>
            <w:top w:val="none" w:sz="0" w:space="0" w:color="auto"/>
            <w:left w:val="none" w:sz="0" w:space="0" w:color="auto"/>
            <w:bottom w:val="none" w:sz="0" w:space="0" w:color="auto"/>
            <w:right w:val="none" w:sz="0" w:space="0" w:color="auto"/>
          </w:divBdr>
        </w:div>
        <w:div w:id="939677629">
          <w:marLeft w:val="677"/>
          <w:marRight w:val="0"/>
          <w:marTop w:val="0"/>
          <w:marBottom w:val="285"/>
          <w:divBdr>
            <w:top w:val="none" w:sz="0" w:space="0" w:color="auto"/>
            <w:left w:val="none" w:sz="0" w:space="0" w:color="auto"/>
            <w:bottom w:val="none" w:sz="0" w:space="0" w:color="auto"/>
            <w:right w:val="none" w:sz="0" w:space="0" w:color="auto"/>
          </w:divBdr>
        </w:div>
        <w:div w:id="439037080">
          <w:marLeft w:val="677"/>
          <w:marRight w:val="0"/>
          <w:marTop w:val="0"/>
          <w:marBottom w:val="285"/>
          <w:divBdr>
            <w:top w:val="none" w:sz="0" w:space="0" w:color="auto"/>
            <w:left w:val="none" w:sz="0" w:space="0" w:color="auto"/>
            <w:bottom w:val="none" w:sz="0" w:space="0" w:color="auto"/>
            <w:right w:val="none" w:sz="0" w:space="0" w:color="auto"/>
          </w:divBdr>
        </w:div>
        <w:div w:id="1468089374">
          <w:marLeft w:val="677"/>
          <w:marRight w:val="0"/>
          <w:marTop w:val="0"/>
          <w:marBottom w:val="285"/>
          <w:divBdr>
            <w:top w:val="none" w:sz="0" w:space="0" w:color="auto"/>
            <w:left w:val="none" w:sz="0" w:space="0" w:color="auto"/>
            <w:bottom w:val="none" w:sz="0" w:space="0" w:color="auto"/>
            <w:right w:val="none" w:sz="0" w:space="0" w:color="auto"/>
          </w:divBdr>
        </w:div>
        <w:div w:id="1284000596">
          <w:marLeft w:val="677"/>
          <w:marRight w:val="0"/>
          <w:marTop w:val="0"/>
          <w:marBottom w:val="285"/>
          <w:divBdr>
            <w:top w:val="none" w:sz="0" w:space="0" w:color="auto"/>
            <w:left w:val="none" w:sz="0" w:space="0" w:color="auto"/>
            <w:bottom w:val="none" w:sz="0" w:space="0" w:color="auto"/>
            <w:right w:val="none" w:sz="0" w:space="0" w:color="auto"/>
          </w:divBdr>
        </w:div>
      </w:divsChild>
    </w:div>
    <w:div w:id="1971741754">
      <w:bodyDiv w:val="1"/>
      <w:marLeft w:val="0"/>
      <w:marRight w:val="0"/>
      <w:marTop w:val="0"/>
      <w:marBottom w:val="0"/>
      <w:divBdr>
        <w:top w:val="none" w:sz="0" w:space="0" w:color="auto"/>
        <w:left w:val="none" w:sz="0" w:space="0" w:color="auto"/>
        <w:bottom w:val="none" w:sz="0" w:space="0" w:color="auto"/>
        <w:right w:val="none" w:sz="0" w:space="0" w:color="auto"/>
      </w:divBdr>
      <w:divsChild>
        <w:div w:id="1827433579">
          <w:marLeft w:val="677"/>
          <w:marRight w:val="0"/>
          <w:marTop w:val="0"/>
          <w:marBottom w:val="0"/>
          <w:divBdr>
            <w:top w:val="none" w:sz="0" w:space="0" w:color="auto"/>
            <w:left w:val="none" w:sz="0" w:space="0" w:color="auto"/>
            <w:bottom w:val="none" w:sz="0" w:space="0" w:color="auto"/>
            <w:right w:val="none" w:sz="0" w:space="0" w:color="auto"/>
          </w:divBdr>
        </w:div>
        <w:div w:id="1780757288">
          <w:marLeft w:val="677"/>
          <w:marRight w:val="0"/>
          <w:marTop w:val="0"/>
          <w:marBottom w:val="0"/>
          <w:divBdr>
            <w:top w:val="none" w:sz="0" w:space="0" w:color="auto"/>
            <w:left w:val="none" w:sz="0" w:space="0" w:color="auto"/>
            <w:bottom w:val="none" w:sz="0" w:space="0" w:color="auto"/>
            <w:right w:val="none" w:sz="0" w:space="0" w:color="auto"/>
          </w:divBdr>
        </w:div>
        <w:div w:id="195043626">
          <w:marLeft w:val="677"/>
          <w:marRight w:val="0"/>
          <w:marTop w:val="0"/>
          <w:marBottom w:val="0"/>
          <w:divBdr>
            <w:top w:val="none" w:sz="0" w:space="0" w:color="auto"/>
            <w:left w:val="none" w:sz="0" w:space="0" w:color="auto"/>
            <w:bottom w:val="none" w:sz="0" w:space="0" w:color="auto"/>
            <w:right w:val="none" w:sz="0" w:space="0" w:color="auto"/>
          </w:divBdr>
        </w:div>
        <w:div w:id="1259604474">
          <w:marLeft w:val="677"/>
          <w:marRight w:val="0"/>
          <w:marTop w:val="0"/>
          <w:marBottom w:val="0"/>
          <w:divBdr>
            <w:top w:val="none" w:sz="0" w:space="0" w:color="auto"/>
            <w:left w:val="none" w:sz="0" w:space="0" w:color="auto"/>
            <w:bottom w:val="none" w:sz="0" w:space="0" w:color="auto"/>
            <w:right w:val="none" w:sz="0" w:space="0" w:color="auto"/>
          </w:divBdr>
        </w:div>
        <w:div w:id="1391464122">
          <w:marLeft w:val="677"/>
          <w:marRight w:val="0"/>
          <w:marTop w:val="0"/>
          <w:marBottom w:val="0"/>
          <w:divBdr>
            <w:top w:val="none" w:sz="0" w:space="0" w:color="auto"/>
            <w:left w:val="none" w:sz="0" w:space="0" w:color="auto"/>
            <w:bottom w:val="none" w:sz="0" w:space="0" w:color="auto"/>
            <w:right w:val="none" w:sz="0" w:space="0" w:color="auto"/>
          </w:divBdr>
        </w:div>
      </w:divsChild>
    </w:div>
    <w:div w:id="2031104545">
      <w:bodyDiv w:val="1"/>
      <w:marLeft w:val="0"/>
      <w:marRight w:val="0"/>
      <w:marTop w:val="0"/>
      <w:marBottom w:val="0"/>
      <w:divBdr>
        <w:top w:val="none" w:sz="0" w:space="0" w:color="auto"/>
        <w:left w:val="none" w:sz="0" w:space="0" w:color="auto"/>
        <w:bottom w:val="none" w:sz="0" w:space="0" w:color="auto"/>
        <w:right w:val="none" w:sz="0" w:space="0" w:color="auto"/>
      </w:divBdr>
      <w:divsChild>
        <w:div w:id="689452757">
          <w:marLeft w:val="677"/>
          <w:marRight w:val="0"/>
          <w:marTop w:val="0"/>
          <w:marBottom w:val="0"/>
          <w:divBdr>
            <w:top w:val="none" w:sz="0" w:space="0" w:color="auto"/>
            <w:left w:val="none" w:sz="0" w:space="0" w:color="auto"/>
            <w:bottom w:val="none" w:sz="0" w:space="0" w:color="auto"/>
            <w:right w:val="none" w:sz="0" w:space="0" w:color="auto"/>
          </w:divBdr>
        </w:div>
        <w:div w:id="567375674">
          <w:marLeft w:val="677"/>
          <w:marRight w:val="0"/>
          <w:marTop w:val="0"/>
          <w:marBottom w:val="0"/>
          <w:divBdr>
            <w:top w:val="none" w:sz="0" w:space="0" w:color="auto"/>
            <w:left w:val="none" w:sz="0" w:space="0" w:color="auto"/>
            <w:bottom w:val="none" w:sz="0" w:space="0" w:color="auto"/>
            <w:right w:val="none" w:sz="0" w:space="0" w:color="auto"/>
          </w:divBdr>
        </w:div>
        <w:div w:id="574820428">
          <w:marLeft w:val="677"/>
          <w:marRight w:val="0"/>
          <w:marTop w:val="0"/>
          <w:marBottom w:val="0"/>
          <w:divBdr>
            <w:top w:val="none" w:sz="0" w:space="0" w:color="auto"/>
            <w:left w:val="none" w:sz="0" w:space="0" w:color="auto"/>
            <w:bottom w:val="none" w:sz="0" w:space="0" w:color="auto"/>
            <w:right w:val="none" w:sz="0" w:space="0" w:color="auto"/>
          </w:divBdr>
        </w:div>
        <w:div w:id="925263626">
          <w:marLeft w:val="677"/>
          <w:marRight w:val="0"/>
          <w:marTop w:val="0"/>
          <w:marBottom w:val="0"/>
          <w:divBdr>
            <w:top w:val="none" w:sz="0" w:space="0" w:color="auto"/>
            <w:left w:val="none" w:sz="0" w:space="0" w:color="auto"/>
            <w:bottom w:val="none" w:sz="0" w:space="0" w:color="auto"/>
            <w:right w:val="none" w:sz="0" w:space="0" w:color="auto"/>
          </w:divBdr>
        </w:div>
        <w:div w:id="2146729636">
          <w:marLeft w:val="677"/>
          <w:marRight w:val="0"/>
          <w:marTop w:val="0"/>
          <w:marBottom w:val="0"/>
          <w:divBdr>
            <w:top w:val="none" w:sz="0" w:space="0" w:color="auto"/>
            <w:left w:val="none" w:sz="0" w:space="0" w:color="auto"/>
            <w:bottom w:val="none" w:sz="0" w:space="0" w:color="auto"/>
            <w:right w:val="none" w:sz="0" w:space="0" w:color="auto"/>
          </w:divBdr>
        </w:div>
      </w:divsChild>
    </w:div>
    <w:div w:id="2077587760">
      <w:bodyDiv w:val="1"/>
      <w:marLeft w:val="0"/>
      <w:marRight w:val="0"/>
      <w:marTop w:val="0"/>
      <w:marBottom w:val="0"/>
      <w:divBdr>
        <w:top w:val="none" w:sz="0" w:space="0" w:color="auto"/>
        <w:left w:val="none" w:sz="0" w:space="0" w:color="auto"/>
        <w:bottom w:val="none" w:sz="0" w:space="0" w:color="auto"/>
        <w:right w:val="none" w:sz="0" w:space="0" w:color="auto"/>
      </w:divBdr>
    </w:div>
    <w:div w:id="2103722823">
      <w:bodyDiv w:val="1"/>
      <w:marLeft w:val="0"/>
      <w:marRight w:val="0"/>
      <w:marTop w:val="0"/>
      <w:marBottom w:val="0"/>
      <w:divBdr>
        <w:top w:val="none" w:sz="0" w:space="0" w:color="auto"/>
        <w:left w:val="none" w:sz="0" w:space="0" w:color="auto"/>
        <w:bottom w:val="none" w:sz="0" w:space="0" w:color="auto"/>
        <w:right w:val="none" w:sz="0" w:space="0" w:color="auto"/>
      </w:divBdr>
    </w:div>
    <w:div w:id="2107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zalacznik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zalacznik1.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4935</Words>
  <Characters>29612</Characters>
  <Application>Microsoft Office Word</Application>
  <DocSecurity>0</DocSecurity>
  <Lines>246</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81</cp:revision>
  <dcterms:created xsi:type="dcterms:W3CDTF">2017-05-18T11:28:00Z</dcterms:created>
  <dcterms:modified xsi:type="dcterms:W3CDTF">2017-05-18T13:37:00Z</dcterms:modified>
</cp:coreProperties>
</file>